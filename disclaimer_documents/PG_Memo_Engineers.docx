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36A0E" w:rsidRDefault="00636A0E" w:rsidP="00576CA1">
      <w:pPr>
        <w:pStyle w:val="BodyTextIndent"/>
        <w:spacing w:line="228" w:lineRule="auto"/>
        <w:ind w:left="0" w:right="72"/>
        <w:jc w:val="center"/>
        <w:rPr>
          <w:rFonts w:asciiTheme="minorHAnsi" w:hAnsiTheme="minorHAnsi" w:cs="Calibri Light"/>
          <w:b/>
          <w:sz w:val="18"/>
          <w:u w:val="single"/>
        </w:rPr>
      </w:pPr>
    </w:p>
    <w:p w:rsidR="002D41D1" w:rsidRPr="0025273E" w:rsidRDefault="002D41D1" w:rsidP="00576CA1">
      <w:pPr>
        <w:pStyle w:val="BodyTextIndent"/>
        <w:spacing w:line="228" w:lineRule="auto"/>
        <w:ind w:left="0" w:right="72"/>
        <w:jc w:val="center"/>
        <w:rPr>
          <w:rFonts w:asciiTheme="minorHAnsi" w:hAnsiTheme="minorHAnsi" w:cs="Arial"/>
          <w:b/>
          <w:color w:val="000000"/>
          <w:sz w:val="18"/>
          <w:szCs w:val="18"/>
        </w:rPr>
      </w:pPr>
      <w:r w:rsidRPr="0025273E">
        <w:rPr>
          <w:rFonts w:asciiTheme="minorHAnsi" w:hAnsiTheme="minorHAnsi" w:cs="Calibri Light"/>
          <w:b/>
          <w:sz w:val="18"/>
          <w:u w:val="single"/>
        </w:rPr>
        <w:t xml:space="preserve">REQUEST </w:t>
      </w:r>
      <w:r w:rsidRPr="004B72EA">
        <w:rPr>
          <w:rFonts w:asciiTheme="minorHAnsi" w:hAnsiTheme="minorHAnsi" w:cs="Calibri Light"/>
          <w:b/>
          <w:sz w:val="18"/>
          <w:u w:val="single"/>
        </w:rPr>
        <w:t xml:space="preserve">FOR </w:t>
      </w:r>
      <w:r w:rsidR="004573BD" w:rsidRPr="004B72EA">
        <w:rPr>
          <w:rFonts w:asciiTheme="minorHAnsi" w:hAnsiTheme="minorHAnsi" w:cs="Calibri Light"/>
          <w:b/>
          <w:sz w:val="18"/>
          <w:u w:val="single"/>
        </w:rPr>
        <w:t>ISSUNCE OF</w:t>
      </w:r>
      <w:r w:rsidR="005116A5">
        <w:rPr>
          <w:rFonts w:asciiTheme="minorHAnsi" w:hAnsiTheme="minorHAnsi" w:cs="Calibri Light"/>
          <w:b/>
          <w:sz w:val="18"/>
          <w:u w:val="single"/>
        </w:rPr>
        <w:t xml:space="preserve"> A PERFORMANCE GUARANTEE</w:t>
      </w:r>
      <w:r w:rsidRPr="004B72EA">
        <w:rPr>
          <w:rFonts w:asciiTheme="minorHAnsi" w:hAnsiTheme="minorHAnsi" w:cs="Calibri Light"/>
          <w:b/>
          <w:sz w:val="18"/>
          <w:u w:val="single"/>
        </w:rPr>
        <w:t xml:space="preserve"> FACILITY </w:t>
      </w:r>
      <w:r w:rsidR="005116A5">
        <w:rPr>
          <w:rFonts w:asciiTheme="minorHAnsi" w:hAnsiTheme="minorHAnsi" w:cs="Calibri Light"/>
          <w:b/>
          <w:i/>
          <w:sz w:val="18"/>
          <w:u w:val="single"/>
        </w:rPr>
        <w:t xml:space="preserve">OF BDT </w:t>
      </w:r>
      <w:r w:rsidR="00F321C8">
        <w:rPr>
          <w:rFonts w:asciiTheme="minorHAnsi" w:hAnsiTheme="minorHAnsi" w:cs="Calibri Light"/>
          <w:b/>
          <w:i/>
          <w:sz w:val="18"/>
          <w:u w:val="single"/>
        </w:rPr>
        <w:t>######</w:t>
      </w:r>
      <w:r w:rsidR="005116A5">
        <w:rPr>
          <w:rFonts w:asciiTheme="minorHAnsi" w:hAnsiTheme="minorHAnsi" w:cs="Calibri Light"/>
          <w:b/>
          <w:i/>
          <w:sz w:val="18"/>
          <w:u w:val="single"/>
        </w:rPr>
        <w:t xml:space="preserve"> at</w:t>
      </w:r>
      <w:r w:rsidRPr="004B72EA">
        <w:rPr>
          <w:rFonts w:asciiTheme="minorHAnsi" w:hAnsiTheme="minorHAnsi" w:cs="Calibri Light"/>
          <w:b/>
          <w:i/>
          <w:sz w:val="18"/>
          <w:u w:val="single"/>
        </w:rPr>
        <w:t xml:space="preserve"> </w:t>
      </w:r>
      <w:r w:rsidR="001D46BA" w:rsidRPr="004B72EA">
        <w:rPr>
          <w:rFonts w:asciiTheme="minorHAnsi" w:hAnsiTheme="minorHAnsi" w:cs="Calibri Light"/>
          <w:b/>
          <w:i/>
          <w:sz w:val="18"/>
          <w:u w:val="single"/>
        </w:rPr>
        <w:t>100</w:t>
      </w:r>
      <w:r w:rsidRPr="004B72EA">
        <w:rPr>
          <w:rFonts w:asciiTheme="minorHAnsi" w:hAnsiTheme="minorHAnsi" w:cs="Calibri Light"/>
          <w:b/>
          <w:i/>
          <w:sz w:val="18"/>
          <w:u w:val="single"/>
        </w:rPr>
        <w:t xml:space="preserve">% </w:t>
      </w:r>
      <w:r w:rsidR="00017270" w:rsidRPr="004B72EA">
        <w:rPr>
          <w:rFonts w:asciiTheme="minorHAnsi" w:hAnsiTheme="minorHAnsi" w:cs="Calibri Light"/>
          <w:b/>
          <w:i/>
          <w:sz w:val="18"/>
          <w:u w:val="single"/>
        </w:rPr>
        <w:t xml:space="preserve">FDR </w:t>
      </w:r>
      <w:r w:rsidRPr="004B72EA">
        <w:rPr>
          <w:rFonts w:asciiTheme="minorHAnsi" w:hAnsiTheme="minorHAnsi" w:cs="Calibri Light"/>
          <w:b/>
          <w:i/>
          <w:sz w:val="18"/>
          <w:u w:val="single"/>
        </w:rPr>
        <w:t xml:space="preserve">MARGIN </w:t>
      </w:r>
      <w:r w:rsidRPr="004B72EA">
        <w:rPr>
          <w:rFonts w:asciiTheme="minorHAnsi" w:hAnsiTheme="minorHAnsi" w:cs="Calibri Light"/>
          <w:b/>
          <w:sz w:val="18"/>
          <w:u w:val="single"/>
        </w:rPr>
        <w:t>ON</w:t>
      </w:r>
      <w:r w:rsidR="005116A5">
        <w:rPr>
          <w:rFonts w:asciiTheme="minorHAnsi" w:hAnsiTheme="minorHAnsi" w:cs="Calibri Light"/>
          <w:b/>
          <w:sz w:val="18"/>
          <w:u w:val="single"/>
        </w:rPr>
        <w:t xml:space="preserve"> ACCOUNT OF “M/S Builders</w:t>
      </w:r>
      <w:r w:rsidRPr="0025273E">
        <w:rPr>
          <w:rFonts w:asciiTheme="minorHAnsi" w:hAnsiTheme="minorHAnsi" w:cs="Calibri Light"/>
          <w:b/>
          <w:sz w:val="18"/>
          <w:u w:val="single"/>
        </w:rPr>
        <w:t>”</w:t>
      </w:r>
    </w:p>
    <w:p w:rsidR="002D41D1" w:rsidRDefault="002D41D1" w:rsidP="00576CA1">
      <w:pPr>
        <w:pStyle w:val="BodyTextIndent"/>
        <w:spacing w:line="228" w:lineRule="auto"/>
        <w:ind w:left="0" w:right="72"/>
        <w:rPr>
          <w:rFonts w:ascii="Arial" w:hAnsi="Arial" w:cs="Arial"/>
          <w:color w:val="000000"/>
          <w:sz w:val="18"/>
          <w:szCs w:val="18"/>
        </w:rPr>
      </w:pPr>
    </w:p>
    <w:p w:rsidR="002D41D1" w:rsidRPr="002D41D1" w:rsidRDefault="002D41D1" w:rsidP="00576CA1">
      <w:pPr>
        <w:pStyle w:val="Heading8"/>
        <w:numPr>
          <w:ilvl w:val="0"/>
          <w:numId w:val="0"/>
        </w:numPr>
        <w:spacing w:before="120" w:line="228" w:lineRule="auto"/>
        <w:ind w:right="-108"/>
        <w:rPr>
          <w:rFonts w:ascii="Arial" w:hAnsi="Arial" w:cs="Arial"/>
          <w:bCs/>
          <w:i w:val="0"/>
          <w:color w:val="000000"/>
          <w:sz w:val="18"/>
          <w:szCs w:val="18"/>
        </w:rPr>
      </w:pPr>
      <w:r w:rsidRPr="002D41D1">
        <w:rPr>
          <w:rFonts w:ascii="Arial" w:hAnsi="Arial" w:cs="Arial"/>
          <w:b/>
          <w:bCs/>
          <w:i w:val="0"/>
          <w:color w:val="000000"/>
          <w:sz w:val="18"/>
          <w:szCs w:val="18"/>
        </w:rPr>
        <w:t>Ref No.:</w:t>
      </w:r>
      <w:r w:rsidR="00CE50CC">
        <w:rPr>
          <w:rFonts w:ascii="Arial" w:hAnsi="Arial" w:cs="Arial"/>
          <w:b/>
          <w:bCs/>
          <w:i w:val="0"/>
          <w:color w:val="000000"/>
          <w:sz w:val="18"/>
          <w:szCs w:val="18"/>
        </w:rPr>
        <w:t xml:space="preserve"> </w:t>
      </w:r>
      <w:r w:rsidR="003277B2">
        <w:rPr>
          <w:rFonts w:ascii="Arial" w:hAnsi="Arial" w:cs="Arial"/>
          <w:b/>
          <w:bCs/>
          <w:i w:val="0"/>
          <w:color w:val="000000"/>
          <w:sz w:val="18"/>
          <w:szCs w:val="18"/>
        </w:rPr>
        <w:t>BBL/HO/Emerging Corporate/</w:t>
      </w:r>
      <w:r w:rsidR="00CE50CC">
        <w:rPr>
          <w:rFonts w:ascii="Arial" w:hAnsi="Arial" w:cs="Arial"/>
          <w:b/>
          <w:bCs/>
          <w:i w:val="0"/>
          <w:color w:val="000000"/>
          <w:sz w:val="18"/>
          <w:szCs w:val="18"/>
        </w:rPr>
        <w:t xml:space="preserve">    </w:t>
      </w:r>
      <w:r w:rsidRPr="002D41D1">
        <w:rPr>
          <w:rFonts w:ascii="Arial" w:hAnsi="Arial" w:cs="Arial"/>
          <w:b/>
          <w:bCs/>
          <w:i w:val="0"/>
          <w:color w:val="000000"/>
          <w:sz w:val="18"/>
          <w:szCs w:val="18"/>
        </w:rPr>
        <w:t xml:space="preserve">      </w:t>
      </w:r>
      <w:r w:rsidR="00010D99">
        <w:rPr>
          <w:rFonts w:ascii="Arial" w:hAnsi="Arial" w:cs="Arial"/>
          <w:b/>
          <w:bCs/>
          <w:i w:val="0"/>
          <w:color w:val="000000"/>
          <w:sz w:val="18"/>
          <w:szCs w:val="18"/>
        </w:rPr>
        <w:tab/>
      </w:r>
      <w:r w:rsidRPr="002D41D1">
        <w:rPr>
          <w:rFonts w:ascii="Arial" w:hAnsi="Arial" w:cs="Arial"/>
          <w:b/>
          <w:bCs/>
          <w:i w:val="0"/>
          <w:color w:val="000000"/>
          <w:sz w:val="18"/>
          <w:szCs w:val="18"/>
        </w:rPr>
        <w:t xml:space="preserve">                          </w:t>
      </w:r>
      <w:r w:rsidR="00781068">
        <w:rPr>
          <w:rFonts w:ascii="Arial" w:hAnsi="Arial" w:cs="Arial"/>
          <w:b/>
          <w:bCs/>
          <w:i w:val="0"/>
          <w:color w:val="000000"/>
          <w:sz w:val="18"/>
          <w:szCs w:val="18"/>
        </w:rPr>
        <w:t xml:space="preserve">   </w:t>
      </w:r>
      <w:r w:rsidR="003277B2">
        <w:rPr>
          <w:rFonts w:ascii="Arial" w:hAnsi="Arial" w:cs="Arial"/>
          <w:b/>
          <w:bCs/>
          <w:i w:val="0"/>
          <w:color w:val="000000"/>
          <w:sz w:val="18"/>
          <w:szCs w:val="18"/>
        </w:rPr>
        <w:t xml:space="preserve">                           </w:t>
      </w:r>
      <w:r w:rsidRPr="002D41D1">
        <w:rPr>
          <w:rFonts w:ascii="Arial" w:hAnsi="Arial" w:cs="Arial"/>
          <w:b/>
          <w:bCs/>
          <w:i w:val="0"/>
          <w:color w:val="000000"/>
          <w:sz w:val="18"/>
          <w:szCs w:val="18"/>
        </w:rPr>
        <w:t xml:space="preserve"> </w:t>
      </w:r>
      <w:r w:rsidRPr="00DA3E68">
        <w:rPr>
          <w:rFonts w:ascii="Arial" w:hAnsi="Arial" w:cs="Arial"/>
          <w:b/>
          <w:bCs/>
          <w:i w:val="0"/>
          <w:color w:val="000000"/>
          <w:sz w:val="18"/>
          <w:szCs w:val="18"/>
        </w:rPr>
        <w:t>Dated</w:t>
      </w:r>
      <w:r w:rsidR="00010D99" w:rsidRPr="00DA3E68">
        <w:rPr>
          <w:rFonts w:ascii="Arial" w:hAnsi="Arial" w:cs="Arial"/>
          <w:bCs/>
          <w:i w:val="0"/>
          <w:color w:val="000000"/>
          <w:sz w:val="18"/>
          <w:szCs w:val="18"/>
        </w:rPr>
        <w:t>:</w:t>
      </w:r>
      <w:r w:rsidRPr="00DA3E68">
        <w:rPr>
          <w:rFonts w:ascii="Arial" w:hAnsi="Arial" w:cs="Arial"/>
          <w:bCs/>
          <w:i w:val="0"/>
          <w:color w:val="000000"/>
          <w:sz w:val="18"/>
          <w:szCs w:val="18"/>
        </w:rPr>
        <w:t xml:space="preserve"> </w:t>
      </w:r>
      <w:bookmarkStart w:id="0" w:name="_GoBack"/>
      <w:bookmarkEnd w:id="0"/>
    </w:p>
    <w:p w:rsidR="002D41D1" w:rsidRDefault="002D41D1" w:rsidP="00576CA1">
      <w:pPr>
        <w:pStyle w:val="BodyTextIndent"/>
        <w:spacing w:line="228" w:lineRule="auto"/>
        <w:ind w:left="0" w:right="72"/>
        <w:rPr>
          <w:rFonts w:ascii="Arial" w:hAnsi="Arial" w:cs="Arial"/>
          <w:color w:val="000000"/>
          <w:sz w:val="18"/>
          <w:szCs w:val="18"/>
        </w:rPr>
      </w:pPr>
    </w:p>
    <w:p w:rsidR="000A5C44" w:rsidRPr="002D41D1" w:rsidRDefault="00791A42" w:rsidP="00576CA1">
      <w:pPr>
        <w:pStyle w:val="BodyTextIndent"/>
        <w:spacing w:line="228" w:lineRule="auto"/>
        <w:ind w:left="0" w:right="72"/>
        <w:rPr>
          <w:rFonts w:ascii="Arial" w:hAnsi="Arial" w:cs="Arial"/>
          <w:color w:val="000000"/>
          <w:sz w:val="18"/>
          <w:szCs w:val="18"/>
        </w:rPr>
      </w:pPr>
      <w:r w:rsidRPr="002D41D1">
        <w:rPr>
          <w:rFonts w:ascii="Arial" w:hAnsi="Arial" w:cs="Arial"/>
          <w:color w:val="000000"/>
          <w:sz w:val="18"/>
          <w:szCs w:val="18"/>
        </w:rPr>
        <w:t xml:space="preserve">As per our client’s request letter dated </w:t>
      </w:r>
      <w:r w:rsidR="00D17383">
        <w:rPr>
          <w:rFonts w:ascii="Arial" w:hAnsi="Arial" w:cs="Arial"/>
          <w:color w:val="000000"/>
          <w:sz w:val="18"/>
          <w:szCs w:val="18"/>
        </w:rPr>
        <w:t>10</w:t>
      </w:r>
      <w:r w:rsidR="008D0230" w:rsidRPr="004B72EA">
        <w:rPr>
          <w:rFonts w:ascii="Arial" w:hAnsi="Arial" w:cs="Arial"/>
          <w:color w:val="000000"/>
          <w:sz w:val="18"/>
          <w:szCs w:val="18"/>
        </w:rPr>
        <w:t xml:space="preserve"> October</w:t>
      </w:r>
      <w:r w:rsidR="0030765A" w:rsidRPr="004B72EA">
        <w:rPr>
          <w:rFonts w:ascii="Arial" w:hAnsi="Arial" w:cs="Arial"/>
          <w:color w:val="000000"/>
          <w:sz w:val="18"/>
          <w:szCs w:val="18"/>
        </w:rPr>
        <w:t xml:space="preserve"> 201</w:t>
      </w:r>
      <w:r w:rsidR="00803135" w:rsidRPr="004B72EA">
        <w:rPr>
          <w:rFonts w:ascii="Arial" w:hAnsi="Arial" w:cs="Arial"/>
          <w:color w:val="000000"/>
          <w:sz w:val="18"/>
          <w:szCs w:val="18"/>
        </w:rPr>
        <w:t>8</w:t>
      </w:r>
      <w:r w:rsidRPr="004B72EA">
        <w:rPr>
          <w:rFonts w:ascii="Arial" w:hAnsi="Arial" w:cs="Arial"/>
          <w:i/>
          <w:color w:val="000000"/>
          <w:sz w:val="18"/>
          <w:szCs w:val="18"/>
        </w:rPr>
        <w:t>,</w:t>
      </w:r>
      <w:r w:rsidRPr="002D41D1">
        <w:rPr>
          <w:rFonts w:ascii="Arial" w:hAnsi="Arial" w:cs="Arial"/>
          <w:i/>
          <w:color w:val="000000"/>
          <w:sz w:val="18"/>
          <w:szCs w:val="18"/>
        </w:rPr>
        <w:t xml:space="preserve"> </w:t>
      </w:r>
      <w:r w:rsidRPr="002D41D1">
        <w:rPr>
          <w:rFonts w:ascii="Arial" w:hAnsi="Arial" w:cs="Arial"/>
          <w:color w:val="000000"/>
          <w:sz w:val="18"/>
          <w:szCs w:val="18"/>
        </w:rPr>
        <w:t>w</w:t>
      </w:r>
      <w:r w:rsidR="00803135" w:rsidRPr="002D41D1">
        <w:rPr>
          <w:rFonts w:ascii="Arial" w:hAnsi="Arial" w:cs="Arial"/>
          <w:color w:val="000000"/>
          <w:sz w:val="18"/>
          <w:szCs w:val="18"/>
        </w:rPr>
        <w:t>e seek your approval for issuing a</w:t>
      </w:r>
      <w:r w:rsidR="00D17383">
        <w:rPr>
          <w:rFonts w:ascii="Arial" w:hAnsi="Arial" w:cs="Arial"/>
          <w:color w:val="000000"/>
          <w:sz w:val="18"/>
          <w:szCs w:val="18"/>
        </w:rPr>
        <w:t xml:space="preserve"> Performance</w:t>
      </w:r>
      <w:r w:rsidR="008D0230" w:rsidRPr="002D41D1">
        <w:rPr>
          <w:rFonts w:ascii="Arial" w:hAnsi="Arial" w:cs="Arial"/>
          <w:color w:val="000000"/>
          <w:sz w:val="18"/>
          <w:szCs w:val="18"/>
        </w:rPr>
        <w:t xml:space="preserve"> Guarantee </w:t>
      </w:r>
      <w:r w:rsidRPr="002D41D1">
        <w:rPr>
          <w:rFonts w:ascii="Arial" w:hAnsi="Arial" w:cs="Arial"/>
          <w:color w:val="000000"/>
          <w:sz w:val="18"/>
          <w:szCs w:val="18"/>
        </w:rPr>
        <w:t>facility as per following details:</w:t>
      </w:r>
    </w:p>
    <w:p w:rsidR="00652858" w:rsidRPr="002D41D1" w:rsidRDefault="00652858" w:rsidP="00576CA1">
      <w:pPr>
        <w:pStyle w:val="BodyTextIndent"/>
        <w:spacing w:line="228" w:lineRule="auto"/>
        <w:ind w:left="0" w:right="72"/>
        <w:rPr>
          <w:rFonts w:ascii="Arial" w:hAnsi="Arial" w:cs="Arial"/>
          <w:color w:val="000000"/>
          <w:sz w:val="18"/>
          <w:szCs w:val="18"/>
        </w:rPr>
      </w:pPr>
    </w:p>
    <w:p w:rsidR="00652858" w:rsidRPr="00DC0860" w:rsidRDefault="00652858" w:rsidP="00576CA1">
      <w:pPr>
        <w:pStyle w:val="BodyTextIndent"/>
        <w:spacing w:line="228" w:lineRule="auto"/>
        <w:ind w:left="0" w:right="72"/>
        <w:rPr>
          <w:rFonts w:ascii="Arial" w:hAnsi="Arial" w:cs="Arial"/>
          <w:b/>
          <w:color w:val="000000"/>
          <w:sz w:val="18"/>
          <w:szCs w:val="18"/>
        </w:rPr>
      </w:pPr>
      <w:r w:rsidRPr="00DC0860">
        <w:rPr>
          <w:rFonts w:ascii="Arial" w:hAnsi="Arial" w:cs="Arial"/>
          <w:b/>
          <w:color w:val="000000"/>
          <w:sz w:val="18"/>
          <w:szCs w:val="18"/>
        </w:rPr>
        <w:t>Proposal For:</w:t>
      </w:r>
    </w:p>
    <w:p w:rsidR="007C688F" w:rsidRDefault="00442817" w:rsidP="00576CA1">
      <w:pPr>
        <w:spacing w:line="228" w:lineRule="auto"/>
        <w:jc w:val="both"/>
        <w:rPr>
          <w:rFonts w:ascii="Arial" w:hAnsi="Arial" w:cs="Arial"/>
          <w:color w:val="000000"/>
          <w:sz w:val="18"/>
          <w:szCs w:val="18"/>
        </w:rPr>
      </w:pPr>
      <w:r w:rsidRPr="00DC0860">
        <w:rPr>
          <w:rFonts w:ascii="Arial" w:hAnsi="Arial" w:cs="Arial"/>
          <w:color w:val="000000"/>
          <w:sz w:val="18"/>
          <w:szCs w:val="18"/>
        </w:rPr>
        <w:t xml:space="preserve">Issuance of </w:t>
      </w:r>
      <w:r w:rsidR="005116A5">
        <w:rPr>
          <w:rFonts w:ascii="Arial" w:hAnsi="Arial" w:cs="Arial"/>
          <w:color w:val="000000"/>
          <w:sz w:val="18"/>
          <w:szCs w:val="18"/>
        </w:rPr>
        <w:t>a Performance</w:t>
      </w:r>
      <w:r w:rsidR="00C57C77" w:rsidRPr="00DC0860">
        <w:rPr>
          <w:rFonts w:ascii="Arial" w:hAnsi="Arial" w:cs="Arial"/>
          <w:color w:val="000000"/>
          <w:sz w:val="18"/>
          <w:szCs w:val="18"/>
        </w:rPr>
        <w:t xml:space="preserve"> Guarantee </w:t>
      </w:r>
      <w:r w:rsidR="005116A5">
        <w:rPr>
          <w:rFonts w:ascii="Arial" w:hAnsi="Arial" w:cs="Arial"/>
          <w:color w:val="000000"/>
          <w:sz w:val="18"/>
          <w:szCs w:val="18"/>
        </w:rPr>
        <w:t xml:space="preserve">amount of BDT </w:t>
      </w:r>
      <w:r w:rsidR="00F321C8">
        <w:rPr>
          <w:rFonts w:ascii="Arial" w:hAnsi="Arial" w:cs="Arial"/>
          <w:color w:val="000000"/>
          <w:sz w:val="18"/>
          <w:szCs w:val="18"/>
        </w:rPr>
        <w:t>#######</w:t>
      </w:r>
      <w:r w:rsidR="00C57C77" w:rsidRPr="00DC0860">
        <w:rPr>
          <w:rFonts w:ascii="Arial" w:hAnsi="Arial" w:cs="Arial"/>
          <w:color w:val="000000"/>
          <w:sz w:val="18"/>
          <w:szCs w:val="18"/>
        </w:rPr>
        <w:t xml:space="preserve"> in favor of </w:t>
      </w:r>
      <w:r w:rsidR="005116A5">
        <w:rPr>
          <w:rFonts w:ascii="Arial" w:hAnsi="Arial" w:cs="Arial"/>
          <w:color w:val="000000"/>
          <w:sz w:val="18"/>
          <w:szCs w:val="18"/>
        </w:rPr>
        <w:t>Bangladesh Rural Electrification Board</w:t>
      </w:r>
      <w:r w:rsidR="00CD6394" w:rsidRPr="00DC0860">
        <w:rPr>
          <w:rFonts w:ascii="Arial" w:hAnsi="Arial" w:cs="Arial"/>
          <w:color w:val="000000"/>
          <w:sz w:val="18"/>
          <w:szCs w:val="18"/>
        </w:rPr>
        <w:t xml:space="preserve"> </w:t>
      </w:r>
      <w:r w:rsidRPr="00DC0860">
        <w:rPr>
          <w:rFonts w:ascii="Arial" w:hAnsi="Arial" w:cs="Arial"/>
          <w:color w:val="000000"/>
          <w:sz w:val="18"/>
          <w:szCs w:val="18"/>
        </w:rPr>
        <w:t>for</w:t>
      </w:r>
      <w:r w:rsidR="005116A5">
        <w:rPr>
          <w:rFonts w:ascii="Arial" w:hAnsi="Arial" w:cs="Arial"/>
          <w:color w:val="000000"/>
          <w:sz w:val="18"/>
          <w:szCs w:val="18"/>
        </w:rPr>
        <w:t xml:space="preserve"> execution of Civil Works for the construction of Zonal Office &amp; Residential Building at </w:t>
      </w:r>
      <w:proofErr w:type="spellStart"/>
      <w:r w:rsidR="005116A5">
        <w:rPr>
          <w:rFonts w:ascii="Arial" w:hAnsi="Arial" w:cs="Arial"/>
          <w:color w:val="000000"/>
          <w:sz w:val="18"/>
          <w:szCs w:val="18"/>
        </w:rPr>
        <w:t>Fullgazi</w:t>
      </w:r>
      <w:proofErr w:type="spellEnd"/>
      <w:r w:rsidR="005116A5">
        <w:rPr>
          <w:rFonts w:ascii="Arial" w:hAnsi="Arial" w:cs="Arial"/>
          <w:color w:val="000000"/>
          <w:sz w:val="18"/>
          <w:szCs w:val="18"/>
        </w:rPr>
        <w:t xml:space="preserve"> Zonal Office Complex in </w:t>
      </w:r>
      <w:proofErr w:type="spellStart"/>
      <w:r w:rsidR="005116A5">
        <w:rPr>
          <w:rFonts w:ascii="Arial" w:hAnsi="Arial" w:cs="Arial"/>
          <w:color w:val="000000"/>
          <w:sz w:val="18"/>
          <w:szCs w:val="18"/>
        </w:rPr>
        <w:t>Feni</w:t>
      </w:r>
      <w:proofErr w:type="spellEnd"/>
      <w:r w:rsidR="005116A5">
        <w:rPr>
          <w:rFonts w:ascii="Arial" w:hAnsi="Arial" w:cs="Arial"/>
          <w:color w:val="000000"/>
          <w:sz w:val="18"/>
          <w:szCs w:val="18"/>
        </w:rPr>
        <w:t xml:space="preserve"> PBS against contract no</w:t>
      </w:r>
      <w:r w:rsidR="00F321C8">
        <w:rPr>
          <w:rFonts w:ascii="Arial" w:hAnsi="Arial" w:cs="Arial"/>
          <w:color w:val="000000"/>
          <w:sz w:val="18"/>
          <w:szCs w:val="18"/>
        </w:rPr>
        <w:t>: BREB/URIDS(DMCS)/URIDS(E)-CW-##-##/####-2###</w:t>
      </w:r>
      <w:r w:rsidR="00BE7B38">
        <w:rPr>
          <w:rFonts w:ascii="Arial" w:hAnsi="Arial" w:cs="Arial"/>
          <w:color w:val="000000"/>
          <w:sz w:val="18"/>
          <w:szCs w:val="18"/>
        </w:rPr>
        <w:t xml:space="preserve"> upon acceptance of bid Sub-package No. </w:t>
      </w:r>
      <w:proofErr w:type="gramStart"/>
      <w:r w:rsidR="00BE7B38">
        <w:rPr>
          <w:rFonts w:ascii="Arial" w:hAnsi="Arial" w:cs="Arial"/>
          <w:color w:val="000000"/>
          <w:sz w:val="18"/>
          <w:szCs w:val="18"/>
        </w:rPr>
        <w:t>URIDS(</w:t>
      </w:r>
      <w:proofErr w:type="gramEnd"/>
      <w:r w:rsidR="00BE7B38">
        <w:rPr>
          <w:rFonts w:ascii="Arial" w:hAnsi="Arial" w:cs="Arial"/>
          <w:color w:val="000000"/>
          <w:sz w:val="18"/>
          <w:szCs w:val="18"/>
        </w:rPr>
        <w:t>E)-CW-01-08 for Procurement of</w:t>
      </w:r>
      <w:r w:rsidR="00F321C8">
        <w:rPr>
          <w:rFonts w:ascii="Arial" w:hAnsi="Arial" w:cs="Arial"/>
          <w:color w:val="000000"/>
          <w:sz w:val="18"/>
          <w:szCs w:val="18"/>
        </w:rPr>
        <w:t xml:space="preserve"> Civil Work under ADB Loan No. ####</w:t>
      </w:r>
      <w:r w:rsidR="00BE7B38">
        <w:rPr>
          <w:rFonts w:ascii="Arial" w:hAnsi="Arial" w:cs="Arial"/>
          <w:color w:val="000000"/>
          <w:sz w:val="18"/>
          <w:szCs w:val="18"/>
        </w:rPr>
        <w:t>-BAN.</w:t>
      </w:r>
    </w:p>
    <w:p w:rsidR="00BE7B38" w:rsidRPr="00DC0860" w:rsidRDefault="00BE7B38" w:rsidP="00576CA1">
      <w:pPr>
        <w:spacing w:line="228" w:lineRule="auto"/>
        <w:jc w:val="both"/>
        <w:rPr>
          <w:rFonts w:ascii="Arial" w:hAnsi="Arial" w:cs="Arial"/>
          <w:i/>
          <w:color w:val="000000"/>
          <w:sz w:val="18"/>
          <w:szCs w:val="18"/>
        </w:rPr>
      </w:pPr>
    </w:p>
    <w:p w:rsidR="00652858" w:rsidRPr="00DC0860" w:rsidRDefault="00803135" w:rsidP="00576CA1">
      <w:pPr>
        <w:spacing w:line="228" w:lineRule="auto"/>
        <w:jc w:val="both"/>
        <w:rPr>
          <w:rFonts w:ascii="Arial" w:hAnsi="Arial" w:cs="Arial"/>
          <w:b/>
          <w:i/>
          <w:sz w:val="18"/>
          <w:szCs w:val="18"/>
          <w:u w:val="single"/>
        </w:rPr>
      </w:pPr>
      <w:r w:rsidRPr="00DC0860">
        <w:rPr>
          <w:rFonts w:ascii="Arial" w:hAnsi="Arial" w:cs="Arial"/>
          <w:b/>
          <w:i/>
          <w:sz w:val="18"/>
          <w:szCs w:val="18"/>
          <w:u w:val="single"/>
        </w:rPr>
        <w:t>[Expiry Date</w:t>
      </w:r>
      <w:r w:rsidRPr="00DB5325">
        <w:rPr>
          <w:rFonts w:ascii="Arial" w:hAnsi="Arial" w:cs="Arial"/>
          <w:b/>
          <w:i/>
          <w:sz w:val="18"/>
          <w:szCs w:val="18"/>
          <w:u w:val="single"/>
        </w:rPr>
        <w:t xml:space="preserve">: </w:t>
      </w:r>
      <w:r w:rsidR="003277B2">
        <w:rPr>
          <w:rFonts w:ascii="Arial" w:hAnsi="Arial" w:cs="Arial"/>
          <w:b/>
          <w:i/>
          <w:sz w:val="18"/>
          <w:szCs w:val="18"/>
          <w:u w:val="single"/>
        </w:rPr>
        <w:t xml:space="preserve">15 Months </w:t>
      </w:r>
      <w:r w:rsidRPr="00DC0860">
        <w:rPr>
          <w:rFonts w:ascii="Arial" w:hAnsi="Arial" w:cs="Arial"/>
          <w:b/>
          <w:i/>
          <w:sz w:val="18"/>
          <w:szCs w:val="18"/>
          <w:u w:val="single"/>
        </w:rPr>
        <w:t>from Issuing Date</w:t>
      </w:r>
      <w:r w:rsidR="00652858" w:rsidRPr="00DC0860">
        <w:rPr>
          <w:rFonts w:ascii="Arial" w:hAnsi="Arial" w:cs="Arial"/>
          <w:b/>
          <w:i/>
          <w:sz w:val="18"/>
          <w:szCs w:val="18"/>
          <w:u w:val="single"/>
        </w:rPr>
        <w:t xml:space="preserve">, </w:t>
      </w:r>
      <w:r w:rsidR="00C57C77" w:rsidRPr="00DC0860">
        <w:rPr>
          <w:rFonts w:ascii="Arial" w:hAnsi="Arial" w:cs="Arial"/>
          <w:b/>
          <w:i/>
          <w:sz w:val="18"/>
          <w:szCs w:val="18"/>
          <w:u w:val="single"/>
        </w:rPr>
        <w:t>M</w:t>
      </w:r>
      <w:r w:rsidR="00096117">
        <w:rPr>
          <w:rFonts w:ascii="Arial" w:hAnsi="Arial" w:cs="Arial"/>
          <w:b/>
          <w:i/>
          <w:sz w:val="18"/>
          <w:szCs w:val="18"/>
          <w:u w:val="single"/>
        </w:rPr>
        <w:t>argin: 100% in the form of</w:t>
      </w:r>
      <w:r w:rsidR="004F1114">
        <w:rPr>
          <w:rFonts w:ascii="Arial" w:hAnsi="Arial" w:cs="Arial"/>
          <w:b/>
          <w:i/>
          <w:sz w:val="18"/>
          <w:szCs w:val="18"/>
          <w:u w:val="single"/>
        </w:rPr>
        <w:t xml:space="preserve"> </w:t>
      </w:r>
      <w:r w:rsidR="00C57C77" w:rsidRPr="00DC0860">
        <w:rPr>
          <w:rFonts w:ascii="Arial" w:hAnsi="Arial" w:cs="Arial"/>
          <w:b/>
          <w:i/>
          <w:sz w:val="18"/>
          <w:szCs w:val="18"/>
          <w:u w:val="single"/>
        </w:rPr>
        <w:t xml:space="preserve">FDR, </w:t>
      </w:r>
      <w:r w:rsidR="00652858" w:rsidRPr="00DC0860">
        <w:rPr>
          <w:rFonts w:ascii="Arial" w:hAnsi="Arial" w:cs="Arial"/>
          <w:b/>
          <w:i/>
          <w:sz w:val="18"/>
          <w:szCs w:val="18"/>
          <w:u w:val="single"/>
        </w:rPr>
        <w:t>Commission: 0.25%</w:t>
      </w:r>
      <w:r w:rsidR="000E2ADC" w:rsidRPr="00DC0860">
        <w:rPr>
          <w:rFonts w:ascii="Arial" w:hAnsi="Arial" w:cs="Arial"/>
          <w:b/>
          <w:i/>
          <w:sz w:val="18"/>
          <w:szCs w:val="18"/>
          <w:u w:val="single"/>
        </w:rPr>
        <w:t xml:space="preserve"> </w:t>
      </w:r>
      <w:proofErr w:type="spellStart"/>
      <w:r w:rsidR="000E2ADC" w:rsidRPr="00DC0860">
        <w:rPr>
          <w:rFonts w:ascii="Arial" w:hAnsi="Arial" w:cs="Arial"/>
          <w:b/>
          <w:i/>
          <w:sz w:val="18"/>
          <w:szCs w:val="18"/>
          <w:u w:val="single"/>
        </w:rPr>
        <w:t>p.q.</w:t>
      </w:r>
      <w:proofErr w:type="spellEnd"/>
      <w:r w:rsidR="00652858" w:rsidRPr="00DC0860">
        <w:rPr>
          <w:rFonts w:ascii="Arial" w:hAnsi="Arial" w:cs="Arial"/>
          <w:b/>
          <w:i/>
          <w:sz w:val="18"/>
          <w:szCs w:val="18"/>
          <w:u w:val="single"/>
        </w:rPr>
        <w:t>]</w:t>
      </w:r>
    </w:p>
    <w:p w:rsidR="007C688F" w:rsidRPr="00576CA1" w:rsidRDefault="007C688F" w:rsidP="00576CA1">
      <w:pPr>
        <w:spacing w:line="228" w:lineRule="auto"/>
        <w:jc w:val="both"/>
        <w:rPr>
          <w:rFonts w:ascii="Arial" w:hAnsi="Arial" w:cs="Arial"/>
          <w:b/>
          <w:i/>
          <w:sz w:val="12"/>
          <w:szCs w:val="18"/>
        </w:rPr>
      </w:pPr>
    </w:p>
    <w:p w:rsidR="007C688F" w:rsidRPr="00DC0860" w:rsidRDefault="007C688F" w:rsidP="00576CA1">
      <w:pPr>
        <w:spacing w:line="228" w:lineRule="auto"/>
        <w:jc w:val="both"/>
        <w:rPr>
          <w:rFonts w:ascii="Arial" w:hAnsi="Arial" w:cs="Arial"/>
          <w:b/>
          <w:color w:val="000000"/>
          <w:sz w:val="18"/>
          <w:szCs w:val="18"/>
        </w:rPr>
      </w:pPr>
      <w:r w:rsidRPr="00DC0860">
        <w:rPr>
          <w:rFonts w:ascii="Arial" w:hAnsi="Arial" w:cs="Arial"/>
          <w:b/>
          <w:i/>
          <w:sz w:val="18"/>
          <w:szCs w:val="18"/>
        </w:rPr>
        <w:t>A/C</w:t>
      </w:r>
      <w:r w:rsidR="00BD53BB">
        <w:rPr>
          <w:rFonts w:ascii="Arial" w:hAnsi="Arial" w:cs="Arial"/>
          <w:b/>
          <w:color w:val="000000"/>
          <w:sz w:val="18"/>
          <w:szCs w:val="18"/>
        </w:rPr>
        <w:t xml:space="preserve">: </w:t>
      </w:r>
      <w:r w:rsidR="00CD11C9" w:rsidRPr="00CD11C9">
        <w:rPr>
          <w:rFonts w:ascii="Arial" w:hAnsi="Arial" w:cs="Arial"/>
          <w:b/>
          <w:color w:val="000000"/>
          <w:sz w:val="18"/>
          <w:szCs w:val="18"/>
        </w:rPr>
        <w:t>M/S Builders</w:t>
      </w:r>
      <w:r w:rsidR="00BD53BB">
        <w:rPr>
          <w:rFonts w:ascii="Arial" w:hAnsi="Arial" w:cs="Arial"/>
          <w:b/>
          <w:color w:val="000000"/>
          <w:sz w:val="18"/>
          <w:szCs w:val="18"/>
        </w:rPr>
        <w:t xml:space="preserve"> </w:t>
      </w:r>
    </w:p>
    <w:p w:rsidR="002416EE" w:rsidRPr="00DC0860" w:rsidRDefault="002416EE" w:rsidP="00576CA1">
      <w:pPr>
        <w:pStyle w:val="BodyTextIndent"/>
        <w:spacing w:line="228" w:lineRule="auto"/>
        <w:ind w:left="0" w:right="72"/>
        <w:rPr>
          <w:rFonts w:ascii="Arial" w:hAnsi="Arial" w:cs="Arial"/>
          <w:color w:val="000000"/>
          <w:sz w:val="18"/>
          <w:szCs w:val="18"/>
        </w:rPr>
      </w:pPr>
    </w:p>
    <w:p w:rsidR="00791A42" w:rsidRPr="00DC0860" w:rsidRDefault="00791A42" w:rsidP="00576CA1">
      <w:pPr>
        <w:spacing w:line="228" w:lineRule="auto"/>
        <w:rPr>
          <w:rFonts w:ascii="Arial" w:hAnsi="Arial" w:cs="Arial"/>
          <w:b/>
          <w:bCs/>
          <w:color w:val="FFFFFF"/>
          <w:sz w:val="18"/>
          <w:szCs w:val="18"/>
          <w:shd w:val="clear" w:color="auto" w:fill="000000"/>
        </w:rPr>
      </w:pPr>
      <w:r w:rsidRPr="00DC0860">
        <w:rPr>
          <w:rFonts w:ascii="Arial" w:hAnsi="Arial" w:cs="Arial"/>
          <w:b/>
          <w:bCs/>
          <w:color w:val="FFFFFF"/>
          <w:sz w:val="18"/>
          <w:szCs w:val="18"/>
          <w:shd w:val="clear" w:color="auto" w:fill="000000"/>
        </w:rPr>
        <w:t>1. Customer Details:</w:t>
      </w:r>
    </w:p>
    <w:tbl>
      <w:tblPr>
        <w:tblW w:w="5000" w:type="pct"/>
        <w:jc w:val="center"/>
        <w:tblLook w:val="0000" w:firstRow="0" w:lastRow="0" w:firstColumn="0" w:lastColumn="0" w:noHBand="0" w:noVBand="0"/>
      </w:tblPr>
      <w:tblGrid>
        <w:gridCol w:w="3005"/>
        <w:gridCol w:w="3828"/>
        <w:gridCol w:w="2471"/>
      </w:tblGrid>
      <w:tr w:rsidR="006C1640" w:rsidRPr="00DC0860" w:rsidTr="00A0706A">
        <w:trPr>
          <w:cantSplit/>
          <w:jc w:val="center"/>
        </w:trPr>
        <w:tc>
          <w:tcPr>
            <w:tcW w:w="1615" w:type="pct"/>
            <w:tcBorders>
              <w:top w:val="single" w:sz="4" w:space="0" w:color="808080"/>
              <w:left w:val="single" w:sz="4" w:space="0" w:color="808080"/>
              <w:bottom w:val="single" w:sz="4" w:space="0" w:color="808080"/>
            </w:tcBorders>
            <w:shd w:val="clear" w:color="auto" w:fill="D8D8D8"/>
            <w:vAlign w:val="center"/>
          </w:tcPr>
          <w:p w:rsidR="00791A42" w:rsidRPr="00DC0860" w:rsidRDefault="00791A42" w:rsidP="00576CA1">
            <w:pPr>
              <w:pStyle w:val="Heading3"/>
              <w:spacing w:line="228" w:lineRule="auto"/>
              <w:rPr>
                <w:rFonts w:ascii="Arial" w:hAnsi="Arial" w:cs="Arial"/>
                <w:b w:val="0"/>
                <w:bCs w:val="0"/>
                <w:color w:val="000000"/>
                <w:sz w:val="18"/>
                <w:szCs w:val="18"/>
              </w:rPr>
            </w:pPr>
            <w:r w:rsidRPr="00DC0860">
              <w:rPr>
                <w:rFonts w:ascii="Arial" w:hAnsi="Arial" w:cs="Arial"/>
                <w:b w:val="0"/>
                <w:bCs w:val="0"/>
                <w:color w:val="000000"/>
                <w:sz w:val="18"/>
                <w:szCs w:val="18"/>
              </w:rPr>
              <w:t>Name</w:t>
            </w:r>
          </w:p>
        </w:tc>
        <w:tc>
          <w:tcPr>
            <w:tcW w:w="3385" w:type="pct"/>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791A42" w:rsidRPr="00DC0860" w:rsidRDefault="00CD11C9" w:rsidP="00F321C8">
            <w:pPr>
              <w:spacing w:line="228" w:lineRule="auto"/>
              <w:jc w:val="both"/>
              <w:rPr>
                <w:rFonts w:ascii="Arial" w:hAnsi="Arial" w:cs="Arial"/>
                <w:b/>
                <w:sz w:val="18"/>
                <w:szCs w:val="18"/>
              </w:rPr>
            </w:pPr>
            <w:r w:rsidRPr="00CD11C9">
              <w:rPr>
                <w:rFonts w:ascii="Arial" w:hAnsi="Arial" w:cs="Arial"/>
                <w:color w:val="000000"/>
                <w:sz w:val="18"/>
                <w:szCs w:val="18"/>
              </w:rPr>
              <w:t>M/S Builders</w:t>
            </w:r>
          </w:p>
        </w:tc>
      </w:tr>
      <w:tr w:rsidR="006C1640" w:rsidRPr="00DC0860" w:rsidTr="00A0706A">
        <w:trPr>
          <w:cantSplit/>
          <w:jc w:val="center"/>
        </w:trPr>
        <w:tc>
          <w:tcPr>
            <w:tcW w:w="1615" w:type="pct"/>
            <w:tcBorders>
              <w:top w:val="single" w:sz="4" w:space="0" w:color="808080"/>
              <w:left w:val="single" w:sz="4" w:space="0" w:color="808080"/>
              <w:bottom w:val="single" w:sz="4" w:space="0" w:color="808080"/>
            </w:tcBorders>
            <w:shd w:val="clear" w:color="auto" w:fill="D8D8D8"/>
            <w:vAlign w:val="center"/>
          </w:tcPr>
          <w:p w:rsidR="00791A42" w:rsidRPr="00DC0860" w:rsidRDefault="00791A42" w:rsidP="00576CA1">
            <w:pPr>
              <w:spacing w:line="228" w:lineRule="auto"/>
              <w:rPr>
                <w:rFonts w:ascii="Arial" w:hAnsi="Arial" w:cs="Arial"/>
                <w:sz w:val="18"/>
                <w:szCs w:val="18"/>
              </w:rPr>
            </w:pPr>
            <w:r w:rsidRPr="00DC0860">
              <w:rPr>
                <w:rFonts w:ascii="Arial" w:hAnsi="Arial" w:cs="Arial"/>
                <w:sz w:val="18"/>
                <w:szCs w:val="18"/>
              </w:rPr>
              <w:t>Form of Organization</w:t>
            </w:r>
          </w:p>
        </w:tc>
        <w:tc>
          <w:tcPr>
            <w:tcW w:w="3385" w:type="pct"/>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791A42" w:rsidRPr="00DC0860" w:rsidRDefault="00FA0354" w:rsidP="00576CA1">
            <w:pPr>
              <w:pStyle w:val="Footer"/>
              <w:tabs>
                <w:tab w:val="clear" w:pos="4320"/>
                <w:tab w:val="clear" w:pos="8640"/>
              </w:tabs>
              <w:spacing w:line="228" w:lineRule="auto"/>
              <w:jc w:val="both"/>
              <w:rPr>
                <w:rFonts w:ascii="Arial" w:hAnsi="Arial" w:cs="Arial"/>
                <w:sz w:val="18"/>
                <w:szCs w:val="18"/>
              </w:rPr>
            </w:pPr>
            <w:r w:rsidRPr="00DC0860">
              <w:rPr>
                <w:rFonts w:ascii="Arial" w:hAnsi="Arial" w:cs="Arial"/>
                <w:color w:val="000000"/>
                <w:sz w:val="18"/>
                <w:szCs w:val="18"/>
              </w:rPr>
              <w:t xml:space="preserve">Proprietorship </w:t>
            </w:r>
            <w:r w:rsidR="00201377" w:rsidRPr="00DC0860">
              <w:rPr>
                <w:rFonts w:ascii="Arial" w:hAnsi="Arial" w:cs="Arial"/>
                <w:color w:val="000000"/>
                <w:sz w:val="18"/>
                <w:szCs w:val="18"/>
              </w:rPr>
              <w:t>Company</w:t>
            </w:r>
            <w:r w:rsidRPr="00DC0860">
              <w:rPr>
                <w:rFonts w:ascii="Arial" w:hAnsi="Arial" w:cs="Arial"/>
                <w:color w:val="000000"/>
                <w:sz w:val="18"/>
                <w:szCs w:val="18"/>
              </w:rPr>
              <w:t xml:space="preserve"> </w:t>
            </w:r>
          </w:p>
        </w:tc>
      </w:tr>
      <w:tr w:rsidR="006C1640" w:rsidRPr="00DC0860" w:rsidTr="00A0706A">
        <w:trPr>
          <w:cantSplit/>
          <w:jc w:val="center"/>
        </w:trPr>
        <w:tc>
          <w:tcPr>
            <w:tcW w:w="1615" w:type="pct"/>
            <w:tcBorders>
              <w:top w:val="single" w:sz="4" w:space="0" w:color="808080"/>
              <w:left w:val="single" w:sz="4" w:space="0" w:color="808080"/>
              <w:bottom w:val="single" w:sz="4" w:space="0" w:color="808080"/>
            </w:tcBorders>
            <w:shd w:val="clear" w:color="auto" w:fill="D8D8D8"/>
            <w:vAlign w:val="center"/>
          </w:tcPr>
          <w:p w:rsidR="00791A42" w:rsidRPr="00DC0860" w:rsidRDefault="00422CDD" w:rsidP="00576CA1">
            <w:pPr>
              <w:spacing w:line="228" w:lineRule="auto"/>
              <w:rPr>
                <w:rFonts w:ascii="Arial" w:hAnsi="Arial" w:cs="Arial"/>
                <w:sz w:val="18"/>
                <w:szCs w:val="18"/>
              </w:rPr>
            </w:pPr>
            <w:r w:rsidRPr="00DC0860">
              <w:rPr>
                <w:rFonts w:ascii="Arial" w:hAnsi="Arial" w:cs="Arial"/>
                <w:sz w:val="18"/>
                <w:szCs w:val="18"/>
              </w:rPr>
              <w:t xml:space="preserve">Date of </w:t>
            </w:r>
            <w:r w:rsidR="00791A42" w:rsidRPr="00DC0860">
              <w:rPr>
                <w:rFonts w:ascii="Arial" w:hAnsi="Arial" w:cs="Arial"/>
                <w:sz w:val="18"/>
                <w:szCs w:val="18"/>
              </w:rPr>
              <w:t>Incorporation/establishment</w:t>
            </w:r>
          </w:p>
        </w:tc>
        <w:tc>
          <w:tcPr>
            <w:tcW w:w="3385" w:type="pct"/>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791A42" w:rsidRPr="00DC0860" w:rsidRDefault="00ED20F6" w:rsidP="00576CA1">
            <w:pPr>
              <w:pStyle w:val="Footer"/>
              <w:tabs>
                <w:tab w:val="clear" w:pos="4320"/>
                <w:tab w:val="clear" w:pos="8640"/>
              </w:tabs>
              <w:spacing w:line="228" w:lineRule="auto"/>
              <w:jc w:val="both"/>
              <w:rPr>
                <w:rFonts w:ascii="Arial" w:hAnsi="Arial" w:cs="Arial"/>
                <w:sz w:val="18"/>
                <w:szCs w:val="18"/>
              </w:rPr>
            </w:pPr>
            <w:r>
              <w:rPr>
                <w:rFonts w:ascii="Arial" w:hAnsi="Arial" w:cs="Arial"/>
                <w:color w:val="000000"/>
                <w:sz w:val="18"/>
                <w:szCs w:val="18"/>
              </w:rPr>
              <w:t>14.08</w:t>
            </w:r>
            <w:r w:rsidR="008A518B" w:rsidRPr="00DC0860">
              <w:rPr>
                <w:rFonts w:ascii="Arial" w:hAnsi="Arial" w:cs="Arial"/>
                <w:color w:val="000000"/>
                <w:sz w:val="18"/>
                <w:szCs w:val="18"/>
              </w:rPr>
              <w:t>.201</w:t>
            </w:r>
            <w:r>
              <w:rPr>
                <w:rFonts w:ascii="Arial" w:hAnsi="Arial" w:cs="Arial"/>
                <w:color w:val="000000"/>
                <w:sz w:val="18"/>
                <w:szCs w:val="18"/>
              </w:rPr>
              <w:t>3</w:t>
            </w:r>
          </w:p>
        </w:tc>
      </w:tr>
      <w:tr w:rsidR="006C1640" w:rsidRPr="00DC0860" w:rsidTr="00A0706A">
        <w:trPr>
          <w:cantSplit/>
          <w:jc w:val="center"/>
        </w:trPr>
        <w:tc>
          <w:tcPr>
            <w:tcW w:w="1615" w:type="pct"/>
            <w:tcBorders>
              <w:top w:val="single" w:sz="4" w:space="0" w:color="808080"/>
              <w:left w:val="single" w:sz="4" w:space="0" w:color="808080"/>
              <w:bottom w:val="single" w:sz="4" w:space="0" w:color="808080"/>
            </w:tcBorders>
            <w:shd w:val="clear" w:color="auto" w:fill="D8D8D8"/>
            <w:vAlign w:val="center"/>
          </w:tcPr>
          <w:p w:rsidR="00791A42" w:rsidRPr="00DC0860" w:rsidRDefault="004C063C" w:rsidP="00576CA1">
            <w:pPr>
              <w:spacing w:line="228" w:lineRule="auto"/>
              <w:rPr>
                <w:rFonts w:ascii="Arial" w:hAnsi="Arial" w:cs="Arial"/>
                <w:sz w:val="18"/>
                <w:szCs w:val="18"/>
              </w:rPr>
            </w:pPr>
            <w:r>
              <w:rPr>
                <w:rFonts w:ascii="Arial" w:hAnsi="Arial" w:cs="Arial"/>
                <w:sz w:val="18"/>
                <w:szCs w:val="18"/>
              </w:rPr>
              <w:t>Group</w:t>
            </w:r>
          </w:p>
        </w:tc>
        <w:tc>
          <w:tcPr>
            <w:tcW w:w="3385" w:type="pct"/>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791A42" w:rsidRPr="00DC0860" w:rsidRDefault="008D48A6" w:rsidP="00576CA1">
            <w:pPr>
              <w:spacing w:line="228" w:lineRule="auto"/>
              <w:jc w:val="both"/>
              <w:rPr>
                <w:rFonts w:ascii="Arial" w:hAnsi="Arial" w:cs="Arial"/>
                <w:sz w:val="18"/>
                <w:szCs w:val="18"/>
              </w:rPr>
            </w:pPr>
            <w:r w:rsidRPr="00DC0860">
              <w:rPr>
                <w:rFonts w:ascii="Arial" w:hAnsi="Arial" w:cs="Arial"/>
                <w:sz w:val="18"/>
                <w:szCs w:val="18"/>
              </w:rPr>
              <w:t>N/A</w:t>
            </w:r>
          </w:p>
        </w:tc>
      </w:tr>
      <w:tr w:rsidR="006C1640" w:rsidRPr="00DC0860" w:rsidTr="00A0706A">
        <w:trPr>
          <w:cantSplit/>
          <w:jc w:val="center"/>
        </w:trPr>
        <w:tc>
          <w:tcPr>
            <w:tcW w:w="1615" w:type="pct"/>
            <w:tcBorders>
              <w:top w:val="single" w:sz="4" w:space="0" w:color="808080"/>
              <w:left w:val="single" w:sz="4" w:space="0" w:color="808080"/>
              <w:bottom w:val="single" w:sz="4" w:space="0" w:color="808080"/>
            </w:tcBorders>
            <w:shd w:val="clear" w:color="auto" w:fill="D8D8D8"/>
            <w:vAlign w:val="center"/>
          </w:tcPr>
          <w:p w:rsidR="00791A42" w:rsidRPr="00DC0860" w:rsidRDefault="00791A42" w:rsidP="00576CA1">
            <w:pPr>
              <w:spacing w:line="228" w:lineRule="auto"/>
              <w:rPr>
                <w:rFonts w:ascii="Arial" w:hAnsi="Arial" w:cs="Arial"/>
                <w:sz w:val="18"/>
                <w:szCs w:val="18"/>
              </w:rPr>
            </w:pPr>
            <w:r w:rsidRPr="00DC0860">
              <w:rPr>
                <w:rFonts w:ascii="Arial" w:hAnsi="Arial" w:cs="Arial"/>
                <w:sz w:val="18"/>
                <w:szCs w:val="18"/>
              </w:rPr>
              <w:t>Name of Key Person</w:t>
            </w:r>
          </w:p>
        </w:tc>
        <w:tc>
          <w:tcPr>
            <w:tcW w:w="2057" w:type="pct"/>
            <w:tcBorders>
              <w:top w:val="single" w:sz="4" w:space="0" w:color="808080"/>
              <w:left w:val="single" w:sz="4" w:space="0" w:color="808080"/>
              <w:bottom w:val="single" w:sz="4" w:space="0" w:color="808080"/>
            </w:tcBorders>
            <w:shd w:val="clear" w:color="auto" w:fill="auto"/>
            <w:vAlign w:val="center"/>
          </w:tcPr>
          <w:p w:rsidR="007C688F" w:rsidRPr="00DC0860" w:rsidRDefault="00ED20F6" w:rsidP="00576CA1">
            <w:pPr>
              <w:spacing w:line="228" w:lineRule="auto"/>
              <w:jc w:val="both"/>
              <w:rPr>
                <w:rFonts w:ascii="Arial" w:hAnsi="Arial" w:cs="Arial"/>
                <w:color w:val="000000"/>
                <w:sz w:val="18"/>
                <w:szCs w:val="18"/>
              </w:rPr>
            </w:pPr>
            <w:r>
              <w:rPr>
                <w:rFonts w:ascii="Arial" w:hAnsi="Arial" w:cs="Arial"/>
                <w:bCs/>
                <w:color w:val="000000"/>
                <w:sz w:val="18"/>
                <w:szCs w:val="18"/>
              </w:rPr>
              <w:t>Md. Abdul Halim</w:t>
            </w:r>
            <w:r w:rsidR="006A1033" w:rsidRPr="00DC0860">
              <w:rPr>
                <w:rFonts w:ascii="Arial" w:hAnsi="Arial" w:cs="Arial"/>
                <w:bCs/>
                <w:color w:val="000000"/>
                <w:sz w:val="18"/>
                <w:szCs w:val="18"/>
              </w:rPr>
              <w:t xml:space="preserve">, </w:t>
            </w:r>
            <w:r w:rsidR="008A518B" w:rsidRPr="00DC0860">
              <w:rPr>
                <w:rFonts w:ascii="Arial" w:hAnsi="Arial" w:cs="Arial"/>
                <w:bCs/>
                <w:color w:val="000000"/>
                <w:sz w:val="18"/>
                <w:szCs w:val="18"/>
              </w:rPr>
              <w:t xml:space="preserve">Proprietor </w:t>
            </w:r>
          </w:p>
        </w:tc>
        <w:tc>
          <w:tcPr>
            <w:tcW w:w="1328" w:type="pct"/>
            <w:tcBorders>
              <w:top w:val="single" w:sz="4" w:space="0" w:color="808080"/>
              <w:left w:val="single" w:sz="4" w:space="0" w:color="808080"/>
              <w:bottom w:val="single" w:sz="4" w:space="0" w:color="808080"/>
              <w:right w:val="single" w:sz="4" w:space="0" w:color="808080"/>
            </w:tcBorders>
            <w:shd w:val="clear" w:color="auto" w:fill="auto"/>
            <w:vAlign w:val="center"/>
          </w:tcPr>
          <w:p w:rsidR="00791A42" w:rsidRPr="00DC0860" w:rsidRDefault="00791A42" w:rsidP="00F321C8">
            <w:pPr>
              <w:spacing w:line="228" w:lineRule="auto"/>
              <w:jc w:val="both"/>
              <w:rPr>
                <w:rFonts w:ascii="Arial" w:hAnsi="Arial" w:cs="Arial"/>
                <w:sz w:val="18"/>
                <w:szCs w:val="18"/>
              </w:rPr>
            </w:pPr>
            <w:r w:rsidRPr="00DC0860">
              <w:rPr>
                <w:rFonts w:ascii="Arial" w:hAnsi="Arial" w:cs="Arial"/>
                <w:sz w:val="18"/>
                <w:szCs w:val="18"/>
              </w:rPr>
              <w:t xml:space="preserve">Net-worth: </w:t>
            </w:r>
          </w:p>
        </w:tc>
      </w:tr>
      <w:tr w:rsidR="006C1640" w:rsidRPr="00DC0860" w:rsidTr="00A0706A">
        <w:trPr>
          <w:cantSplit/>
          <w:jc w:val="center"/>
        </w:trPr>
        <w:tc>
          <w:tcPr>
            <w:tcW w:w="1615" w:type="pct"/>
            <w:tcBorders>
              <w:top w:val="single" w:sz="4" w:space="0" w:color="808080"/>
              <w:left w:val="single" w:sz="4" w:space="0" w:color="808080"/>
              <w:bottom w:val="single" w:sz="4" w:space="0" w:color="808080"/>
            </w:tcBorders>
            <w:shd w:val="clear" w:color="auto" w:fill="D8D8D8"/>
            <w:vAlign w:val="center"/>
          </w:tcPr>
          <w:p w:rsidR="00791A42" w:rsidRPr="00DC0860" w:rsidRDefault="00791A42" w:rsidP="00576CA1">
            <w:pPr>
              <w:spacing w:line="228" w:lineRule="auto"/>
              <w:rPr>
                <w:rFonts w:ascii="Arial" w:hAnsi="Arial" w:cs="Arial"/>
                <w:sz w:val="18"/>
                <w:szCs w:val="18"/>
              </w:rPr>
            </w:pPr>
            <w:r w:rsidRPr="00DC0860">
              <w:rPr>
                <w:rFonts w:ascii="Arial" w:hAnsi="Arial" w:cs="Arial"/>
                <w:sz w:val="18"/>
                <w:szCs w:val="18"/>
              </w:rPr>
              <w:t xml:space="preserve">Name of Guarantor </w:t>
            </w:r>
          </w:p>
        </w:tc>
        <w:tc>
          <w:tcPr>
            <w:tcW w:w="2057" w:type="pct"/>
            <w:tcBorders>
              <w:top w:val="single" w:sz="4" w:space="0" w:color="808080"/>
              <w:left w:val="single" w:sz="4" w:space="0" w:color="808080"/>
              <w:bottom w:val="single" w:sz="4" w:space="0" w:color="808080"/>
            </w:tcBorders>
            <w:shd w:val="clear" w:color="auto" w:fill="auto"/>
            <w:vAlign w:val="center"/>
          </w:tcPr>
          <w:p w:rsidR="00791A42" w:rsidRPr="00DC0860" w:rsidRDefault="008D48A6" w:rsidP="00576CA1">
            <w:pPr>
              <w:spacing w:line="228" w:lineRule="auto"/>
              <w:jc w:val="both"/>
              <w:rPr>
                <w:rFonts w:ascii="Arial" w:hAnsi="Arial" w:cs="Arial"/>
                <w:sz w:val="18"/>
                <w:szCs w:val="18"/>
              </w:rPr>
            </w:pPr>
            <w:r w:rsidRPr="00DC0860">
              <w:rPr>
                <w:rFonts w:ascii="Arial" w:hAnsi="Arial" w:cs="Arial"/>
                <w:sz w:val="18"/>
                <w:szCs w:val="18"/>
              </w:rPr>
              <w:t>N/A</w:t>
            </w:r>
          </w:p>
        </w:tc>
        <w:tc>
          <w:tcPr>
            <w:tcW w:w="1328" w:type="pct"/>
            <w:tcBorders>
              <w:top w:val="single" w:sz="4" w:space="0" w:color="808080"/>
              <w:left w:val="single" w:sz="4" w:space="0" w:color="808080"/>
              <w:bottom w:val="single" w:sz="4" w:space="0" w:color="808080"/>
              <w:right w:val="single" w:sz="4" w:space="0" w:color="808080"/>
            </w:tcBorders>
            <w:shd w:val="clear" w:color="auto" w:fill="auto"/>
            <w:vAlign w:val="center"/>
          </w:tcPr>
          <w:p w:rsidR="00791A42" w:rsidRPr="00DC0860" w:rsidRDefault="00791A42" w:rsidP="00576CA1">
            <w:pPr>
              <w:spacing w:line="228" w:lineRule="auto"/>
              <w:jc w:val="both"/>
              <w:rPr>
                <w:rFonts w:ascii="Arial" w:hAnsi="Arial" w:cs="Arial"/>
                <w:sz w:val="18"/>
                <w:szCs w:val="18"/>
              </w:rPr>
            </w:pPr>
            <w:r w:rsidRPr="00DC0860">
              <w:rPr>
                <w:rFonts w:ascii="Arial" w:hAnsi="Arial" w:cs="Arial"/>
                <w:sz w:val="18"/>
                <w:szCs w:val="18"/>
              </w:rPr>
              <w:t>Net-worth: N/A</w:t>
            </w:r>
          </w:p>
        </w:tc>
      </w:tr>
      <w:tr w:rsidR="006C1640" w:rsidRPr="00DC0860" w:rsidTr="00A0706A">
        <w:trPr>
          <w:cantSplit/>
          <w:jc w:val="center"/>
        </w:trPr>
        <w:tc>
          <w:tcPr>
            <w:tcW w:w="1615" w:type="pct"/>
            <w:tcBorders>
              <w:top w:val="single" w:sz="4" w:space="0" w:color="808080"/>
              <w:left w:val="single" w:sz="4" w:space="0" w:color="808080"/>
              <w:bottom w:val="single" w:sz="4" w:space="0" w:color="808080"/>
            </w:tcBorders>
            <w:shd w:val="clear" w:color="auto" w:fill="D8D8D8"/>
            <w:vAlign w:val="center"/>
          </w:tcPr>
          <w:p w:rsidR="00791A42" w:rsidRPr="00DC0860" w:rsidRDefault="00791A42" w:rsidP="00576CA1">
            <w:pPr>
              <w:spacing w:line="228" w:lineRule="auto"/>
              <w:rPr>
                <w:rFonts w:ascii="Arial" w:hAnsi="Arial" w:cs="Arial"/>
                <w:sz w:val="18"/>
                <w:szCs w:val="18"/>
              </w:rPr>
            </w:pPr>
            <w:r w:rsidRPr="00DC0860">
              <w:rPr>
                <w:rFonts w:ascii="Arial" w:hAnsi="Arial" w:cs="Arial"/>
                <w:sz w:val="18"/>
                <w:szCs w:val="18"/>
              </w:rPr>
              <w:t>Nature of Business</w:t>
            </w:r>
          </w:p>
        </w:tc>
        <w:tc>
          <w:tcPr>
            <w:tcW w:w="3385" w:type="pct"/>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791A42" w:rsidRPr="00DC0860" w:rsidRDefault="00791A42" w:rsidP="00576CA1">
            <w:pPr>
              <w:spacing w:line="228" w:lineRule="auto"/>
              <w:jc w:val="both"/>
              <w:rPr>
                <w:rFonts w:ascii="Arial" w:hAnsi="Arial" w:cs="Arial"/>
                <w:sz w:val="18"/>
                <w:szCs w:val="18"/>
              </w:rPr>
            </w:pPr>
          </w:p>
        </w:tc>
      </w:tr>
      <w:tr w:rsidR="006C1640" w:rsidRPr="00DC0860" w:rsidTr="00A0706A">
        <w:trPr>
          <w:cantSplit/>
          <w:jc w:val="center"/>
        </w:trPr>
        <w:tc>
          <w:tcPr>
            <w:tcW w:w="1615" w:type="pct"/>
            <w:tcBorders>
              <w:top w:val="single" w:sz="4" w:space="0" w:color="808080"/>
              <w:left w:val="single" w:sz="4" w:space="0" w:color="808080"/>
              <w:bottom w:val="single" w:sz="4" w:space="0" w:color="808080"/>
            </w:tcBorders>
            <w:shd w:val="clear" w:color="auto" w:fill="D8D8D8"/>
            <w:vAlign w:val="center"/>
          </w:tcPr>
          <w:p w:rsidR="006C1640" w:rsidRPr="00DC0860" w:rsidRDefault="006C1640" w:rsidP="00576CA1">
            <w:pPr>
              <w:spacing w:line="228" w:lineRule="auto"/>
              <w:rPr>
                <w:rFonts w:ascii="Arial" w:hAnsi="Arial" w:cs="Arial"/>
                <w:bCs/>
                <w:sz w:val="18"/>
                <w:szCs w:val="18"/>
              </w:rPr>
            </w:pPr>
            <w:r w:rsidRPr="00DC0860">
              <w:rPr>
                <w:rFonts w:ascii="Arial" w:hAnsi="Arial" w:cs="Arial"/>
                <w:sz w:val="18"/>
                <w:szCs w:val="18"/>
              </w:rPr>
              <w:t xml:space="preserve">Business Address </w:t>
            </w:r>
          </w:p>
        </w:tc>
        <w:tc>
          <w:tcPr>
            <w:tcW w:w="3385" w:type="pct"/>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6C1640" w:rsidRPr="00D17383" w:rsidRDefault="006C1640" w:rsidP="00576CA1">
            <w:pPr>
              <w:spacing w:line="228" w:lineRule="auto"/>
              <w:jc w:val="both"/>
              <w:rPr>
                <w:rFonts w:ascii="Arial" w:hAnsi="Arial" w:cs="Arial"/>
                <w:sz w:val="18"/>
                <w:szCs w:val="18"/>
              </w:rPr>
            </w:pPr>
          </w:p>
        </w:tc>
      </w:tr>
      <w:tr w:rsidR="007C688F" w:rsidRPr="00DC0860" w:rsidTr="00A0706A">
        <w:trPr>
          <w:cantSplit/>
          <w:jc w:val="center"/>
        </w:trPr>
        <w:tc>
          <w:tcPr>
            <w:tcW w:w="1615" w:type="pct"/>
            <w:tcBorders>
              <w:top w:val="single" w:sz="4" w:space="0" w:color="808080"/>
              <w:left w:val="single" w:sz="4" w:space="0" w:color="808080"/>
              <w:bottom w:val="single" w:sz="4" w:space="0" w:color="808080"/>
            </w:tcBorders>
            <w:shd w:val="clear" w:color="auto" w:fill="D8D8D8"/>
            <w:vAlign w:val="center"/>
          </w:tcPr>
          <w:p w:rsidR="007C688F" w:rsidRPr="00DC0860" w:rsidRDefault="007C688F" w:rsidP="00576CA1">
            <w:pPr>
              <w:spacing w:line="228" w:lineRule="auto"/>
              <w:rPr>
                <w:rFonts w:ascii="Arial" w:hAnsi="Arial" w:cs="Arial"/>
                <w:sz w:val="18"/>
                <w:szCs w:val="18"/>
              </w:rPr>
            </w:pPr>
            <w:r w:rsidRPr="00DC0860">
              <w:rPr>
                <w:rFonts w:ascii="Arial" w:hAnsi="Arial" w:cs="Arial"/>
                <w:sz w:val="18"/>
                <w:szCs w:val="18"/>
              </w:rPr>
              <w:t>Registered Address</w:t>
            </w:r>
          </w:p>
        </w:tc>
        <w:tc>
          <w:tcPr>
            <w:tcW w:w="3385" w:type="pct"/>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7C688F" w:rsidRPr="00D17383" w:rsidRDefault="007C688F" w:rsidP="00576CA1">
            <w:pPr>
              <w:spacing w:line="228" w:lineRule="auto"/>
              <w:jc w:val="both"/>
              <w:rPr>
                <w:rFonts w:ascii="Arial" w:hAnsi="Arial" w:cs="Arial"/>
                <w:sz w:val="18"/>
                <w:szCs w:val="18"/>
              </w:rPr>
            </w:pPr>
          </w:p>
        </w:tc>
      </w:tr>
      <w:tr w:rsidR="006C1640" w:rsidRPr="00DC0860" w:rsidTr="00A0706A">
        <w:trPr>
          <w:cantSplit/>
          <w:jc w:val="center"/>
        </w:trPr>
        <w:tc>
          <w:tcPr>
            <w:tcW w:w="1615" w:type="pct"/>
            <w:tcBorders>
              <w:top w:val="single" w:sz="4" w:space="0" w:color="808080"/>
              <w:left w:val="single" w:sz="4" w:space="0" w:color="808080"/>
              <w:bottom w:val="single" w:sz="4" w:space="0" w:color="808080"/>
            </w:tcBorders>
            <w:shd w:val="clear" w:color="auto" w:fill="D8D8D8"/>
            <w:vAlign w:val="center"/>
          </w:tcPr>
          <w:p w:rsidR="006C1640" w:rsidRPr="00DC0860" w:rsidRDefault="006C1640" w:rsidP="00576CA1">
            <w:pPr>
              <w:spacing w:line="228" w:lineRule="auto"/>
              <w:rPr>
                <w:rFonts w:ascii="Arial" w:hAnsi="Arial" w:cs="Arial"/>
                <w:b/>
                <w:sz w:val="18"/>
                <w:szCs w:val="18"/>
                <w:shd w:val="clear" w:color="auto" w:fill="FFFF00"/>
              </w:rPr>
            </w:pPr>
            <w:r w:rsidRPr="00DC0860">
              <w:rPr>
                <w:rFonts w:ascii="Arial" w:hAnsi="Arial" w:cs="Arial"/>
                <w:sz w:val="18"/>
                <w:szCs w:val="18"/>
              </w:rPr>
              <w:t>Account No.</w:t>
            </w:r>
          </w:p>
        </w:tc>
        <w:tc>
          <w:tcPr>
            <w:tcW w:w="3385" w:type="pct"/>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6C1640" w:rsidRPr="00096117" w:rsidRDefault="006C1640" w:rsidP="00576CA1">
            <w:pPr>
              <w:pStyle w:val="Footer"/>
              <w:tabs>
                <w:tab w:val="clear" w:pos="4320"/>
                <w:tab w:val="clear" w:pos="8640"/>
              </w:tabs>
              <w:spacing w:line="228" w:lineRule="auto"/>
              <w:jc w:val="both"/>
              <w:rPr>
                <w:rFonts w:ascii="Arial" w:hAnsi="Arial" w:cs="Arial"/>
                <w:sz w:val="18"/>
                <w:szCs w:val="18"/>
                <w:highlight w:val="yellow"/>
              </w:rPr>
            </w:pPr>
          </w:p>
        </w:tc>
      </w:tr>
      <w:tr w:rsidR="006C1640" w:rsidRPr="00DC0860" w:rsidTr="00A0706A">
        <w:trPr>
          <w:cantSplit/>
          <w:jc w:val="center"/>
        </w:trPr>
        <w:tc>
          <w:tcPr>
            <w:tcW w:w="1615" w:type="pct"/>
            <w:tcBorders>
              <w:top w:val="single" w:sz="4" w:space="0" w:color="808080"/>
              <w:left w:val="single" w:sz="4" w:space="0" w:color="808080"/>
              <w:bottom w:val="single" w:sz="4" w:space="0" w:color="808080"/>
            </w:tcBorders>
            <w:shd w:val="clear" w:color="auto" w:fill="D8D8D8"/>
            <w:vAlign w:val="center"/>
          </w:tcPr>
          <w:p w:rsidR="006C1640" w:rsidRPr="00DC0860" w:rsidRDefault="006C1640" w:rsidP="00576CA1">
            <w:pPr>
              <w:spacing w:line="228" w:lineRule="auto"/>
              <w:rPr>
                <w:rFonts w:ascii="Arial" w:hAnsi="Arial" w:cs="Arial"/>
                <w:sz w:val="18"/>
                <w:szCs w:val="18"/>
              </w:rPr>
            </w:pPr>
            <w:r w:rsidRPr="00DC0860">
              <w:rPr>
                <w:rFonts w:ascii="Arial" w:hAnsi="Arial" w:cs="Arial"/>
                <w:sz w:val="18"/>
                <w:szCs w:val="18"/>
              </w:rPr>
              <w:t>A/C Since</w:t>
            </w:r>
          </w:p>
        </w:tc>
        <w:tc>
          <w:tcPr>
            <w:tcW w:w="3385" w:type="pct"/>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6C1640" w:rsidRPr="00096117" w:rsidRDefault="006C1640" w:rsidP="00576CA1">
            <w:pPr>
              <w:spacing w:line="228" w:lineRule="auto"/>
              <w:jc w:val="both"/>
              <w:rPr>
                <w:rFonts w:ascii="Arial" w:hAnsi="Arial" w:cs="Arial"/>
                <w:sz w:val="18"/>
                <w:szCs w:val="18"/>
                <w:highlight w:val="yellow"/>
              </w:rPr>
            </w:pPr>
          </w:p>
        </w:tc>
      </w:tr>
      <w:tr w:rsidR="006C1640" w:rsidRPr="00DC0860" w:rsidTr="00A0706A">
        <w:trPr>
          <w:cantSplit/>
          <w:jc w:val="center"/>
        </w:trPr>
        <w:tc>
          <w:tcPr>
            <w:tcW w:w="1615" w:type="pct"/>
            <w:tcBorders>
              <w:top w:val="single" w:sz="4" w:space="0" w:color="808080"/>
              <w:left w:val="single" w:sz="4" w:space="0" w:color="808080"/>
              <w:bottom w:val="single" w:sz="4" w:space="0" w:color="808080"/>
            </w:tcBorders>
            <w:shd w:val="clear" w:color="auto" w:fill="D8D8D8"/>
            <w:vAlign w:val="center"/>
          </w:tcPr>
          <w:p w:rsidR="006C1640" w:rsidRPr="00DC0860" w:rsidRDefault="006C1640" w:rsidP="00576CA1">
            <w:pPr>
              <w:spacing w:line="228" w:lineRule="auto"/>
              <w:rPr>
                <w:rFonts w:ascii="Arial" w:hAnsi="Arial" w:cs="Arial"/>
                <w:sz w:val="18"/>
                <w:szCs w:val="18"/>
                <w:shd w:val="clear" w:color="auto" w:fill="FFFF00"/>
              </w:rPr>
            </w:pPr>
            <w:r w:rsidRPr="00DC0860">
              <w:rPr>
                <w:rFonts w:ascii="Arial" w:hAnsi="Arial" w:cs="Arial"/>
                <w:sz w:val="18"/>
                <w:szCs w:val="18"/>
              </w:rPr>
              <w:t>Account Balance</w:t>
            </w:r>
          </w:p>
        </w:tc>
        <w:tc>
          <w:tcPr>
            <w:tcW w:w="3385" w:type="pct"/>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6C1640" w:rsidRPr="00096117" w:rsidRDefault="006C1640" w:rsidP="00D952D7">
            <w:pPr>
              <w:spacing w:line="228" w:lineRule="auto"/>
              <w:jc w:val="both"/>
              <w:rPr>
                <w:rFonts w:ascii="Arial" w:hAnsi="Arial" w:cs="Arial"/>
                <w:sz w:val="18"/>
                <w:szCs w:val="18"/>
                <w:highlight w:val="yellow"/>
              </w:rPr>
            </w:pPr>
          </w:p>
        </w:tc>
      </w:tr>
    </w:tbl>
    <w:p w:rsidR="00285370" w:rsidRPr="00DC0860" w:rsidRDefault="00285370" w:rsidP="00576CA1">
      <w:pPr>
        <w:spacing w:line="228" w:lineRule="auto"/>
        <w:rPr>
          <w:rFonts w:ascii="Arial" w:hAnsi="Arial" w:cs="Arial"/>
          <w:b/>
          <w:bCs/>
          <w:color w:val="FFFFFF"/>
          <w:sz w:val="18"/>
          <w:szCs w:val="18"/>
          <w:shd w:val="clear" w:color="auto" w:fill="000000"/>
        </w:rPr>
      </w:pPr>
    </w:p>
    <w:p w:rsidR="00285370" w:rsidRPr="00DC0860" w:rsidRDefault="00791A42" w:rsidP="00576CA1">
      <w:pPr>
        <w:spacing w:line="228" w:lineRule="auto"/>
        <w:rPr>
          <w:rFonts w:ascii="Arial" w:hAnsi="Arial" w:cs="Arial"/>
          <w:b/>
          <w:bCs/>
          <w:color w:val="FFFFFF"/>
          <w:sz w:val="18"/>
          <w:szCs w:val="18"/>
          <w:shd w:val="clear" w:color="auto" w:fill="000000"/>
        </w:rPr>
      </w:pPr>
      <w:r w:rsidRPr="00DC0860">
        <w:rPr>
          <w:rFonts w:ascii="Arial" w:hAnsi="Arial" w:cs="Arial"/>
          <w:b/>
          <w:bCs/>
          <w:color w:val="FFFFFF"/>
          <w:sz w:val="18"/>
          <w:szCs w:val="18"/>
          <w:shd w:val="clear" w:color="auto" w:fill="000000"/>
        </w:rPr>
        <w:t>2. Details of Facility:</w:t>
      </w:r>
    </w:p>
    <w:tbl>
      <w:tblPr>
        <w:tblW w:w="5000" w:type="pct"/>
        <w:jc w:val="center"/>
        <w:tblLook w:val="0000" w:firstRow="0" w:lastRow="0" w:firstColumn="0" w:lastColumn="0" w:noHBand="0" w:noVBand="0"/>
      </w:tblPr>
      <w:tblGrid>
        <w:gridCol w:w="3014"/>
        <w:gridCol w:w="6290"/>
      </w:tblGrid>
      <w:tr w:rsidR="00791A42" w:rsidRPr="00DC0860" w:rsidTr="00A22493">
        <w:trPr>
          <w:jc w:val="center"/>
        </w:trPr>
        <w:tc>
          <w:tcPr>
            <w:tcW w:w="1620" w:type="pct"/>
            <w:tcBorders>
              <w:top w:val="single" w:sz="4" w:space="0" w:color="808080"/>
              <w:left w:val="single" w:sz="4" w:space="0" w:color="808080"/>
              <w:bottom w:val="single" w:sz="4" w:space="0" w:color="808080"/>
            </w:tcBorders>
            <w:shd w:val="clear" w:color="auto" w:fill="D8D8D8"/>
          </w:tcPr>
          <w:p w:rsidR="00791A42" w:rsidRPr="00DC0860" w:rsidRDefault="00791A42" w:rsidP="00576CA1">
            <w:pPr>
              <w:pStyle w:val="Heading1"/>
              <w:spacing w:line="228" w:lineRule="auto"/>
              <w:jc w:val="left"/>
              <w:rPr>
                <w:rFonts w:ascii="Arial" w:hAnsi="Arial" w:cs="Arial"/>
                <w:color w:val="000000"/>
                <w:sz w:val="18"/>
                <w:szCs w:val="18"/>
              </w:rPr>
            </w:pPr>
            <w:r w:rsidRPr="00DC0860">
              <w:rPr>
                <w:rFonts w:ascii="Arial" w:hAnsi="Arial" w:cs="Arial"/>
                <w:b w:val="0"/>
                <w:bCs w:val="0"/>
                <w:color w:val="000000"/>
                <w:sz w:val="18"/>
                <w:szCs w:val="18"/>
              </w:rPr>
              <w:t>Facility Type</w:t>
            </w:r>
          </w:p>
        </w:tc>
        <w:tc>
          <w:tcPr>
            <w:tcW w:w="3380" w:type="pct"/>
            <w:tcBorders>
              <w:top w:val="single" w:sz="4" w:space="0" w:color="808080"/>
              <w:left w:val="single" w:sz="4" w:space="0" w:color="808080"/>
              <w:bottom w:val="single" w:sz="4" w:space="0" w:color="808080"/>
              <w:right w:val="single" w:sz="4" w:space="0" w:color="808080"/>
            </w:tcBorders>
            <w:shd w:val="clear" w:color="auto" w:fill="auto"/>
          </w:tcPr>
          <w:p w:rsidR="00791A42" w:rsidRPr="00DC0860" w:rsidRDefault="00197ABF" w:rsidP="00576CA1">
            <w:pPr>
              <w:spacing w:line="228" w:lineRule="auto"/>
              <w:jc w:val="both"/>
              <w:rPr>
                <w:rFonts w:ascii="Arial" w:hAnsi="Arial" w:cs="Arial"/>
                <w:sz w:val="18"/>
                <w:szCs w:val="18"/>
              </w:rPr>
            </w:pPr>
            <w:r>
              <w:rPr>
                <w:rFonts w:ascii="Arial" w:hAnsi="Arial" w:cs="Arial"/>
                <w:b/>
                <w:bCs/>
                <w:sz w:val="18"/>
                <w:szCs w:val="18"/>
              </w:rPr>
              <w:t>Performance</w:t>
            </w:r>
            <w:r w:rsidR="00285370" w:rsidRPr="00DC0860">
              <w:rPr>
                <w:rFonts w:ascii="Arial" w:hAnsi="Arial" w:cs="Arial"/>
                <w:b/>
                <w:bCs/>
                <w:sz w:val="18"/>
                <w:szCs w:val="18"/>
              </w:rPr>
              <w:t xml:space="preserve"> Guarantee</w:t>
            </w:r>
          </w:p>
        </w:tc>
      </w:tr>
      <w:tr w:rsidR="00791A42" w:rsidRPr="00DC0860" w:rsidTr="00A22493">
        <w:trPr>
          <w:jc w:val="center"/>
        </w:trPr>
        <w:tc>
          <w:tcPr>
            <w:tcW w:w="1620" w:type="pct"/>
            <w:tcBorders>
              <w:top w:val="single" w:sz="4" w:space="0" w:color="808080"/>
              <w:left w:val="single" w:sz="4" w:space="0" w:color="808080"/>
              <w:bottom w:val="single" w:sz="4" w:space="0" w:color="808080"/>
            </w:tcBorders>
            <w:shd w:val="clear" w:color="auto" w:fill="D8D8D8"/>
          </w:tcPr>
          <w:p w:rsidR="00791A42" w:rsidRPr="00DC0860" w:rsidRDefault="00791A42" w:rsidP="00576CA1">
            <w:pPr>
              <w:pStyle w:val="Heading1"/>
              <w:spacing w:line="228" w:lineRule="auto"/>
              <w:jc w:val="left"/>
              <w:rPr>
                <w:rFonts w:ascii="Arial" w:hAnsi="Arial" w:cs="Arial"/>
                <w:sz w:val="18"/>
                <w:szCs w:val="18"/>
              </w:rPr>
            </w:pPr>
            <w:r w:rsidRPr="00DC0860">
              <w:rPr>
                <w:rFonts w:ascii="Arial" w:hAnsi="Arial" w:cs="Arial"/>
                <w:b w:val="0"/>
                <w:bCs w:val="0"/>
                <w:sz w:val="18"/>
                <w:szCs w:val="18"/>
              </w:rPr>
              <w:t>Guarantee No</w:t>
            </w:r>
          </w:p>
        </w:tc>
        <w:tc>
          <w:tcPr>
            <w:tcW w:w="3380" w:type="pct"/>
            <w:tcBorders>
              <w:top w:val="single" w:sz="4" w:space="0" w:color="808080"/>
              <w:left w:val="single" w:sz="4" w:space="0" w:color="808080"/>
              <w:bottom w:val="single" w:sz="4" w:space="0" w:color="808080"/>
              <w:right w:val="single" w:sz="4" w:space="0" w:color="808080"/>
            </w:tcBorders>
            <w:shd w:val="clear" w:color="auto" w:fill="auto"/>
          </w:tcPr>
          <w:p w:rsidR="0067353E" w:rsidRPr="00DC0860" w:rsidRDefault="00094C1D" w:rsidP="00576CA1">
            <w:pPr>
              <w:spacing w:line="228" w:lineRule="auto"/>
              <w:jc w:val="both"/>
              <w:rPr>
                <w:rFonts w:ascii="Arial" w:hAnsi="Arial" w:cs="Arial"/>
                <w:sz w:val="18"/>
                <w:szCs w:val="18"/>
              </w:rPr>
            </w:pPr>
            <w:r w:rsidRPr="00DC0860">
              <w:rPr>
                <w:rFonts w:ascii="Arial" w:hAnsi="Arial" w:cs="Arial"/>
                <w:sz w:val="18"/>
                <w:szCs w:val="18"/>
              </w:rPr>
              <w:t>N/A</w:t>
            </w:r>
          </w:p>
        </w:tc>
      </w:tr>
      <w:tr w:rsidR="00791A42" w:rsidRPr="00DC0860" w:rsidTr="00A22493">
        <w:trPr>
          <w:jc w:val="center"/>
        </w:trPr>
        <w:tc>
          <w:tcPr>
            <w:tcW w:w="1620" w:type="pct"/>
            <w:tcBorders>
              <w:top w:val="single" w:sz="4" w:space="0" w:color="808080"/>
              <w:left w:val="single" w:sz="4" w:space="0" w:color="808080"/>
              <w:bottom w:val="single" w:sz="4" w:space="0" w:color="808080"/>
            </w:tcBorders>
            <w:shd w:val="clear" w:color="auto" w:fill="D8D8D8"/>
          </w:tcPr>
          <w:p w:rsidR="00791A42" w:rsidRPr="00DC0860" w:rsidRDefault="00791A42" w:rsidP="00576CA1">
            <w:pPr>
              <w:spacing w:line="228" w:lineRule="auto"/>
              <w:rPr>
                <w:rFonts w:ascii="Arial" w:hAnsi="Arial" w:cs="Arial"/>
                <w:color w:val="000000"/>
                <w:sz w:val="18"/>
                <w:szCs w:val="18"/>
              </w:rPr>
            </w:pPr>
            <w:r w:rsidRPr="00DC0860">
              <w:rPr>
                <w:rFonts w:ascii="Arial" w:hAnsi="Arial" w:cs="Arial"/>
                <w:color w:val="000000"/>
                <w:sz w:val="18"/>
                <w:szCs w:val="18"/>
              </w:rPr>
              <w:t xml:space="preserve">Amount/Limit of Facility </w:t>
            </w:r>
            <w:r w:rsidR="005A6921" w:rsidRPr="004B72EA">
              <w:rPr>
                <w:rFonts w:ascii="Arial" w:hAnsi="Arial" w:cs="Arial"/>
                <w:color w:val="000000"/>
                <w:sz w:val="18"/>
                <w:szCs w:val="18"/>
              </w:rPr>
              <w:t>(in</w:t>
            </w:r>
            <w:r w:rsidR="00552AFF" w:rsidRPr="004B72EA">
              <w:rPr>
                <w:rFonts w:ascii="Arial" w:hAnsi="Arial" w:cs="Arial"/>
                <w:color w:val="000000"/>
                <w:sz w:val="18"/>
                <w:szCs w:val="18"/>
              </w:rPr>
              <w:t xml:space="preserve"> </w:t>
            </w:r>
            <w:r w:rsidRPr="004B72EA">
              <w:rPr>
                <w:rFonts w:ascii="Arial" w:hAnsi="Arial" w:cs="Arial"/>
                <w:color w:val="000000"/>
                <w:sz w:val="18"/>
                <w:szCs w:val="18"/>
              </w:rPr>
              <w:t>BDT)</w:t>
            </w:r>
          </w:p>
        </w:tc>
        <w:tc>
          <w:tcPr>
            <w:tcW w:w="3380" w:type="pct"/>
            <w:tcBorders>
              <w:top w:val="single" w:sz="4" w:space="0" w:color="808080"/>
              <w:left w:val="single" w:sz="4" w:space="0" w:color="808080"/>
              <w:bottom w:val="single" w:sz="4" w:space="0" w:color="808080"/>
              <w:right w:val="single" w:sz="4" w:space="0" w:color="808080"/>
            </w:tcBorders>
            <w:shd w:val="clear" w:color="auto" w:fill="auto"/>
          </w:tcPr>
          <w:p w:rsidR="00CB0A30" w:rsidRPr="00DC0860" w:rsidRDefault="00CB0A30" w:rsidP="00197ABF">
            <w:pPr>
              <w:pStyle w:val="Footer"/>
              <w:tabs>
                <w:tab w:val="clear" w:pos="4320"/>
                <w:tab w:val="clear" w:pos="8640"/>
              </w:tabs>
              <w:spacing w:line="228" w:lineRule="auto"/>
              <w:jc w:val="both"/>
              <w:rPr>
                <w:rFonts w:ascii="Arial" w:hAnsi="Arial" w:cs="Arial"/>
                <w:color w:val="000000"/>
                <w:sz w:val="18"/>
                <w:szCs w:val="18"/>
              </w:rPr>
            </w:pPr>
          </w:p>
        </w:tc>
      </w:tr>
      <w:tr w:rsidR="00791A42" w:rsidRPr="00DC0860" w:rsidTr="00A22493">
        <w:trPr>
          <w:jc w:val="center"/>
        </w:trPr>
        <w:tc>
          <w:tcPr>
            <w:tcW w:w="1620" w:type="pct"/>
            <w:tcBorders>
              <w:top w:val="single" w:sz="4" w:space="0" w:color="808080"/>
              <w:left w:val="single" w:sz="4" w:space="0" w:color="808080"/>
              <w:bottom w:val="single" w:sz="4" w:space="0" w:color="808080"/>
            </w:tcBorders>
            <w:shd w:val="clear" w:color="auto" w:fill="D8D8D8"/>
          </w:tcPr>
          <w:p w:rsidR="00791A42" w:rsidRPr="00DC0860" w:rsidRDefault="00791A42" w:rsidP="00576CA1">
            <w:pPr>
              <w:spacing w:line="228" w:lineRule="auto"/>
              <w:rPr>
                <w:rFonts w:ascii="Arial" w:hAnsi="Arial" w:cs="Arial"/>
                <w:color w:val="000000"/>
                <w:sz w:val="18"/>
                <w:szCs w:val="18"/>
              </w:rPr>
            </w:pPr>
            <w:r w:rsidRPr="00DC0860">
              <w:rPr>
                <w:rFonts w:ascii="Arial" w:hAnsi="Arial" w:cs="Arial"/>
                <w:color w:val="000000"/>
                <w:sz w:val="18"/>
                <w:szCs w:val="18"/>
              </w:rPr>
              <w:t xml:space="preserve">Purpose of Facility </w:t>
            </w:r>
          </w:p>
        </w:tc>
        <w:tc>
          <w:tcPr>
            <w:tcW w:w="3380" w:type="pct"/>
            <w:tcBorders>
              <w:top w:val="single" w:sz="4" w:space="0" w:color="808080"/>
              <w:left w:val="single" w:sz="4" w:space="0" w:color="808080"/>
              <w:right w:val="single" w:sz="4" w:space="0" w:color="808080"/>
            </w:tcBorders>
            <w:shd w:val="clear" w:color="auto" w:fill="auto"/>
          </w:tcPr>
          <w:p w:rsidR="00791A42" w:rsidRPr="00DC0860" w:rsidRDefault="00791A42" w:rsidP="004F1114">
            <w:pPr>
              <w:spacing w:line="228" w:lineRule="auto"/>
              <w:jc w:val="both"/>
              <w:rPr>
                <w:rFonts w:ascii="Arial" w:hAnsi="Arial" w:cs="Arial"/>
                <w:color w:val="000000"/>
                <w:sz w:val="18"/>
                <w:szCs w:val="18"/>
              </w:rPr>
            </w:pPr>
          </w:p>
        </w:tc>
      </w:tr>
      <w:tr w:rsidR="00791A42" w:rsidRPr="00DC0860" w:rsidTr="00A22493">
        <w:trPr>
          <w:jc w:val="center"/>
        </w:trPr>
        <w:tc>
          <w:tcPr>
            <w:tcW w:w="1620" w:type="pct"/>
            <w:tcBorders>
              <w:top w:val="single" w:sz="4" w:space="0" w:color="808080"/>
              <w:left w:val="single" w:sz="4" w:space="0" w:color="808080"/>
              <w:bottom w:val="single" w:sz="4" w:space="0" w:color="808080"/>
            </w:tcBorders>
            <w:shd w:val="clear" w:color="auto" w:fill="D8D8D8"/>
          </w:tcPr>
          <w:p w:rsidR="00791A42" w:rsidRPr="00DC0860" w:rsidRDefault="00791A42" w:rsidP="00576CA1">
            <w:pPr>
              <w:tabs>
                <w:tab w:val="left" w:pos="1260"/>
              </w:tabs>
              <w:spacing w:line="228" w:lineRule="auto"/>
              <w:rPr>
                <w:rFonts w:ascii="Arial" w:hAnsi="Arial" w:cs="Arial"/>
                <w:color w:val="000000"/>
                <w:sz w:val="18"/>
                <w:szCs w:val="18"/>
              </w:rPr>
            </w:pPr>
            <w:r w:rsidRPr="00DC0860">
              <w:rPr>
                <w:rFonts w:ascii="Arial" w:hAnsi="Arial" w:cs="Arial"/>
                <w:color w:val="000000"/>
                <w:sz w:val="18"/>
                <w:szCs w:val="18"/>
              </w:rPr>
              <w:t>Margin</w:t>
            </w:r>
            <w:r w:rsidRPr="00DC0860">
              <w:rPr>
                <w:rFonts w:ascii="Arial" w:hAnsi="Arial" w:cs="Arial"/>
                <w:color w:val="000000"/>
                <w:sz w:val="18"/>
                <w:szCs w:val="18"/>
              </w:rPr>
              <w:tab/>
            </w:r>
          </w:p>
        </w:tc>
        <w:tc>
          <w:tcPr>
            <w:tcW w:w="3380" w:type="pct"/>
            <w:tcBorders>
              <w:top w:val="single" w:sz="4" w:space="0" w:color="808080"/>
              <w:left w:val="single" w:sz="4" w:space="0" w:color="808080"/>
              <w:bottom w:val="single" w:sz="4" w:space="0" w:color="808080"/>
              <w:right w:val="single" w:sz="4" w:space="0" w:color="808080"/>
            </w:tcBorders>
            <w:shd w:val="clear" w:color="auto" w:fill="auto"/>
          </w:tcPr>
          <w:p w:rsidR="00791A42" w:rsidRPr="00DC0860" w:rsidRDefault="00096117" w:rsidP="00576CA1">
            <w:pPr>
              <w:spacing w:line="228" w:lineRule="auto"/>
              <w:jc w:val="both"/>
              <w:rPr>
                <w:rFonts w:ascii="Arial" w:hAnsi="Arial" w:cs="Arial"/>
                <w:sz w:val="18"/>
                <w:szCs w:val="18"/>
              </w:rPr>
            </w:pPr>
            <w:r>
              <w:rPr>
                <w:rFonts w:ascii="Arial" w:hAnsi="Arial" w:cs="Arial"/>
                <w:color w:val="000000"/>
                <w:sz w:val="18"/>
                <w:szCs w:val="18"/>
              </w:rPr>
              <w:t>10</w:t>
            </w:r>
            <w:r w:rsidR="00791A42" w:rsidRPr="00DC0860">
              <w:rPr>
                <w:rFonts w:ascii="Arial" w:hAnsi="Arial" w:cs="Arial"/>
                <w:color w:val="000000"/>
                <w:sz w:val="18"/>
                <w:szCs w:val="18"/>
              </w:rPr>
              <w:t>0%</w:t>
            </w:r>
            <w:r w:rsidR="0036119E">
              <w:rPr>
                <w:rFonts w:ascii="Arial" w:hAnsi="Arial" w:cs="Arial"/>
                <w:color w:val="000000"/>
                <w:sz w:val="18"/>
                <w:szCs w:val="18"/>
              </w:rPr>
              <w:t xml:space="preserve"> by</w:t>
            </w:r>
            <w:r w:rsidR="00791A42" w:rsidRPr="00DC0860">
              <w:rPr>
                <w:rFonts w:ascii="Arial" w:hAnsi="Arial" w:cs="Arial"/>
                <w:color w:val="000000"/>
                <w:sz w:val="18"/>
                <w:szCs w:val="18"/>
              </w:rPr>
              <w:t xml:space="preserve"> FDR    </w:t>
            </w:r>
          </w:p>
        </w:tc>
      </w:tr>
      <w:tr w:rsidR="00791A42" w:rsidRPr="00DC0860" w:rsidTr="00A22493">
        <w:trPr>
          <w:jc w:val="center"/>
        </w:trPr>
        <w:tc>
          <w:tcPr>
            <w:tcW w:w="1620" w:type="pct"/>
            <w:tcBorders>
              <w:top w:val="single" w:sz="4" w:space="0" w:color="808080"/>
              <w:left w:val="single" w:sz="4" w:space="0" w:color="808080"/>
              <w:bottom w:val="single" w:sz="4" w:space="0" w:color="808080"/>
            </w:tcBorders>
            <w:shd w:val="clear" w:color="auto" w:fill="D8D8D8"/>
          </w:tcPr>
          <w:p w:rsidR="00791A42" w:rsidRPr="00DC0860" w:rsidRDefault="00791A42" w:rsidP="00576CA1">
            <w:pPr>
              <w:spacing w:line="228" w:lineRule="auto"/>
              <w:rPr>
                <w:rFonts w:ascii="Arial" w:hAnsi="Arial" w:cs="Arial"/>
                <w:color w:val="000000"/>
                <w:sz w:val="18"/>
                <w:szCs w:val="18"/>
                <w:shd w:val="clear" w:color="auto" w:fill="FFFF00"/>
              </w:rPr>
            </w:pPr>
            <w:r w:rsidRPr="00DC0860">
              <w:rPr>
                <w:rFonts w:ascii="Arial" w:hAnsi="Arial" w:cs="Arial"/>
                <w:color w:val="000000"/>
                <w:sz w:val="18"/>
                <w:szCs w:val="18"/>
              </w:rPr>
              <w:t>Tenor/Expiry</w:t>
            </w:r>
          </w:p>
        </w:tc>
        <w:tc>
          <w:tcPr>
            <w:tcW w:w="3380" w:type="pct"/>
            <w:tcBorders>
              <w:top w:val="single" w:sz="4" w:space="0" w:color="808080"/>
              <w:left w:val="single" w:sz="4" w:space="0" w:color="808080"/>
              <w:bottom w:val="single" w:sz="4" w:space="0" w:color="808080"/>
              <w:right w:val="single" w:sz="4" w:space="0" w:color="808080"/>
            </w:tcBorders>
            <w:shd w:val="clear" w:color="auto" w:fill="auto"/>
          </w:tcPr>
          <w:p w:rsidR="00791A42" w:rsidRPr="00DC0860" w:rsidRDefault="003277B2" w:rsidP="00576CA1">
            <w:pPr>
              <w:spacing w:line="228" w:lineRule="auto"/>
              <w:jc w:val="both"/>
              <w:rPr>
                <w:rFonts w:ascii="Arial" w:hAnsi="Arial" w:cs="Arial"/>
                <w:sz w:val="18"/>
                <w:szCs w:val="18"/>
              </w:rPr>
            </w:pPr>
            <w:r>
              <w:rPr>
                <w:rFonts w:ascii="Arial" w:hAnsi="Arial" w:cs="Arial"/>
                <w:sz w:val="18"/>
                <w:szCs w:val="18"/>
              </w:rPr>
              <w:t>15 months</w:t>
            </w:r>
            <w:r w:rsidR="00094C1D" w:rsidRPr="00DC0860">
              <w:rPr>
                <w:rFonts w:ascii="Arial" w:hAnsi="Arial" w:cs="Arial"/>
                <w:sz w:val="18"/>
                <w:szCs w:val="18"/>
              </w:rPr>
              <w:t xml:space="preserve"> from issuing date</w:t>
            </w:r>
            <w:r w:rsidR="00285370" w:rsidRPr="00DC0860">
              <w:rPr>
                <w:rFonts w:ascii="Arial" w:hAnsi="Arial" w:cs="Arial"/>
                <w:sz w:val="18"/>
                <w:szCs w:val="18"/>
              </w:rPr>
              <w:t xml:space="preserve"> </w:t>
            </w:r>
          </w:p>
        </w:tc>
      </w:tr>
      <w:tr w:rsidR="00285370" w:rsidRPr="00DC0860" w:rsidTr="003277B2">
        <w:trPr>
          <w:trHeight w:val="197"/>
          <w:jc w:val="center"/>
        </w:trPr>
        <w:tc>
          <w:tcPr>
            <w:tcW w:w="1620" w:type="pct"/>
            <w:tcBorders>
              <w:top w:val="single" w:sz="4" w:space="0" w:color="808080"/>
              <w:left w:val="single" w:sz="4" w:space="0" w:color="808080"/>
              <w:bottom w:val="single" w:sz="4" w:space="0" w:color="808080"/>
            </w:tcBorders>
            <w:shd w:val="clear" w:color="auto" w:fill="D8D8D8"/>
          </w:tcPr>
          <w:p w:rsidR="00285370" w:rsidRPr="00DC0860" w:rsidRDefault="00285370" w:rsidP="00576CA1">
            <w:pPr>
              <w:spacing w:line="228" w:lineRule="auto"/>
              <w:rPr>
                <w:rFonts w:ascii="Arial" w:hAnsi="Arial" w:cs="Arial"/>
                <w:color w:val="000000"/>
                <w:sz w:val="18"/>
                <w:szCs w:val="18"/>
              </w:rPr>
            </w:pPr>
            <w:r w:rsidRPr="00DC0860">
              <w:rPr>
                <w:rFonts w:ascii="Arial" w:hAnsi="Arial" w:cs="Arial"/>
                <w:color w:val="000000"/>
                <w:sz w:val="18"/>
                <w:szCs w:val="18"/>
              </w:rPr>
              <w:t>Beneficiary</w:t>
            </w:r>
          </w:p>
        </w:tc>
        <w:tc>
          <w:tcPr>
            <w:tcW w:w="3380" w:type="pct"/>
            <w:tcBorders>
              <w:top w:val="single" w:sz="4" w:space="0" w:color="808080"/>
              <w:left w:val="single" w:sz="4" w:space="0" w:color="808080"/>
              <w:bottom w:val="single" w:sz="4" w:space="0" w:color="808080"/>
              <w:right w:val="single" w:sz="4" w:space="0" w:color="808080"/>
            </w:tcBorders>
            <w:shd w:val="clear" w:color="auto" w:fill="auto"/>
          </w:tcPr>
          <w:p w:rsidR="00285370" w:rsidRPr="00DC0860" w:rsidRDefault="00285370" w:rsidP="00576CA1">
            <w:pPr>
              <w:spacing w:line="228" w:lineRule="auto"/>
              <w:jc w:val="both"/>
              <w:rPr>
                <w:rFonts w:ascii="Arial" w:hAnsi="Arial" w:cs="Arial"/>
                <w:sz w:val="18"/>
                <w:szCs w:val="18"/>
              </w:rPr>
            </w:pPr>
          </w:p>
        </w:tc>
      </w:tr>
      <w:tr w:rsidR="00686FA7" w:rsidRPr="00DC0860" w:rsidTr="00A22493">
        <w:trPr>
          <w:jc w:val="center"/>
        </w:trPr>
        <w:tc>
          <w:tcPr>
            <w:tcW w:w="1620" w:type="pct"/>
            <w:tcBorders>
              <w:top w:val="single" w:sz="4" w:space="0" w:color="808080"/>
              <w:left w:val="single" w:sz="4" w:space="0" w:color="808080"/>
              <w:bottom w:val="single" w:sz="4" w:space="0" w:color="808080"/>
            </w:tcBorders>
            <w:shd w:val="clear" w:color="auto" w:fill="D8D8D8"/>
          </w:tcPr>
          <w:p w:rsidR="00686FA7" w:rsidRPr="00DC0860" w:rsidRDefault="00686FA7" w:rsidP="00576CA1">
            <w:pPr>
              <w:spacing w:line="228" w:lineRule="auto"/>
              <w:rPr>
                <w:rFonts w:ascii="Arial" w:hAnsi="Arial" w:cs="Arial"/>
                <w:color w:val="000000"/>
                <w:sz w:val="18"/>
                <w:szCs w:val="18"/>
              </w:rPr>
            </w:pPr>
            <w:r w:rsidRPr="00DC0860">
              <w:rPr>
                <w:rFonts w:ascii="Arial" w:hAnsi="Arial" w:cs="Arial"/>
                <w:color w:val="000000"/>
                <w:sz w:val="18"/>
                <w:szCs w:val="18"/>
              </w:rPr>
              <w:t>Mode of Retirement</w:t>
            </w:r>
          </w:p>
        </w:tc>
        <w:tc>
          <w:tcPr>
            <w:tcW w:w="3380" w:type="pct"/>
            <w:tcBorders>
              <w:top w:val="single" w:sz="4" w:space="0" w:color="808080"/>
              <w:left w:val="single" w:sz="4" w:space="0" w:color="808080"/>
              <w:bottom w:val="single" w:sz="4" w:space="0" w:color="808080"/>
              <w:right w:val="single" w:sz="4" w:space="0" w:color="808080"/>
            </w:tcBorders>
            <w:shd w:val="clear" w:color="auto" w:fill="auto"/>
          </w:tcPr>
          <w:p w:rsidR="00686FA7" w:rsidRPr="00DC0860" w:rsidRDefault="00686FA7" w:rsidP="00576CA1">
            <w:pPr>
              <w:spacing w:line="228" w:lineRule="auto"/>
              <w:jc w:val="both"/>
              <w:rPr>
                <w:rFonts w:ascii="Arial" w:hAnsi="Arial" w:cs="Arial"/>
                <w:color w:val="000000"/>
                <w:sz w:val="18"/>
                <w:szCs w:val="18"/>
                <w:highlight w:val="yellow"/>
              </w:rPr>
            </w:pPr>
            <w:r w:rsidRPr="00DC0860">
              <w:rPr>
                <w:rFonts w:ascii="Arial" w:hAnsi="Arial" w:cs="Arial"/>
                <w:color w:val="000000"/>
                <w:sz w:val="18"/>
                <w:szCs w:val="18"/>
              </w:rPr>
              <w:t>Through submission of orig</w:t>
            </w:r>
            <w:r w:rsidR="00D17383">
              <w:rPr>
                <w:rFonts w:ascii="Arial" w:hAnsi="Arial" w:cs="Arial"/>
                <w:color w:val="000000"/>
                <w:sz w:val="18"/>
                <w:szCs w:val="18"/>
              </w:rPr>
              <w:t>inal P</w:t>
            </w:r>
            <w:r w:rsidR="000644F4">
              <w:rPr>
                <w:rFonts w:ascii="Arial" w:hAnsi="Arial" w:cs="Arial"/>
                <w:color w:val="000000"/>
                <w:sz w:val="18"/>
                <w:szCs w:val="18"/>
              </w:rPr>
              <w:t>G</w:t>
            </w:r>
            <w:r w:rsidRPr="00DC0860">
              <w:rPr>
                <w:rFonts w:ascii="Arial" w:hAnsi="Arial" w:cs="Arial"/>
                <w:color w:val="000000"/>
                <w:sz w:val="18"/>
                <w:szCs w:val="18"/>
              </w:rPr>
              <w:t xml:space="preserve"> duly released by the beneficiary</w:t>
            </w:r>
          </w:p>
        </w:tc>
      </w:tr>
    </w:tbl>
    <w:p w:rsidR="00285370" w:rsidRPr="00DC0860" w:rsidRDefault="00285370" w:rsidP="00576CA1">
      <w:pPr>
        <w:spacing w:line="228" w:lineRule="auto"/>
        <w:rPr>
          <w:rFonts w:ascii="Arial" w:hAnsi="Arial" w:cs="Arial"/>
          <w:b/>
          <w:bCs/>
          <w:color w:val="FFFFFF"/>
          <w:sz w:val="18"/>
          <w:szCs w:val="18"/>
          <w:shd w:val="clear" w:color="auto" w:fill="000000"/>
        </w:rPr>
      </w:pPr>
    </w:p>
    <w:p w:rsidR="004C2031" w:rsidRPr="00DC0860" w:rsidRDefault="00791A42" w:rsidP="00576CA1">
      <w:pPr>
        <w:spacing w:line="228" w:lineRule="auto"/>
        <w:rPr>
          <w:rFonts w:ascii="Arial" w:hAnsi="Arial" w:cs="Arial"/>
          <w:b/>
          <w:bCs/>
          <w:color w:val="FFFFFF"/>
          <w:sz w:val="18"/>
          <w:szCs w:val="18"/>
          <w:shd w:val="clear" w:color="auto" w:fill="000000"/>
        </w:rPr>
      </w:pPr>
      <w:r w:rsidRPr="00DC0860">
        <w:rPr>
          <w:rFonts w:ascii="Arial" w:hAnsi="Arial" w:cs="Arial"/>
          <w:b/>
          <w:bCs/>
          <w:color w:val="FFFFFF"/>
          <w:sz w:val="18"/>
          <w:szCs w:val="18"/>
          <w:shd w:val="clear" w:color="auto" w:fill="000000"/>
        </w:rPr>
        <w:t xml:space="preserve">3. Security &amp; CIB: </w:t>
      </w:r>
    </w:p>
    <w:tbl>
      <w:tblPr>
        <w:tblW w:w="5000" w:type="pct"/>
        <w:tblLook w:val="0000" w:firstRow="0" w:lastRow="0" w:firstColumn="0" w:lastColumn="0" w:noHBand="0" w:noVBand="0"/>
      </w:tblPr>
      <w:tblGrid>
        <w:gridCol w:w="3005"/>
        <w:gridCol w:w="6299"/>
      </w:tblGrid>
      <w:tr w:rsidR="00791A42" w:rsidRPr="00DC0860" w:rsidTr="00A0706A">
        <w:tc>
          <w:tcPr>
            <w:tcW w:w="1615" w:type="pct"/>
            <w:tcBorders>
              <w:top w:val="single" w:sz="4" w:space="0" w:color="808080"/>
              <w:left w:val="single" w:sz="4" w:space="0" w:color="808080"/>
              <w:bottom w:val="single" w:sz="4" w:space="0" w:color="808080"/>
            </w:tcBorders>
            <w:shd w:val="clear" w:color="auto" w:fill="D8D8D8"/>
          </w:tcPr>
          <w:p w:rsidR="00791A42" w:rsidRPr="00DC0860" w:rsidRDefault="00791A42" w:rsidP="00576CA1">
            <w:pPr>
              <w:spacing w:line="228" w:lineRule="auto"/>
              <w:rPr>
                <w:rFonts w:ascii="Arial" w:hAnsi="Arial" w:cs="Arial"/>
                <w:color w:val="000000"/>
                <w:sz w:val="18"/>
                <w:szCs w:val="18"/>
              </w:rPr>
            </w:pPr>
            <w:r w:rsidRPr="00DC0860">
              <w:rPr>
                <w:rFonts w:ascii="Arial" w:hAnsi="Arial" w:cs="Arial"/>
                <w:color w:val="000000"/>
                <w:sz w:val="18"/>
                <w:szCs w:val="18"/>
              </w:rPr>
              <w:t>Security Proposed</w:t>
            </w:r>
          </w:p>
        </w:tc>
        <w:tc>
          <w:tcPr>
            <w:tcW w:w="3385" w:type="pct"/>
            <w:tcBorders>
              <w:top w:val="single" w:sz="4" w:space="0" w:color="808080"/>
              <w:left w:val="single" w:sz="4" w:space="0" w:color="808080"/>
              <w:bottom w:val="single" w:sz="4" w:space="0" w:color="808080"/>
              <w:right w:val="single" w:sz="4" w:space="0" w:color="808080"/>
            </w:tcBorders>
            <w:shd w:val="clear" w:color="auto" w:fill="auto"/>
            <w:vAlign w:val="center"/>
          </w:tcPr>
          <w:p w:rsidR="003277B2" w:rsidRPr="0036119E" w:rsidRDefault="003277B2" w:rsidP="003277B2">
            <w:pPr>
              <w:spacing w:line="228" w:lineRule="auto"/>
              <w:rPr>
                <w:rFonts w:ascii="Arial" w:hAnsi="Arial" w:cs="Arial"/>
                <w:sz w:val="18"/>
                <w:szCs w:val="18"/>
              </w:rPr>
            </w:pPr>
            <w:r w:rsidRPr="0036119E">
              <w:rPr>
                <w:rFonts w:ascii="Arial" w:hAnsi="Arial" w:cs="Arial"/>
                <w:sz w:val="18"/>
                <w:szCs w:val="18"/>
              </w:rPr>
              <w:t xml:space="preserve">● 100% FDR. Lien of FDR </w:t>
            </w:r>
            <w:r w:rsidR="00DC3D93" w:rsidRPr="0036119E">
              <w:rPr>
                <w:rFonts w:ascii="Arial" w:hAnsi="Arial" w:cs="Arial"/>
                <w:sz w:val="18"/>
                <w:szCs w:val="18"/>
              </w:rPr>
              <w:t xml:space="preserve">BDT </w:t>
            </w:r>
            <w:r w:rsidR="00F321C8">
              <w:rPr>
                <w:rFonts w:ascii="Arial" w:hAnsi="Arial" w:cs="Arial"/>
                <w:sz w:val="18"/>
                <w:szCs w:val="18"/>
              </w:rPr>
              <w:t>#####</w:t>
            </w:r>
            <w:r w:rsidR="00DC3D93" w:rsidRPr="0036119E">
              <w:rPr>
                <w:rFonts w:ascii="Arial" w:hAnsi="Arial" w:cs="Arial"/>
                <w:sz w:val="18"/>
                <w:szCs w:val="18"/>
              </w:rPr>
              <w:t xml:space="preserve"> million</w:t>
            </w:r>
          </w:p>
          <w:p w:rsidR="00A0706A" w:rsidRDefault="003277B2" w:rsidP="00A0706A">
            <w:pPr>
              <w:spacing w:line="288" w:lineRule="auto"/>
              <w:rPr>
                <w:rFonts w:ascii="Calibri" w:hAnsi="Calibri" w:cs="Calibri"/>
                <w:b/>
                <w:color w:val="FF0000"/>
                <w:sz w:val="22"/>
                <w:szCs w:val="20"/>
                <w:u w:val="single"/>
              </w:rPr>
            </w:pPr>
            <w:r w:rsidRPr="0036119E">
              <w:rPr>
                <w:rFonts w:ascii="Arial" w:hAnsi="Arial" w:cs="Arial"/>
                <w:sz w:val="18"/>
                <w:szCs w:val="18"/>
              </w:rPr>
              <w:t xml:space="preserve">(Ac no- </w:t>
            </w:r>
            <w:r w:rsidR="00F321C8">
              <w:rPr>
                <w:rFonts w:ascii="Arial" w:hAnsi="Arial" w:cs="Arial"/>
                <w:sz w:val="18"/>
                <w:szCs w:val="18"/>
              </w:rPr>
              <w:t>###########</w:t>
            </w:r>
            <w:r w:rsidR="0036119E" w:rsidRPr="0036119E">
              <w:rPr>
                <w:rFonts w:ascii="Arial" w:hAnsi="Arial" w:cs="Arial"/>
                <w:sz w:val="18"/>
                <w:szCs w:val="18"/>
              </w:rPr>
              <w:t xml:space="preserve"> /</w:t>
            </w:r>
            <w:r w:rsidRPr="0036119E">
              <w:rPr>
                <w:rFonts w:ascii="Arial" w:hAnsi="Arial" w:cs="Arial"/>
                <w:sz w:val="18"/>
                <w:szCs w:val="18"/>
              </w:rPr>
              <w:t xml:space="preserve"> </w:t>
            </w:r>
            <w:r w:rsidR="00DC3D93" w:rsidRPr="0036119E">
              <w:rPr>
                <w:rFonts w:ascii="Arial" w:hAnsi="Arial" w:cs="Arial"/>
                <w:sz w:val="18"/>
                <w:szCs w:val="18"/>
              </w:rPr>
              <w:t>Md. Abdul Halim</w:t>
            </w:r>
            <w:r w:rsidRPr="0036119E">
              <w:rPr>
                <w:rFonts w:ascii="Arial" w:hAnsi="Arial" w:cs="Arial"/>
                <w:sz w:val="18"/>
                <w:szCs w:val="18"/>
              </w:rPr>
              <w:t>) till reversal of the Bank Guarantee</w:t>
            </w:r>
            <w:r w:rsidR="00A0706A" w:rsidRPr="0036119E">
              <w:rPr>
                <w:rFonts w:ascii="Calibri" w:hAnsi="Calibri" w:cs="Calibri"/>
                <w:b/>
                <w:sz w:val="22"/>
                <w:szCs w:val="20"/>
                <w:u w:val="single"/>
              </w:rPr>
              <w:t xml:space="preserve"> </w:t>
            </w:r>
          </w:p>
          <w:p w:rsidR="00634550" w:rsidRPr="00DC0860" w:rsidRDefault="00791A42" w:rsidP="00A0706A">
            <w:pPr>
              <w:spacing w:line="288" w:lineRule="auto"/>
              <w:rPr>
                <w:rFonts w:ascii="Arial" w:hAnsi="Arial" w:cs="Arial"/>
                <w:color w:val="000000"/>
                <w:sz w:val="18"/>
                <w:szCs w:val="18"/>
              </w:rPr>
            </w:pPr>
            <w:r w:rsidRPr="00DC0860">
              <w:rPr>
                <w:rFonts w:ascii="Arial" w:hAnsi="Arial" w:cs="Arial"/>
                <w:color w:val="000000"/>
                <w:sz w:val="18"/>
                <w:szCs w:val="18"/>
              </w:rPr>
              <w:t xml:space="preserve">● </w:t>
            </w:r>
            <w:r w:rsidR="003277B2" w:rsidRPr="003277B2">
              <w:rPr>
                <w:rFonts w:ascii="Arial" w:hAnsi="Arial" w:cs="Arial"/>
                <w:color w:val="000000"/>
                <w:sz w:val="18"/>
                <w:szCs w:val="18"/>
              </w:rPr>
              <w:t>Other usual charge documents (DP Note,</w:t>
            </w:r>
            <w:r w:rsidR="003277B2">
              <w:rPr>
                <w:rFonts w:ascii="Arial" w:hAnsi="Arial" w:cs="Arial"/>
                <w:color w:val="000000"/>
                <w:sz w:val="18"/>
                <w:szCs w:val="18"/>
              </w:rPr>
              <w:t xml:space="preserve"> Letter of arrangement, General </w:t>
            </w:r>
            <w:r w:rsidR="003277B2" w:rsidRPr="003277B2">
              <w:rPr>
                <w:rFonts w:ascii="Arial" w:hAnsi="Arial" w:cs="Arial"/>
                <w:color w:val="000000"/>
                <w:sz w:val="18"/>
                <w:szCs w:val="18"/>
              </w:rPr>
              <w:t>Loan Agreement, Letter of Disbursement, Counter Guarantee etc.)</w:t>
            </w:r>
          </w:p>
        </w:tc>
      </w:tr>
      <w:tr w:rsidR="00791A42" w:rsidRPr="00DC0860" w:rsidTr="00CD11C9">
        <w:trPr>
          <w:trHeight w:val="242"/>
        </w:trPr>
        <w:tc>
          <w:tcPr>
            <w:tcW w:w="1615" w:type="pct"/>
            <w:tcBorders>
              <w:top w:val="single" w:sz="4" w:space="0" w:color="808080"/>
              <w:left w:val="single" w:sz="4" w:space="0" w:color="808080"/>
              <w:bottom w:val="single" w:sz="4" w:space="0" w:color="808080"/>
            </w:tcBorders>
            <w:shd w:val="clear" w:color="auto" w:fill="D8D8D8"/>
          </w:tcPr>
          <w:p w:rsidR="00791A42" w:rsidRPr="00DC0860" w:rsidRDefault="00791A42" w:rsidP="00576CA1">
            <w:pPr>
              <w:spacing w:line="228" w:lineRule="auto"/>
              <w:rPr>
                <w:rFonts w:ascii="Arial" w:hAnsi="Arial" w:cs="Arial"/>
                <w:color w:val="000000"/>
                <w:sz w:val="18"/>
                <w:szCs w:val="18"/>
              </w:rPr>
            </w:pPr>
            <w:r w:rsidRPr="00DC0860">
              <w:rPr>
                <w:rFonts w:ascii="Arial" w:hAnsi="Arial" w:cs="Arial"/>
                <w:color w:val="000000"/>
                <w:sz w:val="18"/>
                <w:szCs w:val="18"/>
              </w:rPr>
              <w:t>Security Existing</w:t>
            </w:r>
          </w:p>
        </w:tc>
        <w:tc>
          <w:tcPr>
            <w:tcW w:w="3385" w:type="pct"/>
            <w:tcBorders>
              <w:top w:val="single" w:sz="4" w:space="0" w:color="808080"/>
              <w:left w:val="single" w:sz="4" w:space="0" w:color="808080"/>
              <w:bottom w:val="single" w:sz="4" w:space="0" w:color="808080"/>
              <w:right w:val="single" w:sz="4" w:space="0" w:color="808080"/>
            </w:tcBorders>
            <w:shd w:val="clear" w:color="auto" w:fill="auto"/>
            <w:vAlign w:val="center"/>
          </w:tcPr>
          <w:p w:rsidR="00791A42" w:rsidRPr="004B72EA" w:rsidRDefault="005F3C42" w:rsidP="00576CA1">
            <w:pPr>
              <w:pStyle w:val="BlockText"/>
              <w:spacing w:line="228" w:lineRule="auto"/>
              <w:ind w:right="0"/>
              <w:rPr>
                <w:rFonts w:ascii="Arial" w:hAnsi="Arial" w:cs="Arial"/>
                <w:sz w:val="18"/>
                <w:szCs w:val="18"/>
              </w:rPr>
            </w:pPr>
            <w:r w:rsidRPr="004B72EA">
              <w:rPr>
                <w:rFonts w:ascii="Arial" w:hAnsi="Arial" w:cs="Arial"/>
                <w:sz w:val="18"/>
                <w:szCs w:val="18"/>
              </w:rPr>
              <w:t>N/A</w:t>
            </w:r>
          </w:p>
        </w:tc>
      </w:tr>
      <w:tr w:rsidR="00791A42" w:rsidRPr="00DC0860" w:rsidTr="00A0706A">
        <w:tc>
          <w:tcPr>
            <w:tcW w:w="1615" w:type="pct"/>
            <w:tcBorders>
              <w:top w:val="single" w:sz="4" w:space="0" w:color="808080"/>
              <w:left w:val="single" w:sz="4" w:space="0" w:color="808080"/>
              <w:bottom w:val="single" w:sz="4" w:space="0" w:color="808080"/>
            </w:tcBorders>
            <w:shd w:val="clear" w:color="auto" w:fill="D8D8D8"/>
          </w:tcPr>
          <w:p w:rsidR="00791A42" w:rsidRPr="00DC0860" w:rsidRDefault="00791A42" w:rsidP="00576CA1">
            <w:pPr>
              <w:spacing w:line="228" w:lineRule="auto"/>
              <w:rPr>
                <w:rFonts w:ascii="Arial" w:hAnsi="Arial" w:cs="Arial"/>
                <w:sz w:val="18"/>
                <w:szCs w:val="18"/>
              </w:rPr>
            </w:pPr>
            <w:r w:rsidRPr="00DC0860">
              <w:rPr>
                <w:rFonts w:ascii="Arial" w:hAnsi="Arial" w:cs="Arial"/>
                <w:sz w:val="18"/>
                <w:szCs w:val="18"/>
              </w:rPr>
              <w:t>CIB Status &amp; Date</w:t>
            </w:r>
          </w:p>
        </w:tc>
        <w:tc>
          <w:tcPr>
            <w:tcW w:w="3385" w:type="pct"/>
            <w:tcBorders>
              <w:top w:val="single" w:sz="4" w:space="0" w:color="808080"/>
              <w:left w:val="single" w:sz="4" w:space="0" w:color="808080"/>
              <w:bottom w:val="single" w:sz="4" w:space="0" w:color="808080"/>
              <w:right w:val="single" w:sz="4" w:space="0" w:color="808080"/>
            </w:tcBorders>
            <w:shd w:val="clear" w:color="auto" w:fill="auto"/>
            <w:vAlign w:val="center"/>
          </w:tcPr>
          <w:p w:rsidR="00E863E6" w:rsidRPr="00CD11C9" w:rsidRDefault="004C2031" w:rsidP="00CD11C9">
            <w:pPr>
              <w:pStyle w:val="BlockText"/>
              <w:spacing w:line="228" w:lineRule="auto"/>
              <w:ind w:left="0" w:right="0" w:firstLine="0"/>
              <w:rPr>
                <w:rFonts w:ascii="Arial" w:hAnsi="Arial" w:cs="Arial"/>
                <w:color w:val="000000" w:themeColor="text1"/>
                <w:sz w:val="18"/>
                <w:szCs w:val="18"/>
              </w:rPr>
            </w:pPr>
            <w:r w:rsidRPr="00CD11C9">
              <w:rPr>
                <w:rFonts w:ascii="Arial" w:hAnsi="Arial" w:cs="Arial"/>
                <w:b/>
                <w:color w:val="000000" w:themeColor="text1"/>
                <w:sz w:val="18"/>
                <w:szCs w:val="18"/>
              </w:rPr>
              <w:t>CIB Sub:</w:t>
            </w:r>
            <w:r w:rsidR="004B72EA" w:rsidRPr="00CD11C9">
              <w:rPr>
                <w:rFonts w:ascii="Arial" w:hAnsi="Arial" w:cs="Arial"/>
                <w:color w:val="000000" w:themeColor="text1"/>
                <w:sz w:val="18"/>
                <w:szCs w:val="18"/>
              </w:rPr>
              <w:t xml:space="preserve"> </w:t>
            </w:r>
            <w:r w:rsidR="00F321C8">
              <w:rPr>
                <w:rFonts w:ascii="Arial" w:hAnsi="Arial" w:cs="Arial"/>
                <w:color w:val="000000" w:themeColor="text1"/>
                <w:sz w:val="18"/>
                <w:szCs w:val="18"/>
              </w:rPr>
              <w:t>##########</w:t>
            </w:r>
            <w:r w:rsidRPr="00CD11C9">
              <w:rPr>
                <w:rFonts w:ascii="Arial" w:hAnsi="Arial" w:cs="Arial"/>
                <w:color w:val="000000" w:themeColor="text1"/>
                <w:sz w:val="18"/>
                <w:szCs w:val="18"/>
              </w:rPr>
              <w:t xml:space="preserve"> </w:t>
            </w:r>
            <w:r w:rsidRPr="00CD11C9">
              <w:rPr>
                <w:rFonts w:ascii="Arial" w:hAnsi="Arial" w:cs="Arial"/>
                <w:b/>
                <w:color w:val="000000" w:themeColor="text1"/>
                <w:sz w:val="18"/>
                <w:szCs w:val="18"/>
              </w:rPr>
              <w:t>Date of Inquiry:</w:t>
            </w:r>
            <w:r w:rsidRPr="00CD11C9">
              <w:rPr>
                <w:rFonts w:ascii="Arial" w:hAnsi="Arial" w:cs="Arial"/>
                <w:color w:val="000000" w:themeColor="text1"/>
                <w:sz w:val="18"/>
                <w:szCs w:val="18"/>
              </w:rPr>
              <w:t xml:space="preserve"> </w:t>
            </w:r>
            <w:r w:rsidR="00D17383" w:rsidRPr="00CD11C9">
              <w:rPr>
                <w:rFonts w:ascii="Arial" w:hAnsi="Arial" w:cs="Arial"/>
                <w:color w:val="000000" w:themeColor="text1"/>
                <w:sz w:val="18"/>
                <w:szCs w:val="18"/>
              </w:rPr>
              <w:t>1</w:t>
            </w:r>
            <w:r w:rsidR="00CD11C9" w:rsidRPr="00CD11C9">
              <w:rPr>
                <w:rFonts w:ascii="Arial" w:hAnsi="Arial" w:cs="Arial"/>
                <w:color w:val="000000" w:themeColor="text1"/>
                <w:sz w:val="18"/>
                <w:szCs w:val="18"/>
              </w:rPr>
              <w:t>5</w:t>
            </w:r>
            <w:r w:rsidR="0064095D" w:rsidRPr="00CD11C9">
              <w:rPr>
                <w:rFonts w:ascii="Arial" w:hAnsi="Arial" w:cs="Arial"/>
                <w:color w:val="000000" w:themeColor="text1"/>
                <w:sz w:val="18"/>
                <w:szCs w:val="18"/>
              </w:rPr>
              <w:t>-10</w:t>
            </w:r>
            <w:r w:rsidR="005E368B" w:rsidRPr="00CD11C9">
              <w:rPr>
                <w:rFonts w:ascii="Arial" w:hAnsi="Arial" w:cs="Arial"/>
                <w:color w:val="000000" w:themeColor="text1"/>
                <w:sz w:val="18"/>
                <w:szCs w:val="18"/>
              </w:rPr>
              <w:t>-2018</w:t>
            </w:r>
            <w:r w:rsidR="00CD11C9" w:rsidRPr="00CD11C9">
              <w:rPr>
                <w:rFonts w:ascii="Arial" w:hAnsi="Arial" w:cs="Arial"/>
                <w:color w:val="000000" w:themeColor="text1"/>
                <w:sz w:val="18"/>
                <w:szCs w:val="18"/>
              </w:rPr>
              <w:t xml:space="preserve"> </w:t>
            </w:r>
            <w:r w:rsidR="00CD11C9" w:rsidRPr="00CD11C9">
              <w:rPr>
                <w:rFonts w:ascii="Arial" w:hAnsi="Arial" w:cs="Arial"/>
                <w:b/>
                <w:color w:val="000000" w:themeColor="text1"/>
                <w:sz w:val="18"/>
                <w:szCs w:val="18"/>
              </w:rPr>
              <w:t>Status</w:t>
            </w:r>
            <w:r w:rsidR="00CD11C9" w:rsidRPr="00CD11C9">
              <w:rPr>
                <w:rFonts w:ascii="Arial" w:hAnsi="Arial" w:cs="Arial"/>
                <w:color w:val="000000" w:themeColor="text1"/>
                <w:sz w:val="18"/>
                <w:szCs w:val="18"/>
              </w:rPr>
              <w:t>: UC</w:t>
            </w:r>
          </w:p>
          <w:p w:rsidR="00CD11C9" w:rsidRPr="00096117" w:rsidRDefault="00CD11C9" w:rsidP="00CD11C9">
            <w:pPr>
              <w:pStyle w:val="BlockText"/>
              <w:spacing w:line="228" w:lineRule="auto"/>
              <w:ind w:left="0" w:right="0" w:firstLine="0"/>
              <w:rPr>
                <w:rFonts w:ascii="Arial" w:hAnsi="Arial" w:cs="Arial"/>
                <w:sz w:val="18"/>
                <w:szCs w:val="18"/>
                <w:highlight w:val="yellow"/>
              </w:rPr>
            </w:pPr>
          </w:p>
        </w:tc>
      </w:tr>
      <w:tr w:rsidR="00063429" w:rsidRPr="00DC0860" w:rsidTr="00A0706A">
        <w:tc>
          <w:tcPr>
            <w:tcW w:w="1615" w:type="pct"/>
            <w:tcBorders>
              <w:top w:val="single" w:sz="4" w:space="0" w:color="808080"/>
              <w:left w:val="single" w:sz="4" w:space="0" w:color="808080"/>
              <w:bottom w:val="single" w:sz="4" w:space="0" w:color="808080"/>
            </w:tcBorders>
            <w:shd w:val="clear" w:color="auto" w:fill="D8D8D8"/>
          </w:tcPr>
          <w:p w:rsidR="00063429" w:rsidRPr="006769DB" w:rsidRDefault="007D3B66" w:rsidP="00576CA1">
            <w:pPr>
              <w:spacing w:line="228" w:lineRule="auto"/>
              <w:rPr>
                <w:rFonts w:ascii="Arial" w:hAnsi="Arial" w:cs="Arial"/>
                <w:sz w:val="18"/>
                <w:szCs w:val="18"/>
              </w:rPr>
            </w:pPr>
            <w:r w:rsidRPr="006769DB">
              <w:rPr>
                <w:rFonts w:ascii="Arial" w:hAnsi="Arial" w:cs="Arial"/>
                <w:sz w:val="18"/>
                <w:szCs w:val="18"/>
              </w:rPr>
              <w:t>CRG Status</w:t>
            </w:r>
          </w:p>
        </w:tc>
        <w:tc>
          <w:tcPr>
            <w:tcW w:w="3385" w:type="pct"/>
            <w:tcBorders>
              <w:top w:val="single" w:sz="4" w:space="0" w:color="808080"/>
              <w:left w:val="single" w:sz="4" w:space="0" w:color="808080"/>
              <w:bottom w:val="single" w:sz="4" w:space="0" w:color="808080"/>
              <w:right w:val="single" w:sz="4" w:space="0" w:color="808080"/>
            </w:tcBorders>
            <w:shd w:val="clear" w:color="auto" w:fill="auto"/>
            <w:vAlign w:val="center"/>
          </w:tcPr>
          <w:p w:rsidR="00063429" w:rsidRPr="00096117" w:rsidRDefault="007D3B66" w:rsidP="007D3B66">
            <w:pPr>
              <w:pStyle w:val="BlockText"/>
              <w:spacing w:line="228" w:lineRule="auto"/>
              <w:ind w:left="0" w:right="0" w:firstLine="0"/>
              <w:rPr>
                <w:rFonts w:ascii="Arial" w:hAnsi="Arial" w:cs="Arial"/>
                <w:b/>
                <w:sz w:val="18"/>
                <w:szCs w:val="18"/>
                <w:highlight w:val="yellow"/>
              </w:rPr>
            </w:pPr>
            <w:r w:rsidRPr="00CD11C9">
              <w:rPr>
                <w:rFonts w:ascii="Arial" w:hAnsi="Arial" w:cs="Arial"/>
                <w:b/>
                <w:sz w:val="18"/>
                <w:szCs w:val="18"/>
              </w:rPr>
              <w:t>CRG:</w:t>
            </w:r>
            <w:r w:rsidRPr="00CD11C9">
              <w:rPr>
                <w:rFonts w:ascii="Arial" w:hAnsi="Arial" w:cs="Arial"/>
                <w:sz w:val="18"/>
                <w:szCs w:val="18"/>
              </w:rPr>
              <w:t xml:space="preserve"> Superior [Backed by cash collateral]</w:t>
            </w:r>
          </w:p>
        </w:tc>
      </w:tr>
    </w:tbl>
    <w:p w:rsidR="00652858" w:rsidRPr="00DC0860" w:rsidRDefault="00652858" w:rsidP="00576CA1">
      <w:pPr>
        <w:spacing w:line="228" w:lineRule="auto"/>
        <w:rPr>
          <w:rFonts w:ascii="Arial" w:hAnsi="Arial" w:cs="Arial"/>
          <w:b/>
          <w:bCs/>
          <w:color w:val="000000"/>
          <w:sz w:val="18"/>
          <w:szCs w:val="18"/>
          <w:shd w:val="clear" w:color="auto" w:fill="000000"/>
        </w:rPr>
      </w:pPr>
    </w:p>
    <w:p w:rsidR="004C2031" w:rsidRPr="00DC0860" w:rsidRDefault="00791A42" w:rsidP="00576CA1">
      <w:pPr>
        <w:spacing w:line="228" w:lineRule="auto"/>
        <w:rPr>
          <w:rFonts w:ascii="Arial" w:hAnsi="Arial" w:cs="Arial"/>
          <w:b/>
          <w:bCs/>
          <w:color w:val="FFFFFF"/>
          <w:sz w:val="18"/>
          <w:szCs w:val="18"/>
          <w:shd w:val="clear" w:color="auto" w:fill="000000"/>
        </w:rPr>
      </w:pPr>
      <w:r w:rsidRPr="00DC0860">
        <w:rPr>
          <w:rFonts w:ascii="Arial" w:hAnsi="Arial" w:cs="Arial"/>
          <w:b/>
          <w:bCs/>
          <w:color w:val="FFFFFF"/>
          <w:sz w:val="18"/>
          <w:szCs w:val="18"/>
          <w:shd w:val="clear" w:color="auto" w:fill="000000"/>
        </w:rPr>
        <w:t xml:space="preserve">4. Account Performance: </w:t>
      </w:r>
    </w:p>
    <w:tbl>
      <w:tblPr>
        <w:tblW w:w="0" w:type="auto"/>
        <w:jc w:val="center"/>
        <w:tblLayout w:type="fixed"/>
        <w:tblLook w:val="0000" w:firstRow="0" w:lastRow="0" w:firstColumn="0" w:lastColumn="0" w:noHBand="0" w:noVBand="0"/>
      </w:tblPr>
      <w:tblGrid>
        <w:gridCol w:w="1828"/>
        <w:gridCol w:w="2970"/>
        <w:gridCol w:w="1952"/>
        <w:gridCol w:w="2440"/>
      </w:tblGrid>
      <w:tr w:rsidR="00791A42" w:rsidRPr="00DC0860" w:rsidTr="00A22493">
        <w:trPr>
          <w:jc w:val="center"/>
        </w:trPr>
        <w:tc>
          <w:tcPr>
            <w:tcW w:w="1828" w:type="dxa"/>
            <w:tcBorders>
              <w:top w:val="single" w:sz="4" w:space="0" w:color="808080"/>
              <w:left w:val="single" w:sz="4" w:space="0" w:color="808080"/>
              <w:bottom w:val="single" w:sz="4" w:space="0" w:color="808080"/>
            </w:tcBorders>
            <w:shd w:val="clear" w:color="auto" w:fill="E6E6E6"/>
          </w:tcPr>
          <w:p w:rsidR="00791A42" w:rsidRPr="00DC0860" w:rsidRDefault="00791A42" w:rsidP="00576CA1">
            <w:pPr>
              <w:spacing w:line="228" w:lineRule="auto"/>
              <w:jc w:val="center"/>
              <w:rPr>
                <w:rFonts w:ascii="Arial" w:hAnsi="Arial" w:cs="Arial"/>
                <w:b/>
                <w:bCs/>
                <w:color w:val="000000"/>
                <w:sz w:val="18"/>
                <w:szCs w:val="18"/>
              </w:rPr>
            </w:pPr>
            <w:r w:rsidRPr="00DC0860">
              <w:rPr>
                <w:rFonts w:ascii="Arial" w:hAnsi="Arial" w:cs="Arial"/>
                <w:b/>
                <w:bCs/>
                <w:color w:val="000000"/>
                <w:sz w:val="18"/>
                <w:szCs w:val="18"/>
              </w:rPr>
              <w:t>Bank Name</w:t>
            </w:r>
          </w:p>
        </w:tc>
        <w:tc>
          <w:tcPr>
            <w:tcW w:w="2970" w:type="dxa"/>
            <w:tcBorders>
              <w:top w:val="single" w:sz="4" w:space="0" w:color="808080"/>
              <w:left w:val="single" w:sz="4" w:space="0" w:color="808080"/>
              <w:bottom w:val="single" w:sz="4" w:space="0" w:color="808080"/>
            </w:tcBorders>
            <w:shd w:val="clear" w:color="auto" w:fill="E6E6E6"/>
          </w:tcPr>
          <w:p w:rsidR="00791A42" w:rsidRPr="00DC0860" w:rsidRDefault="00791A42" w:rsidP="00576CA1">
            <w:pPr>
              <w:spacing w:line="228" w:lineRule="auto"/>
              <w:jc w:val="center"/>
              <w:rPr>
                <w:rFonts w:ascii="Arial" w:hAnsi="Arial" w:cs="Arial"/>
                <w:b/>
                <w:bCs/>
                <w:color w:val="000000"/>
                <w:sz w:val="18"/>
                <w:szCs w:val="18"/>
              </w:rPr>
            </w:pPr>
            <w:r w:rsidRPr="00DC0860">
              <w:rPr>
                <w:rFonts w:ascii="Arial" w:hAnsi="Arial" w:cs="Arial"/>
                <w:b/>
                <w:bCs/>
                <w:color w:val="000000"/>
                <w:sz w:val="18"/>
                <w:szCs w:val="18"/>
              </w:rPr>
              <w:t>Time</w:t>
            </w:r>
          </w:p>
        </w:tc>
        <w:tc>
          <w:tcPr>
            <w:tcW w:w="1952" w:type="dxa"/>
            <w:tcBorders>
              <w:top w:val="single" w:sz="4" w:space="0" w:color="808080"/>
              <w:left w:val="single" w:sz="4" w:space="0" w:color="808080"/>
              <w:bottom w:val="single" w:sz="4" w:space="0" w:color="808080"/>
            </w:tcBorders>
            <w:shd w:val="clear" w:color="auto" w:fill="E6E6E6"/>
          </w:tcPr>
          <w:p w:rsidR="00791A42" w:rsidRPr="00DC0860" w:rsidRDefault="00791A42" w:rsidP="00576CA1">
            <w:pPr>
              <w:spacing w:line="228" w:lineRule="auto"/>
              <w:jc w:val="center"/>
              <w:rPr>
                <w:rFonts w:ascii="Arial" w:hAnsi="Arial" w:cs="Arial"/>
                <w:b/>
                <w:bCs/>
                <w:color w:val="000000"/>
                <w:sz w:val="18"/>
                <w:szCs w:val="18"/>
              </w:rPr>
            </w:pPr>
            <w:r w:rsidRPr="00DC0860">
              <w:rPr>
                <w:rFonts w:ascii="Arial" w:hAnsi="Arial" w:cs="Arial"/>
                <w:b/>
                <w:bCs/>
                <w:color w:val="000000"/>
                <w:sz w:val="18"/>
                <w:szCs w:val="18"/>
              </w:rPr>
              <w:t>Dr. Sum in BDT</w:t>
            </w:r>
          </w:p>
        </w:tc>
        <w:tc>
          <w:tcPr>
            <w:tcW w:w="2440" w:type="dxa"/>
            <w:tcBorders>
              <w:top w:val="single" w:sz="4" w:space="0" w:color="808080"/>
              <w:left w:val="single" w:sz="4" w:space="0" w:color="808080"/>
              <w:bottom w:val="single" w:sz="4" w:space="0" w:color="808080"/>
              <w:right w:val="single" w:sz="4" w:space="0" w:color="808080"/>
            </w:tcBorders>
            <w:shd w:val="clear" w:color="auto" w:fill="E6E6E6"/>
          </w:tcPr>
          <w:p w:rsidR="00791A42" w:rsidRPr="00DC0860" w:rsidRDefault="00791A42" w:rsidP="00576CA1">
            <w:pPr>
              <w:spacing w:line="228" w:lineRule="auto"/>
              <w:jc w:val="center"/>
              <w:rPr>
                <w:rFonts w:ascii="Arial" w:hAnsi="Arial" w:cs="Arial"/>
                <w:sz w:val="18"/>
                <w:szCs w:val="18"/>
              </w:rPr>
            </w:pPr>
            <w:r w:rsidRPr="00DC0860">
              <w:rPr>
                <w:rFonts w:ascii="Arial" w:hAnsi="Arial" w:cs="Arial"/>
                <w:b/>
                <w:bCs/>
                <w:color w:val="000000"/>
                <w:sz w:val="18"/>
                <w:szCs w:val="18"/>
              </w:rPr>
              <w:t>Cr. Sum in BDT</w:t>
            </w:r>
          </w:p>
        </w:tc>
      </w:tr>
      <w:tr w:rsidR="00791A42" w:rsidRPr="00DC0860" w:rsidTr="00A22493">
        <w:trPr>
          <w:jc w:val="center"/>
        </w:trPr>
        <w:tc>
          <w:tcPr>
            <w:tcW w:w="1828" w:type="dxa"/>
            <w:tcBorders>
              <w:top w:val="single" w:sz="4" w:space="0" w:color="808080"/>
              <w:left w:val="single" w:sz="4" w:space="0" w:color="808080"/>
              <w:bottom w:val="single" w:sz="4" w:space="0" w:color="808080"/>
            </w:tcBorders>
            <w:shd w:val="clear" w:color="auto" w:fill="auto"/>
          </w:tcPr>
          <w:p w:rsidR="00791A42" w:rsidRDefault="00791A42" w:rsidP="00576CA1">
            <w:pPr>
              <w:spacing w:line="228" w:lineRule="auto"/>
              <w:jc w:val="center"/>
              <w:rPr>
                <w:rFonts w:ascii="Arial" w:hAnsi="Arial" w:cs="Arial"/>
                <w:color w:val="000000"/>
                <w:sz w:val="18"/>
                <w:szCs w:val="18"/>
              </w:rPr>
            </w:pPr>
            <w:r w:rsidRPr="00DC0860">
              <w:rPr>
                <w:rFonts w:ascii="Arial" w:hAnsi="Arial" w:cs="Arial"/>
                <w:color w:val="000000"/>
                <w:sz w:val="18"/>
                <w:szCs w:val="18"/>
              </w:rPr>
              <w:t>BBL</w:t>
            </w:r>
            <w:r w:rsidR="006B4F1B">
              <w:rPr>
                <w:rFonts w:ascii="Arial" w:hAnsi="Arial" w:cs="Arial"/>
                <w:color w:val="000000"/>
                <w:sz w:val="18"/>
                <w:szCs w:val="18"/>
              </w:rPr>
              <w:t xml:space="preserve"> </w:t>
            </w:r>
          </w:p>
          <w:p w:rsidR="006B4F1B" w:rsidRPr="00DC0860" w:rsidRDefault="006B4F1B" w:rsidP="00576CA1">
            <w:pPr>
              <w:spacing w:line="228" w:lineRule="auto"/>
              <w:jc w:val="center"/>
              <w:rPr>
                <w:rFonts w:ascii="Arial" w:hAnsi="Arial" w:cs="Arial"/>
                <w:bCs/>
                <w:color w:val="000000"/>
                <w:sz w:val="18"/>
                <w:szCs w:val="18"/>
                <w:shd w:val="clear" w:color="auto" w:fill="FFFF00"/>
              </w:rPr>
            </w:pPr>
            <w:r>
              <w:rPr>
                <w:rFonts w:ascii="Arial" w:hAnsi="Arial" w:cs="Arial"/>
                <w:color w:val="000000"/>
                <w:sz w:val="18"/>
                <w:szCs w:val="18"/>
              </w:rPr>
              <w:t>(Personal A/c)</w:t>
            </w:r>
          </w:p>
        </w:tc>
        <w:tc>
          <w:tcPr>
            <w:tcW w:w="2970" w:type="dxa"/>
            <w:tcBorders>
              <w:top w:val="single" w:sz="4" w:space="0" w:color="808080"/>
              <w:left w:val="single" w:sz="4" w:space="0" w:color="808080"/>
              <w:bottom w:val="single" w:sz="4" w:space="0" w:color="808080"/>
            </w:tcBorders>
            <w:shd w:val="clear" w:color="auto" w:fill="auto"/>
          </w:tcPr>
          <w:p w:rsidR="00791A42" w:rsidRPr="00DC0860" w:rsidRDefault="009F00C5" w:rsidP="000A4E8C">
            <w:pPr>
              <w:spacing w:line="228" w:lineRule="auto"/>
              <w:jc w:val="center"/>
              <w:rPr>
                <w:rFonts w:ascii="Arial" w:hAnsi="Arial" w:cs="Arial"/>
                <w:color w:val="000000"/>
                <w:sz w:val="18"/>
                <w:szCs w:val="18"/>
              </w:rPr>
            </w:pPr>
            <w:r>
              <w:rPr>
                <w:rFonts w:ascii="Arial" w:hAnsi="Arial" w:cs="Arial"/>
                <w:color w:val="000000"/>
                <w:sz w:val="18"/>
                <w:szCs w:val="18"/>
              </w:rPr>
              <w:t>2</w:t>
            </w:r>
            <w:r w:rsidR="000A4E8C">
              <w:rPr>
                <w:rFonts w:ascii="Arial" w:hAnsi="Arial" w:cs="Arial"/>
                <w:color w:val="000000"/>
                <w:sz w:val="18"/>
                <w:szCs w:val="18"/>
              </w:rPr>
              <w:t>1</w:t>
            </w:r>
            <w:r>
              <w:rPr>
                <w:rFonts w:ascii="Arial" w:hAnsi="Arial" w:cs="Arial"/>
                <w:color w:val="000000"/>
                <w:sz w:val="18"/>
                <w:szCs w:val="18"/>
              </w:rPr>
              <w:t xml:space="preserve"> Nove</w:t>
            </w:r>
            <w:r w:rsidR="00B72A4D">
              <w:rPr>
                <w:rFonts w:ascii="Arial" w:hAnsi="Arial" w:cs="Arial"/>
                <w:color w:val="000000"/>
                <w:sz w:val="18"/>
                <w:szCs w:val="18"/>
              </w:rPr>
              <w:t>mber</w:t>
            </w:r>
            <w:r w:rsidR="004F0CC2" w:rsidRPr="00DC0860">
              <w:rPr>
                <w:rFonts w:ascii="Arial" w:hAnsi="Arial" w:cs="Arial"/>
                <w:color w:val="000000"/>
                <w:sz w:val="18"/>
                <w:szCs w:val="18"/>
              </w:rPr>
              <w:t xml:space="preserve"> </w:t>
            </w:r>
            <w:r>
              <w:rPr>
                <w:rFonts w:ascii="Arial" w:hAnsi="Arial" w:cs="Arial"/>
                <w:color w:val="000000"/>
                <w:sz w:val="18"/>
                <w:szCs w:val="18"/>
              </w:rPr>
              <w:t xml:space="preserve">2017 </w:t>
            </w:r>
            <w:r w:rsidR="005F3C42">
              <w:rPr>
                <w:rFonts w:ascii="Arial" w:hAnsi="Arial" w:cs="Arial"/>
                <w:color w:val="000000"/>
                <w:sz w:val="18"/>
                <w:szCs w:val="18"/>
              </w:rPr>
              <w:t>t</w:t>
            </w:r>
            <w:r w:rsidR="004F0CC2" w:rsidRPr="00DC0860">
              <w:rPr>
                <w:rFonts w:ascii="Arial" w:hAnsi="Arial" w:cs="Arial"/>
                <w:color w:val="000000"/>
                <w:sz w:val="18"/>
                <w:szCs w:val="18"/>
              </w:rPr>
              <w:t xml:space="preserve">o </w:t>
            </w:r>
            <w:r w:rsidR="000A4E8C">
              <w:rPr>
                <w:rFonts w:ascii="Arial" w:hAnsi="Arial" w:cs="Arial"/>
                <w:color w:val="000000"/>
                <w:sz w:val="18"/>
                <w:szCs w:val="18"/>
              </w:rPr>
              <w:t>15 Oct 2018</w:t>
            </w:r>
          </w:p>
        </w:tc>
        <w:tc>
          <w:tcPr>
            <w:tcW w:w="1952" w:type="dxa"/>
            <w:tcBorders>
              <w:top w:val="single" w:sz="4" w:space="0" w:color="808080"/>
              <w:left w:val="single" w:sz="4" w:space="0" w:color="808080"/>
              <w:bottom w:val="single" w:sz="4" w:space="0" w:color="808080"/>
            </w:tcBorders>
            <w:shd w:val="clear" w:color="auto" w:fill="auto"/>
          </w:tcPr>
          <w:p w:rsidR="00791A42" w:rsidRPr="00DC0860" w:rsidRDefault="00791A42" w:rsidP="00576CA1">
            <w:pPr>
              <w:spacing w:line="228" w:lineRule="auto"/>
              <w:jc w:val="center"/>
              <w:rPr>
                <w:rFonts w:ascii="Arial" w:hAnsi="Arial" w:cs="Arial"/>
                <w:color w:val="000000"/>
                <w:sz w:val="18"/>
                <w:szCs w:val="18"/>
              </w:rPr>
            </w:pPr>
          </w:p>
        </w:tc>
        <w:tc>
          <w:tcPr>
            <w:tcW w:w="2440" w:type="dxa"/>
            <w:tcBorders>
              <w:top w:val="single" w:sz="4" w:space="0" w:color="808080"/>
              <w:left w:val="single" w:sz="4" w:space="0" w:color="808080"/>
              <w:bottom w:val="single" w:sz="4" w:space="0" w:color="808080"/>
              <w:right w:val="single" w:sz="4" w:space="0" w:color="808080"/>
            </w:tcBorders>
            <w:shd w:val="clear" w:color="auto" w:fill="auto"/>
          </w:tcPr>
          <w:p w:rsidR="00791A42" w:rsidRPr="00DC0860" w:rsidRDefault="00791A42" w:rsidP="00576CA1">
            <w:pPr>
              <w:spacing w:line="228" w:lineRule="auto"/>
              <w:jc w:val="center"/>
              <w:rPr>
                <w:rFonts w:ascii="Arial" w:hAnsi="Arial" w:cs="Arial"/>
                <w:color w:val="000000"/>
                <w:sz w:val="18"/>
                <w:szCs w:val="18"/>
              </w:rPr>
            </w:pPr>
          </w:p>
        </w:tc>
      </w:tr>
    </w:tbl>
    <w:p w:rsidR="00B44850" w:rsidRPr="00DC0860" w:rsidRDefault="00B44850" w:rsidP="00576CA1">
      <w:pPr>
        <w:spacing w:line="228" w:lineRule="auto"/>
        <w:rPr>
          <w:rFonts w:ascii="Arial" w:hAnsi="Arial" w:cs="Arial"/>
          <w:b/>
          <w:bCs/>
          <w:color w:val="000000"/>
          <w:sz w:val="18"/>
          <w:szCs w:val="18"/>
          <w:shd w:val="clear" w:color="auto" w:fill="000000"/>
        </w:rPr>
      </w:pPr>
    </w:p>
    <w:p w:rsidR="00401396" w:rsidRPr="00DC0860" w:rsidRDefault="00791A42" w:rsidP="00576CA1">
      <w:pPr>
        <w:spacing w:line="228" w:lineRule="auto"/>
        <w:rPr>
          <w:rFonts w:ascii="Arial" w:hAnsi="Arial" w:cs="Arial"/>
          <w:sz w:val="18"/>
          <w:szCs w:val="18"/>
        </w:rPr>
      </w:pPr>
      <w:r w:rsidRPr="00DC0860">
        <w:rPr>
          <w:rFonts w:ascii="Arial" w:hAnsi="Arial" w:cs="Arial"/>
          <w:b/>
          <w:bCs/>
          <w:color w:val="FFFFFF"/>
          <w:sz w:val="18"/>
          <w:szCs w:val="18"/>
          <w:shd w:val="clear" w:color="auto" w:fill="000000"/>
        </w:rPr>
        <w:t>5. Break-</w:t>
      </w:r>
      <w:r w:rsidR="00D055F6" w:rsidRPr="00DC0860">
        <w:rPr>
          <w:rFonts w:ascii="Arial" w:hAnsi="Arial" w:cs="Arial"/>
          <w:b/>
          <w:bCs/>
          <w:color w:val="FFFFFF"/>
          <w:sz w:val="18"/>
          <w:szCs w:val="18"/>
          <w:shd w:val="clear" w:color="auto" w:fill="000000"/>
        </w:rPr>
        <w:t>down of outstanding BGs</w:t>
      </w:r>
      <w:r w:rsidR="00AA4C68">
        <w:rPr>
          <w:rFonts w:ascii="Arial" w:hAnsi="Arial" w:cs="Arial"/>
          <w:sz w:val="18"/>
          <w:szCs w:val="18"/>
        </w:rPr>
        <w:t xml:space="preserve">: </w:t>
      </w:r>
      <w:r w:rsidR="004C2031" w:rsidRPr="00DC0860">
        <w:rPr>
          <w:rFonts w:ascii="Arial" w:hAnsi="Arial" w:cs="Arial"/>
          <w:sz w:val="18"/>
          <w:szCs w:val="18"/>
        </w:rPr>
        <w:t>N/A</w:t>
      </w:r>
    </w:p>
    <w:p w:rsidR="00C624B5" w:rsidRPr="00DC0860" w:rsidRDefault="00C624B5" w:rsidP="00576CA1">
      <w:pPr>
        <w:spacing w:line="228" w:lineRule="auto"/>
        <w:rPr>
          <w:rFonts w:ascii="Arial" w:hAnsi="Arial" w:cs="Arial"/>
          <w:b/>
          <w:bCs/>
          <w:color w:val="FFFFFF"/>
          <w:sz w:val="18"/>
          <w:szCs w:val="18"/>
          <w:shd w:val="clear" w:color="auto" w:fill="000000"/>
        </w:rPr>
      </w:pPr>
    </w:p>
    <w:p w:rsidR="00401396" w:rsidRPr="00DC0860" w:rsidRDefault="00D055F6" w:rsidP="00576CA1">
      <w:pPr>
        <w:spacing w:line="228" w:lineRule="auto"/>
        <w:rPr>
          <w:rFonts w:ascii="Arial" w:hAnsi="Arial" w:cs="Arial"/>
          <w:sz w:val="18"/>
          <w:szCs w:val="18"/>
        </w:rPr>
      </w:pPr>
      <w:r w:rsidRPr="00DC0860">
        <w:rPr>
          <w:rFonts w:ascii="Arial" w:hAnsi="Arial" w:cs="Arial"/>
          <w:b/>
          <w:bCs/>
          <w:color w:val="FFFFFF"/>
          <w:sz w:val="18"/>
          <w:szCs w:val="18"/>
          <w:shd w:val="clear" w:color="auto" w:fill="000000"/>
        </w:rPr>
        <w:t>6. BG Performance</w:t>
      </w:r>
      <w:r w:rsidR="00791A42" w:rsidRPr="00DC0860">
        <w:rPr>
          <w:rFonts w:ascii="Arial" w:hAnsi="Arial" w:cs="Arial"/>
          <w:b/>
          <w:bCs/>
          <w:color w:val="FFFFFF"/>
          <w:sz w:val="18"/>
          <w:szCs w:val="18"/>
          <w:shd w:val="clear" w:color="auto" w:fill="000000"/>
        </w:rPr>
        <w:t>:</w:t>
      </w:r>
      <w:r w:rsidR="00AA4C68">
        <w:rPr>
          <w:rFonts w:ascii="Arial" w:hAnsi="Arial" w:cs="Arial"/>
          <w:b/>
          <w:bCs/>
          <w:color w:val="000000"/>
          <w:sz w:val="18"/>
          <w:szCs w:val="18"/>
        </w:rPr>
        <w:t xml:space="preserve"> </w:t>
      </w:r>
      <w:r w:rsidR="00AA4C68">
        <w:rPr>
          <w:rFonts w:ascii="Arial" w:hAnsi="Arial" w:cs="Arial"/>
          <w:sz w:val="18"/>
          <w:szCs w:val="18"/>
        </w:rPr>
        <w:t>N/A</w:t>
      </w:r>
    </w:p>
    <w:p w:rsidR="00791A42" w:rsidRPr="00DC0860" w:rsidRDefault="00791A42" w:rsidP="00576CA1">
      <w:pPr>
        <w:spacing w:line="228" w:lineRule="auto"/>
        <w:rPr>
          <w:rFonts w:ascii="Arial" w:hAnsi="Arial" w:cs="Arial"/>
          <w:b/>
          <w:bCs/>
          <w:color w:val="000000"/>
          <w:sz w:val="18"/>
          <w:szCs w:val="18"/>
          <w:shd w:val="clear" w:color="auto" w:fill="000000"/>
        </w:rPr>
      </w:pPr>
    </w:p>
    <w:p w:rsidR="0036119E" w:rsidRDefault="0036119E">
      <w:pPr>
        <w:suppressAutoHyphens w:val="0"/>
        <w:rPr>
          <w:rFonts w:ascii="Arial" w:hAnsi="Arial" w:cs="Arial"/>
          <w:b/>
          <w:bCs/>
          <w:color w:val="FFFFFF"/>
          <w:sz w:val="18"/>
          <w:szCs w:val="18"/>
          <w:shd w:val="clear" w:color="auto" w:fill="000000"/>
        </w:rPr>
      </w:pPr>
      <w:r>
        <w:rPr>
          <w:rFonts w:ascii="Arial" w:hAnsi="Arial" w:cs="Arial"/>
          <w:b/>
          <w:bCs/>
          <w:color w:val="FFFFFF"/>
          <w:sz w:val="18"/>
          <w:szCs w:val="18"/>
          <w:shd w:val="clear" w:color="auto" w:fill="000000"/>
        </w:rPr>
        <w:br w:type="page"/>
      </w:r>
    </w:p>
    <w:p w:rsidR="00791A42" w:rsidRPr="00600477" w:rsidRDefault="00791A42" w:rsidP="00576CA1">
      <w:pPr>
        <w:spacing w:line="228" w:lineRule="auto"/>
        <w:rPr>
          <w:rFonts w:ascii="Arial" w:hAnsi="Arial" w:cs="Arial"/>
          <w:bCs/>
          <w:color w:val="FF0000"/>
          <w:sz w:val="18"/>
          <w:szCs w:val="18"/>
          <w:shd w:val="clear" w:color="auto" w:fill="000000"/>
        </w:rPr>
      </w:pPr>
      <w:r w:rsidRPr="00DC0860">
        <w:rPr>
          <w:rFonts w:ascii="Arial" w:hAnsi="Arial" w:cs="Arial"/>
          <w:b/>
          <w:bCs/>
          <w:color w:val="FFFFFF"/>
          <w:sz w:val="18"/>
          <w:szCs w:val="18"/>
          <w:shd w:val="clear" w:color="auto" w:fill="000000"/>
        </w:rPr>
        <w:lastRenderedPageBreak/>
        <w:t>7. Existing &amp; Proposed Facilities:</w:t>
      </w:r>
      <w:r w:rsidR="004F0CC2" w:rsidRPr="00DC0860">
        <w:rPr>
          <w:rFonts w:ascii="Arial" w:hAnsi="Arial" w:cs="Arial"/>
          <w:b/>
          <w:bCs/>
          <w:color w:val="FFFFFF"/>
          <w:sz w:val="18"/>
          <w:szCs w:val="18"/>
          <w:shd w:val="clear" w:color="auto" w:fill="000000"/>
        </w:rPr>
        <w:t xml:space="preserve"> </w:t>
      </w:r>
      <w:r w:rsidR="00D952D7">
        <w:rPr>
          <w:rFonts w:ascii="Arial" w:hAnsi="Arial" w:cs="Arial"/>
          <w:b/>
          <w:color w:val="000000"/>
          <w:sz w:val="18"/>
          <w:szCs w:val="18"/>
        </w:rPr>
        <w:tab/>
      </w:r>
      <w:r w:rsidR="00D952D7">
        <w:rPr>
          <w:rFonts w:ascii="Arial" w:hAnsi="Arial" w:cs="Arial"/>
          <w:b/>
          <w:color w:val="000000"/>
          <w:sz w:val="18"/>
          <w:szCs w:val="18"/>
        </w:rPr>
        <w:tab/>
      </w:r>
      <w:r w:rsidR="00D952D7">
        <w:rPr>
          <w:rFonts w:ascii="Arial" w:hAnsi="Arial" w:cs="Arial"/>
          <w:b/>
          <w:color w:val="000000"/>
          <w:sz w:val="18"/>
          <w:szCs w:val="18"/>
        </w:rPr>
        <w:tab/>
      </w:r>
      <w:r w:rsidR="00D952D7">
        <w:rPr>
          <w:rFonts w:ascii="Arial" w:hAnsi="Arial" w:cs="Arial"/>
          <w:b/>
          <w:color w:val="000000"/>
          <w:sz w:val="18"/>
          <w:szCs w:val="18"/>
        </w:rPr>
        <w:tab/>
      </w:r>
      <w:r w:rsidR="00D952D7">
        <w:rPr>
          <w:rFonts w:ascii="Arial" w:hAnsi="Arial" w:cs="Arial"/>
          <w:b/>
          <w:color w:val="000000"/>
          <w:sz w:val="18"/>
          <w:szCs w:val="18"/>
        </w:rPr>
        <w:tab/>
      </w:r>
      <w:r w:rsidR="00E83A1A">
        <w:rPr>
          <w:rFonts w:ascii="Arial" w:hAnsi="Arial" w:cs="Arial"/>
          <w:b/>
          <w:color w:val="000000"/>
          <w:sz w:val="18"/>
          <w:szCs w:val="18"/>
        </w:rPr>
        <w:t xml:space="preserve"> </w:t>
      </w:r>
      <w:r w:rsidR="00D952D7">
        <w:rPr>
          <w:rFonts w:ascii="Arial" w:hAnsi="Arial" w:cs="Arial"/>
          <w:b/>
          <w:color w:val="000000"/>
          <w:sz w:val="18"/>
          <w:szCs w:val="18"/>
        </w:rPr>
        <w:tab/>
      </w:r>
      <w:r w:rsidR="00D952D7">
        <w:rPr>
          <w:rFonts w:ascii="Arial" w:hAnsi="Arial" w:cs="Arial"/>
          <w:b/>
          <w:color w:val="000000"/>
          <w:sz w:val="18"/>
          <w:szCs w:val="18"/>
        </w:rPr>
        <w:tab/>
      </w:r>
      <w:r w:rsidR="00EB425F" w:rsidRPr="004B72EA">
        <w:rPr>
          <w:rFonts w:ascii="Arial" w:hAnsi="Arial" w:cs="Arial"/>
          <w:b/>
          <w:sz w:val="18"/>
          <w:szCs w:val="18"/>
        </w:rPr>
        <w:t xml:space="preserve">         </w:t>
      </w:r>
      <w:r w:rsidR="00A63E10" w:rsidRPr="004B72EA">
        <w:rPr>
          <w:rFonts w:ascii="Arial" w:hAnsi="Arial" w:cs="Arial"/>
          <w:b/>
          <w:sz w:val="18"/>
          <w:szCs w:val="18"/>
        </w:rPr>
        <w:t xml:space="preserve"> </w:t>
      </w:r>
      <w:r w:rsidR="00EB425F" w:rsidRPr="004B72EA">
        <w:rPr>
          <w:rFonts w:ascii="Arial" w:hAnsi="Arial" w:cs="Arial"/>
          <w:b/>
          <w:sz w:val="18"/>
          <w:szCs w:val="18"/>
        </w:rPr>
        <w:t xml:space="preserve">   </w:t>
      </w:r>
      <w:r w:rsidR="00600477" w:rsidRPr="004B72EA">
        <w:rPr>
          <w:rFonts w:ascii="Arial" w:hAnsi="Arial" w:cs="Arial"/>
          <w:sz w:val="18"/>
          <w:szCs w:val="18"/>
        </w:rPr>
        <w:t>BDT</w:t>
      </w:r>
    </w:p>
    <w:tbl>
      <w:tblPr>
        <w:tblW w:w="5000" w:type="pct"/>
        <w:jc w:val="center"/>
        <w:tblLook w:val="0000" w:firstRow="0" w:lastRow="0" w:firstColumn="0" w:lastColumn="0" w:noHBand="0" w:noVBand="0"/>
      </w:tblPr>
      <w:tblGrid>
        <w:gridCol w:w="2162"/>
        <w:gridCol w:w="646"/>
        <w:gridCol w:w="527"/>
        <w:gridCol w:w="767"/>
        <w:gridCol w:w="1112"/>
        <w:gridCol w:w="2178"/>
        <w:gridCol w:w="1912"/>
      </w:tblGrid>
      <w:tr w:rsidR="00791A42" w:rsidRPr="00DC0860" w:rsidTr="00A0706A">
        <w:trPr>
          <w:cantSplit/>
          <w:trHeight w:val="70"/>
          <w:tblHeader/>
          <w:jc w:val="center"/>
        </w:trPr>
        <w:tc>
          <w:tcPr>
            <w:tcW w:w="1003" w:type="pct"/>
            <w:vMerge w:val="restart"/>
            <w:tcBorders>
              <w:top w:val="single" w:sz="4" w:space="0" w:color="808080"/>
              <w:left w:val="single" w:sz="4" w:space="0" w:color="808080"/>
              <w:bottom w:val="single" w:sz="4" w:space="0" w:color="808080"/>
            </w:tcBorders>
            <w:shd w:val="clear" w:color="auto" w:fill="D8D8D8"/>
            <w:vAlign w:val="center"/>
          </w:tcPr>
          <w:p w:rsidR="00791A42" w:rsidRPr="00DC0860" w:rsidRDefault="00791A42" w:rsidP="00576CA1">
            <w:pPr>
              <w:spacing w:line="228" w:lineRule="auto"/>
              <w:jc w:val="center"/>
              <w:rPr>
                <w:rFonts w:ascii="Arial" w:hAnsi="Arial" w:cs="Arial"/>
                <w:b/>
                <w:bCs/>
                <w:color w:val="000000"/>
                <w:sz w:val="18"/>
                <w:szCs w:val="18"/>
              </w:rPr>
            </w:pPr>
            <w:r w:rsidRPr="00DC0860">
              <w:rPr>
                <w:rFonts w:ascii="Arial" w:hAnsi="Arial" w:cs="Arial"/>
                <w:b/>
                <w:bCs/>
                <w:color w:val="000000"/>
                <w:sz w:val="18"/>
                <w:szCs w:val="18"/>
              </w:rPr>
              <w:t>Nature of</w:t>
            </w:r>
          </w:p>
          <w:p w:rsidR="00791A42" w:rsidRPr="00DC0860" w:rsidRDefault="00791A42" w:rsidP="00576CA1">
            <w:pPr>
              <w:spacing w:line="228" w:lineRule="auto"/>
              <w:jc w:val="center"/>
              <w:rPr>
                <w:rFonts w:ascii="Arial" w:hAnsi="Arial" w:cs="Arial"/>
                <w:b/>
                <w:bCs/>
                <w:color w:val="000000"/>
                <w:sz w:val="18"/>
                <w:szCs w:val="18"/>
              </w:rPr>
            </w:pPr>
            <w:r w:rsidRPr="00DC0860">
              <w:rPr>
                <w:rFonts w:ascii="Arial" w:hAnsi="Arial" w:cs="Arial"/>
                <w:b/>
                <w:bCs/>
                <w:color w:val="000000"/>
                <w:sz w:val="18"/>
                <w:szCs w:val="18"/>
              </w:rPr>
              <w:t>Facility</w:t>
            </w:r>
          </w:p>
        </w:tc>
        <w:tc>
          <w:tcPr>
            <w:tcW w:w="1067" w:type="pct"/>
            <w:gridSpan w:val="3"/>
            <w:tcBorders>
              <w:top w:val="single" w:sz="4" w:space="0" w:color="808080"/>
              <w:left w:val="single" w:sz="4" w:space="0" w:color="808080"/>
              <w:bottom w:val="single" w:sz="4" w:space="0" w:color="808080"/>
            </w:tcBorders>
            <w:shd w:val="clear" w:color="auto" w:fill="D8D8D8"/>
            <w:vAlign w:val="center"/>
          </w:tcPr>
          <w:p w:rsidR="00791A42" w:rsidRPr="00DC0860" w:rsidRDefault="00791A42" w:rsidP="00576CA1">
            <w:pPr>
              <w:spacing w:line="228" w:lineRule="auto"/>
              <w:jc w:val="center"/>
              <w:rPr>
                <w:rFonts w:ascii="Arial" w:hAnsi="Arial" w:cs="Arial"/>
                <w:b/>
                <w:bCs/>
                <w:color w:val="000000"/>
                <w:sz w:val="18"/>
                <w:szCs w:val="18"/>
              </w:rPr>
            </w:pPr>
            <w:r w:rsidRPr="00DC0860">
              <w:rPr>
                <w:rFonts w:ascii="Arial" w:hAnsi="Arial" w:cs="Arial"/>
                <w:b/>
                <w:bCs/>
                <w:color w:val="000000"/>
                <w:sz w:val="18"/>
                <w:szCs w:val="18"/>
              </w:rPr>
              <w:t>Existing</w:t>
            </w:r>
          </w:p>
        </w:tc>
        <w:tc>
          <w:tcPr>
            <w:tcW w:w="2931" w:type="pct"/>
            <w:gridSpan w:val="3"/>
            <w:tcBorders>
              <w:top w:val="single" w:sz="4" w:space="0" w:color="808080"/>
              <w:left w:val="single" w:sz="4" w:space="0" w:color="808080"/>
              <w:bottom w:val="single" w:sz="4" w:space="0" w:color="808080"/>
              <w:right w:val="single" w:sz="4" w:space="0" w:color="808080"/>
            </w:tcBorders>
            <w:shd w:val="clear" w:color="auto" w:fill="D8D8D8"/>
            <w:vAlign w:val="center"/>
          </w:tcPr>
          <w:p w:rsidR="00791A42" w:rsidRPr="00DC0860" w:rsidRDefault="00791A42" w:rsidP="00576CA1">
            <w:pPr>
              <w:spacing w:line="228" w:lineRule="auto"/>
              <w:jc w:val="center"/>
              <w:rPr>
                <w:rFonts w:ascii="Arial" w:hAnsi="Arial" w:cs="Arial"/>
                <w:sz w:val="18"/>
                <w:szCs w:val="18"/>
              </w:rPr>
            </w:pPr>
            <w:r w:rsidRPr="00DC0860">
              <w:rPr>
                <w:rFonts w:ascii="Arial" w:hAnsi="Arial" w:cs="Arial"/>
                <w:b/>
                <w:bCs/>
                <w:color w:val="000000"/>
                <w:sz w:val="18"/>
                <w:szCs w:val="18"/>
              </w:rPr>
              <w:t>Proposed</w:t>
            </w:r>
          </w:p>
        </w:tc>
      </w:tr>
      <w:tr w:rsidR="00DC0860" w:rsidRPr="00DC0860" w:rsidTr="00A0706A">
        <w:trPr>
          <w:cantSplit/>
          <w:trHeight w:val="70"/>
          <w:tblHeader/>
          <w:jc w:val="center"/>
        </w:trPr>
        <w:tc>
          <w:tcPr>
            <w:tcW w:w="1003" w:type="pct"/>
            <w:vMerge/>
            <w:tcBorders>
              <w:top w:val="single" w:sz="4" w:space="0" w:color="808080"/>
              <w:left w:val="single" w:sz="4" w:space="0" w:color="808080"/>
              <w:bottom w:val="single" w:sz="4" w:space="0" w:color="808080"/>
            </w:tcBorders>
            <w:shd w:val="clear" w:color="auto" w:fill="auto"/>
            <w:vAlign w:val="center"/>
          </w:tcPr>
          <w:p w:rsidR="00791A42" w:rsidRPr="00DC0860" w:rsidRDefault="00791A42" w:rsidP="00576CA1">
            <w:pPr>
              <w:snapToGrid w:val="0"/>
              <w:spacing w:line="228" w:lineRule="auto"/>
              <w:jc w:val="center"/>
              <w:rPr>
                <w:rFonts w:ascii="Arial" w:hAnsi="Arial" w:cs="Arial"/>
                <w:b/>
                <w:bCs/>
                <w:color w:val="000000"/>
                <w:sz w:val="18"/>
                <w:szCs w:val="18"/>
              </w:rPr>
            </w:pPr>
          </w:p>
        </w:tc>
        <w:tc>
          <w:tcPr>
            <w:tcW w:w="356" w:type="pct"/>
            <w:tcBorders>
              <w:top w:val="single" w:sz="4" w:space="0" w:color="808080"/>
              <w:left w:val="single" w:sz="4" w:space="0" w:color="808080"/>
              <w:bottom w:val="single" w:sz="4" w:space="0" w:color="808080"/>
            </w:tcBorders>
            <w:shd w:val="clear" w:color="auto" w:fill="D8D8D8"/>
            <w:vAlign w:val="center"/>
          </w:tcPr>
          <w:p w:rsidR="00791A42" w:rsidRPr="00DC0860" w:rsidRDefault="00791A42" w:rsidP="00576CA1">
            <w:pPr>
              <w:spacing w:line="228" w:lineRule="auto"/>
              <w:jc w:val="center"/>
              <w:rPr>
                <w:rFonts w:ascii="Arial" w:hAnsi="Arial" w:cs="Arial"/>
                <w:color w:val="000000"/>
                <w:sz w:val="18"/>
                <w:szCs w:val="18"/>
              </w:rPr>
            </w:pPr>
            <w:r w:rsidRPr="00DC0860">
              <w:rPr>
                <w:rFonts w:ascii="Arial" w:hAnsi="Arial" w:cs="Arial"/>
                <w:b/>
                <w:bCs/>
                <w:color w:val="000000"/>
                <w:sz w:val="18"/>
                <w:szCs w:val="18"/>
              </w:rPr>
              <w:t>Limit</w:t>
            </w:r>
          </w:p>
        </w:tc>
        <w:tc>
          <w:tcPr>
            <w:tcW w:w="308" w:type="pct"/>
            <w:tcBorders>
              <w:top w:val="single" w:sz="4" w:space="0" w:color="808080"/>
              <w:left w:val="single" w:sz="4" w:space="0" w:color="808080"/>
              <w:bottom w:val="single" w:sz="4" w:space="0" w:color="808080"/>
            </w:tcBorders>
            <w:shd w:val="clear" w:color="auto" w:fill="D8D8D8"/>
            <w:vAlign w:val="center"/>
          </w:tcPr>
          <w:p w:rsidR="00791A42" w:rsidRPr="00DC0860" w:rsidRDefault="004F0CC2" w:rsidP="00576CA1">
            <w:pPr>
              <w:pStyle w:val="Heading9"/>
              <w:spacing w:line="228" w:lineRule="auto"/>
              <w:rPr>
                <w:sz w:val="18"/>
                <w:szCs w:val="18"/>
              </w:rPr>
            </w:pPr>
            <w:r w:rsidRPr="00DC0860">
              <w:rPr>
                <w:sz w:val="18"/>
                <w:szCs w:val="18"/>
              </w:rPr>
              <w:t>O/S</w:t>
            </w:r>
          </w:p>
        </w:tc>
        <w:tc>
          <w:tcPr>
            <w:tcW w:w="402" w:type="pct"/>
            <w:tcBorders>
              <w:top w:val="single" w:sz="4" w:space="0" w:color="808080"/>
              <w:left w:val="single" w:sz="4" w:space="0" w:color="808080"/>
              <w:bottom w:val="single" w:sz="4" w:space="0" w:color="808080"/>
            </w:tcBorders>
            <w:shd w:val="clear" w:color="auto" w:fill="D8D8D8"/>
            <w:vAlign w:val="center"/>
          </w:tcPr>
          <w:p w:rsidR="00791A42" w:rsidRPr="00DC0860" w:rsidRDefault="00791A42" w:rsidP="00576CA1">
            <w:pPr>
              <w:spacing w:line="228" w:lineRule="auto"/>
              <w:jc w:val="center"/>
              <w:rPr>
                <w:rFonts w:ascii="Arial" w:hAnsi="Arial" w:cs="Arial"/>
                <w:b/>
                <w:bCs/>
                <w:color w:val="000000"/>
                <w:sz w:val="18"/>
                <w:szCs w:val="18"/>
              </w:rPr>
            </w:pPr>
            <w:r w:rsidRPr="00DC0860">
              <w:rPr>
                <w:rFonts w:ascii="Arial" w:hAnsi="Arial" w:cs="Arial"/>
                <w:b/>
                <w:bCs/>
                <w:color w:val="000000"/>
                <w:sz w:val="18"/>
                <w:szCs w:val="18"/>
              </w:rPr>
              <w:t>Expiry</w:t>
            </w:r>
          </w:p>
        </w:tc>
        <w:tc>
          <w:tcPr>
            <w:tcW w:w="665" w:type="pct"/>
            <w:tcBorders>
              <w:top w:val="single" w:sz="4" w:space="0" w:color="808080"/>
              <w:left w:val="single" w:sz="4" w:space="0" w:color="808080"/>
              <w:bottom w:val="single" w:sz="4" w:space="0" w:color="808080"/>
            </w:tcBorders>
            <w:shd w:val="clear" w:color="auto" w:fill="D8D8D8"/>
            <w:vAlign w:val="center"/>
          </w:tcPr>
          <w:p w:rsidR="00791A42" w:rsidRPr="00DC0860" w:rsidRDefault="00791A42" w:rsidP="00576CA1">
            <w:pPr>
              <w:spacing w:line="228" w:lineRule="auto"/>
              <w:jc w:val="center"/>
              <w:rPr>
                <w:rFonts w:ascii="Arial" w:hAnsi="Arial" w:cs="Arial"/>
                <w:b/>
                <w:bCs/>
                <w:color w:val="000000"/>
                <w:sz w:val="18"/>
                <w:szCs w:val="18"/>
              </w:rPr>
            </w:pPr>
            <w:r w:rsidRPr="00DC0860">
              <w:rPr>
                <w:rFonts w:ascii="Arial" w:hAnsi="Arial" w:cs="Arial"/>
                <w:b/>
                <w:bCs/>
                <w:color w:val="000000"/>
                <w:sz w:val="18"/>
                <w:szCs w:val="18"/>
              </w:rPr>
              <w:t>Limit</w:t>
            </w:r>
          </w:p>
        </w:tc>
        <w:tc>
          <w:tcPr>
            <w:tcW w:w="1204" w:type="pct"/>
            <w:tcBorders>
              <w:top w:val="single" w:sz="4" w:space="0" w:color="808080"/>
              <w:left w:val="single" w:sz="4" w:space="0" w:color="808080"/>
              <w:bottom w:val="single" w:sz="4" w:space="0" w:color="808080"/>
            </w:tcBorders>
            <w:shd w:val="clear" w:color="auto" w:fill="D8D8D8"/>
            <w:vAlign w:val="center"/>
          </w:tcPr>
          <w:p w:rsidR="00791A42" w:rsidRPr="00DC0860" w:rsidRDefault="00791A42" w:rsidP="00576CA1">
            <w:pPr>
              <w:spacing w:line="228" w:lineRule="auto"/>
              <w:jc w:val="center"/>
              <w:rPr>
                <w:rFonts w:ascii="Arial" w:hAnsi="Arial" w:cs="Arial"/>
                <w:b/>
                <w:bCs/>
                <w:color w:val="000000"/>
                <w:sz w:val="18"/>
                <w:szCs w:val="18"/>
              </w:rPr>
            </w:pPr>
            <w:r w:rsidRPr="00DC0860">
              <w:rPr>
                <w:rFonts w:ascii="Arial" w:hAnsi="Arial" w:cs="Arial"/>
                <w:b/>
                <w:bCs/>
                <w:color w:val="000000"/>
                <w:sz w:val="18"/>
                <w:szCs w:val="18"/>
              </w:rPr>
              <w:t>Expiry</w:t>
            </w:r>
          </w:p>
        </w:tc>
        <w:tc>
          <w:tcPr>
            <w:tcW w:w="1062" w:type="pct"/>
            <w:tcBorders>
              <w:top w:val="single" w:sz="4" w:space="0" w:color="808080"/>
              <w:left w:val="single" w:sz="4" w:space="0" w:color="808080"/>
              <w:bottom w:val="single" w:sz="4" w:space="0" w:color="808080"/>
              <w:right w:val="single" w:sz="4" w:space="0" w:color="808080"/>
            </w:tcBorders>
            <w:shd w:val="clear" w:color="auto" w:fill="D8D8D8"/>
            <w:vAlign w:val="center"/>
          </w:tcPr>
          <w:p w:rsidR="00791A42" w:rsidRPr="00DC0860" w:rsidRDefault="00791A42" w:rsidP="00576CA1">
            <w:pPr>
              <w:spacing w:line="228" w:lineRule="auto"/>
              <w:jc w:val="center"/>
              <w:rPr>
                <w:rFonts w:ascii="Arial" w:hAnsi="Arial" w:cs="Arial"/>
                <w:sz w:val="18"/>
                <w:szCs w:val="18"/>
              </w:rPr>
            </w:pPr>
            <w:r w:rsidRPr="00DC0860">
              <w:rPr>
                <w:rFonts w:ascii="Arial" w:hAnsi="Arial" w:cs="Arial"/>
                <w:b/>
                <w:bCs/>
                <w:color w:val="000000"/>
                <w:sz w:val="18"/>
                <w:szCs w:val="18"/>
              </w:rPr>
              <w:t>Pricing</w:t>
            </w:r>
          </w:p>
        </w:tc>
      </w:tr>
      <w:tr w:rsidR="004F0CC2" w:rsidRPr="00DC0860" w:rsidTr="00A0706A">
        <w:trPr>
          <w:cantSplit/>
          <w:trHeight w:val="50"/>
          <w:jc w:val="center"/>
        </w:trPr>
        <w:tc>
          <w:tcPr>
            <w:tcW w:w="1003" w:type="pct"/>
            <w:tcBorders>
              <w:top w:val="single" w:sz="4" w:space="0" w:color="808080"/>
              <w:left w:val="single" w:sz="4" w:space="0" w:color="808080"/>
              <w:bottom w:val="single" w:sz="4" w:space="0" w:color="808080"/>
            </w:tcBorders>
            <w:shd w:val="clear" w:color="auto" w:fill="auto"/>
            <w:vAlign w:val="center"/>
          </w:tcPr>
          <w:p w:rsidR="000E2ADC" w:rsidRPr="00DC0860" w:rsidRDefault="00740E5B" w:rsidP="00576CA1">
            <w:pPr>
              <w:spacing w:line="228" w:lineRule="auto"/>
              <w:rPr>
                <w:rFonts w:ascii="Arial" w:hAnsi="Arial" w:cs="Arial"/>
                <w:color w:val="000000"/>
                <w:sz w:val="18"/>
                <w:szCs w:val="18"/>
              </w:rPr>
            </w:pPr>
            <w:r w:rsidRPr="00DC0860">
              <w:rPr>
                <w:rFonts w:ascii="Arial" w:hAnsi="Arial" w:cs="Arial"/>
                <w:color w:val="000000"/>
                <w:sz w:val="18"/>
                <w:szCs w:val="18"/>
              </w:rPr>
              <w:t>Bank Guarantee</w:t>
            </w:r>
          </w:p>
        </w:tc>
        <w:tc>
          <w:tcPr>
            <w:tcW w:w="356" w:type="pct"/>
            <w:tcBorders>
              <w:top w:val="single" w:sz="4" w:space="0" w:color="808080"/>
              <w:left w:val="single" w:sz="4" w:space="0" w:color="808080"/>
              <w:bottom w:val="single" w:sz="4" w:space="0" w:color="808080"/>
            </w:tcBorders>
            <w:shd w:val="clear" w:color="auto" w:fill="auto"/>
            <w:vAlign w:val="center"/>
          </w:tcPr>
          <w:p w:rsidR="000E2ADC" w:rsidRPr="00DC0860" w:rsidRDefault="004F0CC2" w:rsidP="00576CA1">
            <w:pPr>
              <w:snapToGrid w:val="0"/>
              <w:spacing w:line="228" w:lineRule="auto"/>
              <w:jc w:val="center"/>
              <w:rPr>
                <w:rFonts w:ascii="Arial" w:hAnsi="Arial" w:cs="Arial"/>
                <w:color w:val="000000"/>
                <w:sz w:val="18"/>
                <w:szCs w:val="18"/>
              </w:rPr>
            </w:pPr>
            <w:r w:rsidRPr="00DC0860">
              <w:rPr>
                <w:rFonts w:ascii="Arial" w:hAnsi="Arial" w:cs="Arial"/>
                <w:color w:val="000000"/>
                <w:sz w:val="18"/>
                <w:szCs w:val="18"/>
              </w:rPr>
              <w:t>-</w:t>
            </w:r>
          </w:p>
        </w:tc>
        <w:tc>
          <w:tcPr>
            <w:tcW w:w="308" w:type="pct"/>
            <w:tcBorders>
              <w:top w:val="single" w:sz="4" w:space="0" w:color="808080"/>
              <w:left w:val="single" w:sz="4" w:space="0" w:color="808080"/>
              <w:bottom w:val="single" w:sz="4" w:space="0" w:color="808080"/>
            </w:tcBorders>
            <w:shd w:val="clear" w:color="auto" w:fill="auto"/>
            <w:vAlign w:val="center"/>
          </w:tcPr>
          <w:p w:rsidR="000E2ADC" w:rsidRPr="00DC0860" w:rsidRDefault="004F0CC2" w:rsidP="00576CA1">
            <w:pPr>
              <w:snapToGrid w:val="0"/>
              <w:spacing w:line="228" w:lineRule="auto"/>
              <w:jc w:val="center"/>
              <w:rPr>
                <w:rFonts w:ascii="Arial" w:hAnsi="Arial" w:cs="Arial"/>
                <w:color w:val="000000"/>
                <w:sz w:val="18"/>
                <w:szCs w:val="18"/>
              </w:rPr>
            </w:pPr>
            <w:r w:rsidRPr="00DC0860">
              <w:rPr>
                <w:rFonts w:ascii="Arial" w:hAnsi="Arial" w:cs="Arial"/>
                <w:color w:val="000000"/>
                <w:sz w:val="18"/>
                <w:szCs w:val="18"/>
              </w:rPr>
              <w:t>-</w:t>
            </w:r>
          </w:p>
        </w:tc>
        <w:tc>
          <w:tcPr>
            <w:tcW w:w="402" w:type="pct"/>
            <w:tcBorders>
              <w:top w:val="single" w:sz="4" w:space="0" w:color="808080"/>
              <w:left w:val="single" w:sz="4" w:space="0" w:color="808080"/>
              <w:bottom w:val="single" w:sz="4" w:space="0" w:color="808080"/>
            </w:tcBorders>
            <w:shd w:val="clear" w:color="auto" w:fill="auto"/>
            <w:vAlign w:val="center"/>
          </w:tcPr>
          <w:p w:rsidR="004F0CC2" w:rsidRPr="00DC0860" w:rsidRDefault="004F0CC2" w:rsidP="00576CA1">
            <w:pPr>
              <w:snapToGrid w:val="0"/>
              <w:spacing w:line="228" w:lineRule="auto"/>
              <w:jc w:val="center"/>
              <w:rPr>
                <w:rFonts w:ascii="Arial" w:hAnsi="Arial" w:cs="Arial"/>
                <w:bCs/>
                <w:color w:val="000000"/>
                <w:sz w:val="18"/>
                <w:szCs w:val="18"/>
              </w:rPr>
            </w:pPr>
            <w:r w:rsidRPr="00DC0860">
              <w:rPr>
                <w:rFonts w:ascii="Arial" w:hAnsi="Arial" w:cs="Arial"/>
                <w:bCs/>
                <w:color w:val="000000"/>
                <w:sz w:val="18"/>
                <w:szCs w:val="18"/>
              </w:rPr>
              <w:t>-</w:t>
            </w:r>
          </w:p>
        </w:tc>
        <w:tc>
          <w:tcPr>
            <w:tcW w:w="665" w:type="pct"/>
            <w:tcBorders>
              <w:top w:val="single" w:sz="4" w:space="0" w:color="808080"/>
              <w:left w:val="single" w:sz="4" w:space="0" w:color="808080"/>
              <w:bottom w:val="single" w:sz="4" w:space="0" w:color="808080"/>
            </w:tcBorders>
            <w:shd w:val="clear" w:color="auto" w:fill="auto"/>
            <w:vAlign w:val="center"/>
          </w:tcPr>
          <w:p w:rsidR="000E2ADC" w:rsidRPr="00D17383" w:rsidRDefault="000E2ADC" w:rsidP="00576CA1">
            <w:pPr>
              <w:snapToGrid w:val="0"/>
              <w:spacing w:line="228" w:lineRule="auto"/>
              <w:jc w:val="center"/>
              <w:rPr>
                <w:rFonts w:ascii="Arial" w:hAnsi="Arial" w:cs="Arial"/>
                <w:color w:val="000000"/>
                <w:sz w:val="18"/>
                <w:szCs w:val="18"/>
              </w:rPr>
            </w:pPr>
          </w:p>
        </w:tc>
        <w:tc>
          <w:tcPr>
            <w:tcW w:w="1204" w:type="pct"/>
            <w:tcBorders>
              <w:top w:val="single" w:sz="4" w:space="0" w:color="808080"/>
              <w:left w:val="single" w:sz="4" w:space="0" w:color="808080"/>
              <w:bottom w:val="single" w:sz="4" w:space="0" w:color="808080"/>
            </w:tcBorders>
            <w:shd w:val="clear" w:color="auto" w:fill="auto"/>
            <w:vAlign w:val="center"/>
          </w:tcPr>
          <w:p w:rsidR="000E2ADC" w:rsidRPr="00DC0860" w:rsidRDefault="003277B2" w:rsidP="00D952D7">
            <w:pPr>
              <w:spacing w:line="228" w:lineRule="auto"/>
              <w:jc w:val="center"/>
              <w:rPr>
                <w:rFonts w:ascii="Arial" w:hAnsi="Arial" w:cs="Arial"/>
                <w:bCs/>
                <w:color w:val="000000"/>
                <w:sz w:val="18"/>
                <w:szCs w:val="18"/>
              </w:rPr>
            </w:pPr>
            <w:r>
              <w:rPr>
                <w:rFonts w:ascii="Arial" w:hAnsi="Arial" w:cs="Arial"/>
                <w:bCs/>
                <w:color w:val="000000"/>
                <w:sz w:val="18"/>
                <w:szCs w:val="18"/>
              </w:rPr>
              <w:t>15 months</w:t>
            </w:r>
            <w:r w:rsidR="00CE00EB" w:rsidRPr="00DC0860">
              <w:rPr>
                <w:rFonts w:ascii="Arial" w:hAnsi="Arial" w:cs="Arial"/>
                <w:bCs/>
                <w:color w:val="000000"/>
                <w:sz w:val="18"/>
                <w:szCs w:val="18"/>
              </w:rPr>
              <w:t xml:space="preserve"> from the date of issuance</w:t>
            </w:r>
          </w:p>
        </w:tc>
        <w:tc>
          <w:tcPr>
            <w:tcW w:w="1062" w:type="pct"/>
            <w:tcBorders>
              <w:left w:val="single" w:sz="4" w:space="0" w:color="808080"/>
              <w:bottom w:val="single" w:sz="4" w:space="0" w:color="808080"/>
              <w:right w:val="single" w:sz="4" w:space="0" w:color="808080"/>
            </w:tcBorders>
            <w:shd w:val="clear" w:color="auto" w:fill="auto"/>
            <w:vAlign w:val="center"/>
          </w:tcPr>
          <w:p w:rsidR="000E2ADC" w:rsidRPr="00DC0860" w:rsidRDefault="00096117" w:rsidP="00D952D7">
            <w:pPr>
              <w:spacing w:line="228" w:lineRule="auto"/>
              <w:jc w:val="center"/>
              <w:rPr>
                <w:rFonts w:ascii="Arial" w:hAnsi="Arial" w:cs="Arial"/>
                <w:bCs/>
                <w:color w:val="000000"/>
                <w:sz w:val="18"/>
                <w:szCs w:val="18"/>
              </w:rPr>
            </w:pPr>
            <w:r w:rsidRPr="009F00C5">
              <w:rPr>
                <w:rFonts w:ascii="Arial" w:hAnsi="Arial" w:cs="Arial"/>
                <w:bCs/>
                <w:color w:val="000000"/>
                <w:sz w:val="18"/>
                <w:szCs w:val="18"/>
              </w:rPr>
              <w:t>Margin 10</w:t>
            </w:r>
            <w:r w:rsidR="00CE00EB" w:rsidRPr="009F00C5">
              <w:rPr>
                <w:rFonts w:ascii="Arial" w:hAnsi="Arial" w:cs="Arial"/>
                <w:bCs/>
                <w:color w:val="000000"/>
                <w:sz w:val="18"/>
                <w:szCs w:val="18"/>
              </w:rPr>
              <w:t>0%</w:t>
            </w:r>
          </w:p>
          <w:p w:rsidR="00CE00EB" w:rsidRPr="00DC0860" w:rsidRDefault="00CE00EB" w:rsidP="00D952D7">
            <w:pPr>
              <w:spacing w:line="228" w:lineRule="auto"/>
              <w:jc w:val="center"/>
              <w:rPr>
                <w:rFonts w:ascii="Arial" w:hAnsi="Arial" w:cs="Arial"/>
                <w:bCs/>
                <w:color w:val="000000"/>
                <w:sz w:val="18"/>
                <w:szCs w:val="18"/>
              </w:rPr>
            </w:pPr>
            <w:r w:rsidRPr="00DC0860">
              <w:rPr>
                <w:rFonts w:ascii="Arial" w:hAnsi="Arial" w:cs="Arial"/>
                <w:bCs/>
                <w:color w:val="000000"/>
                <w:sz w:val="18"/>
                <w:szCs w:val="18"/>
              </w:rPr>
              <w:t>Commission 0.25%</w:t>
            </w:r>
            <w:r w:rsidR="00CD11C9">
              <w:rPr>
                <w:rFonts w:ascii="Arial" w:hAnsi="Arial" w:cs="Arial"/>
                <w:bCs/>
                <w:color w:val="000000"/>
                <w:sz w:val="18"/>
                <w:szCs w:val="18"/>
              </w:rPr>
              <w:t xml:space="preserve"> per quarter</w:t>
            </w:r>
          </w:p>
        </w:tc>
      </w:tr>
      <w:tr w:rsidR="004F0CC2" w:rsidRPr="00DC0860" w:rsidTr="00A0706A">
        <w:trPr>
          <w:cantSplit/>
          <w:trHeight w:val="50"/>
          <w:jc w:val="center"/>
        </w:trPr>
        <w:tc>
          <w:tcPr>
            <w:tcW w:w="1003" w:type="pct"/>
            <w:tcBorders>
              <w:top w:val="single" w:sz="4" w:space="0" w:color="808080"/>
              <w:left w:val="single" w:sz="4" w:space="0" w:color="808080"/>
              <w:bottom w:val="single" w:sz="4" w:space="0" w:color="808080"/>
            </w:tcBorders>
            <w:shd w:val="clear" w:color="auto" w:fill="D8D8D8"/>
            <w:vAlign w:val="center"/>
          </w:tcPr>
          <w:p w:rsidR="008A705C" w:rsidRPr="00DC0860" w:rsidRDefault="008A705C" w:rsidP="00576CA1">
            <w:pPr>
              <w:pStyle w:val="Heading7"/>
              <w:spacing w:line="228" w:lineRule="auto"/>
              <w:rPr>
                <w:sz w:val="18"/>
                <w:szCs w:val="18"/>
              </w:rPr>
            </w:pPr>
            <w:r w:rsidRPr="00DC0860">
              <w:rPr>
                <w:sz w:val="18"/>
                <w:szCs w:val="18"/>
              </w:rPr>
              <w:t>Total Funded</w:t>
            </w:r>
          </w:p>
        </w:tc>
        <w:tc>
          <w:tcPr>
            <w:tcW w:w="356" w:type="pct"/>
            <w:tcBorders>
              <w:top w:val="single" w:sz="4" w:space="0" w:color="808080"/>
              <w:left w:val="single" w:sz="4" w:space="0" w:color="808080"/>
              <w:bottom w:val="single" w:sz="4" w:space="0" w:color="808080"/>
            </w:tcBorders>
            <w:shd w:val="clear" w:color="auto" w:fill="D8D8D8"/>
            <w:vAlign w:val="center"/>
          </w:tcPr>
          <w:p w:rsidR="008A705C" w:rsidRPr="00DC0860" w:rsidRDefault="008A705C" w:rsidP="00576CA1">
            <w:pPr>
              <w:spacing w:line="228" w:lineRule="auto"/>
              <w:jc w:val="center"/>
              <w:rPr>
                <w:rFonts w:ascii="Arial" w:hAnsi="Arial" w:cs="Arial"/>
                <w:color w:val="000000"/>
                <w:sz w:val="18"/>
                <w:szCs w:val="18"/>
              </w:rPr>
            </w:pPr>
            <w:r w:rsidRPr="00DC0860">
              <w:rPr>
                <w:rFonts w:ascii="Arial" w:hAnsi="Arial" w:cs="Arial"/>
                <w:color w:val="000000"/>
                <w:sz w:val="18"/>
                <w:szCs w:val="18"/>
              </w:rPr>
              <w:t>-</w:t>
            </w:r>
          </w:p>
        </w:tc>
        <w:tc>
          <w:tcPr>
            <w:tcW w:w="308" w:type="pct"/>
            <w:tcBorders>
              <w:top w:val="single" w:sz="4" w:space="0" w:color="808080"/>
              <w:left w:val="single" w:sz="4" w:space="0" w:color="808080"/>
              <w:bottom w:val="single" w:sz="4" w:space="0" w:color="808080"/>
            </w:tcBorders>
            <w:shd w:val="clear" w:color="auto" w:fill="D8D8D8"/>
            <w:vAlign w:val="center"/>
          </w:tcPr>
          <w:p w:rsidR="008A705C" w:rsidRPr="00DC0860" w:rsidRDefault="008A705C" w:rsidP="00576CA1">
            <w:pPr>
              <w:spacing w:line="228" w:lineRule="auto"/>
              <w:jc w:val="center"/>
              <w:rPr>
                <w:rFonts w:ascii="Arial" w:hAnsi="Arial" w:cs="Arial"/>
                <w:b/>
                <w:bCs/>
                <w:color w:val="000000"/>
                <w:sz w:val="18"/>
                <w:szCs w:val="18"/>
              </w:rPr>
            </w:pPr>
            <w:r w:rsidRPr="00DC0860">
              <w:rPr>
                <w:rFonts w:ascii="Arial" w:hAnsi="Arial" w:cs="Arial"/>
                <w:color w:val="000000"/>
                <w:sz w:val="18"/>
                <w:szCs w:val="18"/>
              </w:rPr>
              <w:t>-</w:t>
            </w:r>
          </w:p>
        </w:tc>
        <w:tc>
          <w:tcPr>
            <w:tcW w:w="402" w:type="pct"/>
            <w:tcBorders>
              <w:top w:val="single" w:sz="4" w:space="0" w:color="808080"/>
              <w:left w:val="single" w:sz="4" w:space="0" w:color="808080"/>
              <w:bottom w:val="single" w:sz="4" w:space="0" w:color="808080"/>
            </w:tcBorders>
            <w:shd w:val="clear" w:color="auto" w:fill="D8D8D8"/>
            <w:vAlign w:val="center"/>
          </w:tcPr>
          <w:p w:rsidR="008A705C" w:rsidRPr="00DC0860" w:rsidRDefault="008A705C" w:rsidP="00576CA1">
            <w:pPr>
              <w:spacing w:line="228" w:lineRule="auto"/>
              <w:jc w:val="center"/>
              <w:rPr>
                <w:rFonts w:ascii="Arial" w:hAnsi="Arial" w:cs="Arial"/>
                <w:b/>
                <w:color w:val="000000"/>
                <w:sz w:val="18"/>
                <w:szCs w:val="18"/>
              </w:rPr>
            </w:pPr>
            <w:r w:rsidRPr="00DC0860">
              <w:rPr>
                <w:rFonts w:ascii="Arial" w:hAnsi="Arial" w:cs="Arial"/>
                <w:b/>
                <w:bCs/>
                <w:color w:val="000000"/>
                <w:sz w:val="18"/>
                <w:szCs w:val="18"/>
              </w:rPr>
              <w:t>-</w:t>
            </w:r>
          </w:p>
        </w:tc>
        <w:tc>
          <w:tcPr>
            <w:tcW w:w="665" w:type="pct"/>
            <w:tcBorders>
              <w:top w:val="single" w:sz="4" w:space="0" w:color="808080"/>
              <w:left w:val="single" w:sz="4" w:space="0" w:color="808080"/>
              <w:bottom w:val="single" w:sz="4" w:space="0" w:color="808080"/>
            </w:tcBorders>
            <w:shd w:val="clear" w:color="auto" w:fill="D8D8D8"/>
            <w:vAlign w:val="center"/>
          </w:tcPr>
          <w:p w:rsidR="008A705C" w:rsidRPr="00D17383" w:rsidRDefault="008A705C" w:rsidP="00576CA1">
            <w:pPr>
              <w:spacing w:line="228" w:lineRule="auto"/>
              <w:jc w:val="center"/>
              <w:rPr>
                <w:rFonts w:ascii="Arial" w:hAnsi="Arial" w:cs="Arial"/>
                <w:b/>
                <w:bCs/>
                <w:color w:val="000000"/>
                <w:sz w:val="18"/>
                <w:szCs w:val="18"/>
              </w:rPr>
            </w:pPr>
            <w:r w:rsidRPr="00D17383">
              <w:rPr>
                <w:rFonts w:ascii="Arial" w:hAnsi="Arial" w:cs="Arial"/>
                <w:b/>
                <w:color w:val="000000"/>
                <w:sz w:val="18"/>
                <w:szCs w:val="18"/>
              </w:rPr>
              <w:t>-</w:t>
            </w:r>
          </w:p>
        </w:tc>
        <w:tc>
          <w:tcPr>
            <w:tcW w:w="2266" w:type="pct"/>
            <w:gridSpan w:val="2"/>
            <w:vMerge w:val="restart"/>
            <w:tcBorders>
              <w:top w:val="single" w:sz="4" w:space="0" w:color="808080"/>
              <w:left w:val="single" w:sz="4" w:space="0" w:color="808080"/>
              <w:bottom w:val="single" w:sz="4" w:space="0" w:color="808080"/>
              <w:right w:val="single" w:sz="4" w:space="0" w:color="808080"/>
            </w:tcBorders>
            <w:shd w:val="clear" w:color="auto" w:fill="D8D8D8"/>
            <w:vAlign w:val="center"/>
          </w:tcPr>
          <w:p w:rsidR="008A705C" w:rsidRPr="00DC0860" w:rsidRDefault="008A705C" w:rsidP="00576CA1">
            <w:pPr>
              <w:snapToGrid w:val="0"/>
              <w:spacing w:line="228" w:lineRule="auto"/>
              <w:jc w:val="both"/>
              <w:rPr>
                <w:rFonts w:ascii="Arial" w:hAnsi="Arial" w:cs="Arial"/>
                <w:b/>
                <w:bCs/>
                <w:color w:val="000000"/>
                <w:sz w:val="18"/>
                <w:szCs w:val="18"/>
              </w:rPr>
            </w:pPr>
          </w:p>
        </w:tc>
      </w:tr>
      <w:tr w:rsidR="00EB425F" w:rsidRPr="00DC0860" w:rsidTr="00A0706A">
        <w:trPr>
          <w:cantSplit/>
          <w:trHeight w:val="215"/>
          <w:jc w:val="center"/>
        </w:trPr>
        <w:tc>
          <w:tcPr>
            <w:tcW w:w="1003" w:type="pct"/>
            <w:tcBorders>
              <w:top w:val="single" w:sz="4" w:space="0" w:color="808080"/>
              <w:left w:val="single" w:sz="4" w:space="0" w:color="808080"/>
              <w:bottom w:val="single" w:sz="4" w:space="0" w:color="808080"/>
            </w:tcBorders>
            <w:shd w:val="clear" w:color="auto" w:fill="D8D8D8"/>
            <w:vAlign w:val="center"/>
          </w:tcPr>
          <w:p w:rsidR="00EB425F" w:rsidRPr="00DC0860" w:rsidRDefault="00EB425F" w:rsidP="00576CA1">
            <w:pPr>
              <w:spacing w:line="228" w:lineRule="auto"/>
              <w:rPr>
                <w:rFonts w:ascii="Arial" w:hAnsi="Arial" w:cs="Arial"/>
                <w:b/>
                <w:bCs/>
                <w:color w:val="000000"/>
                <w:sz w:val="18"/>
                <w:szCs w:val="18"/>
              </w:rPr>
            </w:pPr>
            <w:r w:rsidRPr="00DC0860">
              <w:rPr>
                <w:rFonts w:ascii="Arial" w:hAnsi="Arial" w:cs="Arial"/>
                <w:b/>
                <w:bCs/>
                <w:color w:val="000000"/>
                <w:sz w:val="18"/>
                <w:szCs w:val="18"/>
              </w:rPr>
              <w:t>Total Non-funded</w:t>
            </w:r>
          </w:p>
        </w:tc>
        <w:tc>
          <w:tcPr>
            <w:tcW w:w="356" w:type="pct"/>
            <w:tcBorders>
              <w:top w:val="single" w:sz="4" w:space="0" w:color="808080"/>
              <w:left w:val="single" w:sz="4" w:space="0" w:color="808080"/>
              <w:bottom w:val="single" w:sz="4" w:space="0" w:color="808080"/>
            </w:tcBorders>
            <w:shd w:val="clear" w:color="auto" w:fill="D8D8D8"/>
            <w:vAlign w:val="center"/>
          </w:tcPr>
          <w:p w:rsidR="00EB425F" w:rsidRPr="00DC0860" w:rsidRDefault="00EB425F" w:rsidP="00576CA1">
            <w:pPr>
              <w:snapToGrid w:val="0"/>
              <w:spacing w:line="228" w:lineRule="auto"/>
              <w:jc w:val="center"/>
              <w:rPr>
                <w:rFonts w:ascii="Arial" w:hAnsi="Arial" w:cs="Arial"/>
                <w:b/>
                <w:bCs/>
                <w:color w:val="000000"/>
                <w:sz w:val="18"/>
                <w:szCs w:val="18"/>
              </w:rPr>
            </w:pPr>
            <w:r w:rsidRPr="00DC0860">
              <w:rPr>
                <w:rFonts w:ascii="Arial" w:hAnsi="Arial" w:cs="Arial"/>
                <w:b/>
                <w:bCs/>
                <w:color w:val="000000"/>
                <w:sz w:val="18"/>
                <w:szCs w:val="18"/>
              </w:rPr>
              <w:t>-</w:t>
            </w:r>
          </w:p>
        </w:tc>
        <w:tc>
          <w:tcPr>
            <w:tcW w:w="308" w:type="pct"/>
            <w:tcBorders>
              <w:top w:val="single" w:sz="4" w:space="0" w:color="808080"/>
              <w:left w:val="single" w:sz="4" w:space="0" w:color="808080"/>
              <w:bottom w:val="single" w:sz="4" w:space="0" w:color="808080"/>
            </w:tcBorders>
            <w:shd w:val="clear" w:color="auto" w:fill="D8D8D8"/>
            <w:vAlign w:val="center"/>
          </w:tcPr>
          <w:p w:rsidR="00EB425F" w:rsidRPr="00DC0860" w:rsidRDefault="00EB425F" w:rsidP="00576CA1">
            <w:pPr>
              <w:snapToGrid w:val="0"/>
              <w:spacing w:line="228" w:lineRule="auto"/>
              <w:jc w:val="center"/>
              <w:rPr>
                <w:rFonts w:ascii="Arial" w:hAnsi="Arial" w:cs="Arial"/>
                <w:b/>
                <w:bCs/>
                <w:color w:val="000000"/>
                <w:sz w:val="18"/>
                <w:szCs w:val="18"/>
              </w:rPr>
            </w:pPr>
            <w:r w:rsidRPr="00DC0860">
              <w:rPr>
                <w:rFonts w:ascii="Arial" w:hAnsi="Arial" w:cs="Arial"/>
                <w:b/>
                <w:bCs/>
                <w:color w:val="000000"/>
                <w:sz w:val="18"/>
                <w:szCs w:val="18"/>
              </w:rPr>
              <w:t>-</w:t>
            </w:r>
          </w:p>
        </w:tc>
        <w:tc>
          <w:tcPr>
            <w:tcW w:w="402" w:type="pct"/>
            <w:tcBorders>
              <w:top w:val="single" w:sz="4" w:space="0" w:color="808080"/>
              <w:left w:val="single" w:sz="4" w:space="0" w:color="808080"/>
              <w:bottom w:val="single" w:sz="4" w:space="0" w:color="808080"/>
            </w:tcBorders>
            <w:shd w:val="clear" w:color="auto" w:fill="D8D8D8"/>
            <w:vAlign w:val="center"/>
          </w:tcPr>
          <w:p w:rsidR="00EB425F" w:rsidRPr="00DC0860" w:rsidRDefault="00EB425F" w:rsidP="00576CA1">
            <w:pPr>
              <w:spacing w:line="228" w:lineRule="auto"/>
              <w:jc w:val="center"/>
              <w:rPr>
                <w:rFonts w:ascii="Arial" w:hAnsi="Arial" w:cs="Arial"/>
                <w:b/>
                <w:color w:val="000000"/>
                <w:sz w:val="18"/>
                <w:szCs w:val="18"/>
                <w:shd w:val="clear" w:color="auto" w:fill="FFFF00"/>
              </w:rPr>
            </w:pPr>
            <w:r w:rsidRPr="00DC0860">
              <w:rPr>
                <w:rFonts w:ascii="Arial" w:hAnsi="Arial" w:cs="Arial"/>
                <w:b/>
                <w:bCs/>
                <w:color w:val="000000"/>
                <w:sz w:val="18"/>
                <w:szCs w:val="18"/>
              </w:rPr>
              <w:t>-</w:t>
            </w:r>
          </w:p>
        </w:tc>
        <w:tc>
          <w:tcPr>
            <w:tcW w:w="665" w:type="pct"/>
            <w:tcBorders>
              <w:top w:val="single" w:sz="4" w:space="0" w:color="808080"/>
              <w:left w:val="single" w:sz="4" w:space="0" w:color="808080"/>
              <w:bottom w:val="single" w:sz="4" w:space="0" w:color="808080"/>
            </w:tcBorders>
            <w:shd w:val="clear" w:color="auto" w:fill="D8D8D8"/>
            <w:vAlign w:val="center"/>
          </w:tcPr>
          <w:p w:rsidR="00EB425F" w:rsidRPr="00D17383" w:rsidRDefault="00EB425F" w:rsidP="004D130E">
            <w:pPr>
              <w:snapToGrid w:val="0"/>
              <w:spacing w:line="228" w:lineRule="auto"/>
              <w:jc w:val="center"/>
              <w:rPr>
                <w:rFonts w:ascii="Arial" w:hAnsi="Arial" w:cs="Arial"/>
                <w:color w:val="000000"/>
                <w:sz w:val="18"/>
                <w:szCs w:val="18"/>
              </w:rPr>
            </w:pPr>
          </w:p>
        </w:tc>
        <w:tc>
          <w:tcPr>
            <w:tcW w:w="2266" w:type="pct"/>
            <w:gridSpan w:val="2"/>
            <w:vMerge/>
            <w:tcBorders>
              <w:top w:val="single" w:sz="4" w:space="0" w:color="808080"/>
              <w:left w:val="single" w:sz="4" w:space="0" w:color="808080"/>
              <w:bottom w:val="single" w:sz="4" w:space="0" w:color="808080"/>
              <w:right w:val="single" w:sz="4" w:space="0" w:color="808080"/>
            </w:tcBorders>
            <w:shd w:val="clear" w:color="auto" w:fill="D8D8D8"/>
            <w:vAlign w:val="center"/>
          </w:tcPr>
          <w:p w:rsidR="00EB425F" w:rsidRPr="00DC0860" w:rsidRDefault="00EB425F" w:rsidP="00576CA1">
            <w:pPr>
              <w:snapToGrid w:val="0"/>
              <w:spacing w:line="228" w:lineRule="auto"/>
              <w:jc w:val="both"/>
              <w:rPr>
                <w:rFonts w:ascii="Arial" w:hAnsi="Arial" w:cs="Arial"/>
                <w:b/>
                <w:bCs/>
                <w:color w:val="000000"/>
                <w:sz w:val="18"/>
                <w:szCs w:val="18"/>
              </w:rPr>
            </w:pPr>
          </w:p>
        </w:tc>
      </w:tr>
    </w:tbl>
    <w:p w:rsidR="00791A42" w:rsidRPr="0000697E" w:rsidRDefault="00791A42" w:rsidP="0000697E">
      <w:pPr>
        <w:spacing w:line="228" w:lineRule="auto"/>
        <w:jc w:val="center"/>
        <w:rPr>
          <w:rFonts w:ascii="Arial" w:hAnsi="Arial" w:cs="Arial"/>
          <w:b/>
          <w:color w:val="000000"/>
          <w:sz w:val="18"/>
          <w:szCs w:val="18"/>
        </w:rPr>
      </w:pPr>
    </w:p>
    <w:p w:rsidR="0000697E" w:rsidRPr="00DC0860" w:rsidRDefault="0000697E" w:rsidP="00576CA1">
      <w:pPr>
        <w:spacing w:line="228" w:lineRule="auto"/>
        <w:jc w:val="both"/>
        <w:rPr>
          <w:rFonts w:ascii="Arial" w:hAnsi="Arial" w:cs="Arial"/>
          <w:color w:val="000000"/>
          <w:sz w:val="18"/>
          <w:szCs w:val="18"/>
        </w:rPr>
      </w:pPr>
    </w:p>
    <w:p w:rsidR="00791A42" w:rsidRPr="00DC0860" w:rsidRDefault="00791A42" w:rsidP="00576CA1">
      <w:pPr>
        <w:spacing w:line="228" w:lineRule="auto"/>
        <w:rPr>
          <w:rFonts w:ascii="Arial" w:hAnsi="Arial" w:cs="Arial"/>
          <w:b/>
          <w:bCs/>
          <w:color w:val="FFFFFF"/>
          <w:sz w:val="18"/>
          <w:szCs w:val="18"/>
          <w:shd w:val="clear" w:color="auto" w:fill="000000"/>
        </w:rPr>
      </w:pPr>
      <w:r w:rsidRPr="00DC0860">
        <w:rPr>
          <w:rFonts w:ascii="Arial" w:hAnsi="Arial" w:cs="Arial"/>
          <w:b/>
          <w:bCs/>
          <w:color w:val="FFFFFF"/>
          <w:sz w:val="18"/>
          <w:szCs w:val="18"/>
          <w:shd w:val="clear" w:color="auto" w:fill="000000"/>
        </w:rPr>
        <w:t xml:space="preserve"> 8. Source of Repayment: </w:t>
      </w:r>
    </w:p>
    <w:p w:rsidR="004F0CC2" w:rsidRDefault="00791A42" w:rsidP="00576CA1">
      <w:pPr>
        <w:spacing w:line="228" w:lineRule="auto"/>
        <w:jc w:val="both"/>
        <w:rPr>
          <w:rFonts w:ascii="Arial" w:hAnsi="Arial" w:cs="Arial"/>
          <w:color w:val="000000"/>
          <w:sz w:val="18"/>
          <w:szCs w:val="18"/>
        </w:rPr>
      </w:pPr>
      <w:r w:rsidRPr="00DC0860">
        <w:rPr>
          <w:rFonts w:ascii="Arial" w:hAnsi="Arial" w:cs="Arial"/>
          <w:color w:val="000000"/>
          <w:sz w:val="18"/>
          <w:szCs w:val="18"/>
        </w:rPr>
        <w:t>From own so</w:t>
      </w:r>
      <w:r w:rsidR="00740E5B" w:rsidRPr="00DC0860">
        <w:rPr>
          <w:rFonts w:ascii="Arial" w:hAnsi="Arial" w:cs="Arial"/>
          <w:color w:val="000000"/>
          <w:sz w:val="18"/>
          <w:szCs w:val="18"/>
        </w:rPr>
        <w:t>urces or by encashment of lie</w:t>
      </w:r>
      <w:r w:rsidR="008D74E8">
        <w:rPr>
          <w:rFonts w:ascii="Arial" w:hAnsi="Arial" w:cs="Arial"/>
          <w:color w:val="000000"/>
          <w:sz w:val="18"/>
          <w:szCs w:val="18"/>
        </w:rPr>
        <w:t>n</w:t>
      </w:r>
      <w:r w:rsidRPr="00DC0860">
        <w:rPr>
          <w:rFonts w:ascii="Arial" w:hAnsi="Arial" w:cs="Arial"/>
          <w:color w:val="000000"/>
          <w:sz w:val="18"/>
          <w:szCs w:val="18"/>
        </w:rPr>
        <w:t xml:space="preserve"> Fixed Deposit. The liability will be reversed after return of the </w:t>
      </w:r>
      <w:r w:rsidR="00E77F0F" w:rsidRPr="00DC0860">
        <w:rPr>
          <w:rFonts w:ascii="Arial" w:hAnsi="Arial" w:cs="Arial"/>
          <w:color w:val="000000"/>
          <w:sz w:val="18"/>
          <w:szCs w:val="18"/>
        </w:rPr>
        <w:t xml:space="preserve">original </w:t>
      </w:r>
      <w:r w:rsidRPr="00DC0860">
        <w:rPr>
          <w:rFonts w:ascii="Arial" w:hAnsi="Arial" w:cs="Arial"/>
          <w:color w:val="000000"/>
          <w:sz w:val="18"/>
          <w:szCs w:val="18"/>
        </w:rPr>
        <w:t>Bank Guarante</w:t>
      </w:r>
      <w:r w:rsidR="00686FA7" w:rsidRPr="00DC0860">
        <w:rPr>
          <w:rFonts w:ascii="Arial" w:hAnsi="Arial" w:cs="Arial"/>
          <w:color w:val="000000"/>
          <w:sz w:val="18"/>
          <w:szCs w:val="18"/>
        </w:rPr>
        <w:t>e duly released by Beneficiary.</w:t>
      </w:r>
    </w:p>
    <w:p w:rsidR="00063429" w:rsidRPr="00DC0860" w:rsidRDefault="00063429" w:rsidP="00576CA1">
      <w:pPr>
        <w:spacing w:line="228" w:lineRule="auto"/>
        <w:jc w:val="both"/>
        <w:rPr>
          <w:rFonts w:ascii="Arial" w:hAnsi="Arial" w:cs="Arial"/>
          <w:color w:val="000000"/>
          <w:sz w:val="18"/>
          <w:szCs w:val="18"/>
        </w:rPr>
      </w:pPr>
    </w:p>
    <w:p w:rsidR="00401396" w:rsidRPr="00DC0860" w:rsidRDefault="00791A42" w:rsidP="00576CA1">
      <w:pPr>
        <w:spacing w:line="228" w:lineRule="auto"/>
        <w:rPr>
          <w:rFonts w:ascii="Arial" w:hAnsi="Arial" w:cs="Arial"/>
          <w:b/>
          <w:bCs/>
          <w:color w:val="FFFFFF"/>
          <w:sz w:val="18"/>
          <w:szCs w:val="18"/>
          <w:shd w:val="clear" w:color="auto" w:fill="000000"/>
        </w:rPr>
      </w:pPr>
      <w:r w:rsidRPr="00DC0860">
        <w:rPr>
          <w:rFonts w:ascii="Arial" w:hAnsi="Arial" w:cs="Arial"/>
          <w:b/>
          <w:bCs/>
          <w:color w:val="FFFFFF"/>
          <w:sz w:val="18"/>
          <w:szCs w:val="18"/>
          <w:shd w:val="clear" w:color="auto" w:fill="000000"/>
        </w:rPr>
        <w:t>9. Bank’s Income from the Client:</w:t>
      </w:r>
    </w:p>
    <w:tbl>
      <w:tblPr>
        <w:tblW w:w="0" w:type="auto"/>
        <w:jc w:val="center"/>
        <w:tblLayout w:type="fixed"/>
        <w:tblLook w:val="0000" w:firstRow="0" w:lastRow="0" w:firstColumn="0" w:lastColumn="0" w:noHBand="0" w:noVBand="0"/>
      </w:tblPr>
      <w:tblGrid>
        <w:gridCol w:w="3679"/>
        <w:gridCol w:w="2975"/>
      </w:tblGrid>
      <w:tr w:rsidR="00791A42" w:rsidRPr="00DC0860" w:rsidTr="00063429">
        <w:trPr>
          <w:cantSplit/>
          <w:jc w:val="center"/>
        </w:trPr>
        <w:tc>
          <w:tcPr>
            <w:tcW w:w="6654" w:type="dxa"/>
            <w:gridSpan w:val="2"/>
            <w:tcBorders>
              <w:top w:val="single" w:sz="4" w:space="0" w:color="808080"/>
              <w:left w:val="single" w:sz="4" w:space="0" w:color="808080"/>
              <w:bottom w:val="single" w:sz="4" w:space="0" w:color="808080"/>
              <w:right w:val="single" w:sz="4" w:space="0" w:color="808080"/>
            </w:tcBorders>
            <w:shd w:val="clear" w:color="auto" w:fill="E0E0E0"/>
          </w:tcPr>
          <w:p w:rsidR="00791A42" w:rsidRPr="00DC0860" w:rsidRDefault="00791A42" w:rsidP="00576CA1">
            <w:pPr>
              <w:spacing w:line="228" w:lineRule="auto"/>
              <w:jc w:val="center"/>
              <w:rPr>
                <w:rFonts w:ascii="Arial" w:hAnsi="Arial" w:cs="Arial"/>
                <w:sz w:val="18"/>
                <w:szCs w:val="18"/>
              </w:rPr>
            </w:pPr>
            <w:r w:rsidRPr="00DC0860">
              <w:rPr>
                <w:rFonts w:ascii="Arial" w:hAnsi="Arial" w:cs="Arial"/>
                <w:b/>
                <w:bCs/>
                <w:color w:val="000000"/>
                <w:sz w:val="18"/>
                <w:szCs w:val="18"/>
              </w:rPr>
              <w:t xml:space="preserve">Total Bank’s Income </w:t>
            </w:r>
          </w:p>
        </w:tc>
      </w:tr>
      <w:tr w:rsidR="00791A42" w:rsidRPr="00DC0860" w:rsidTr="00063429">
        <w:trPr>
          <w:cantSplit/>
          <w:jc w:val="center"/>
        </w:trPr>
        <w:tc>
          <w:tcPr>
            <w:tcW w:w="3679" w:type="dxa"/>
            <w:tcBorders>
              <w:top w:val="single" w:sz="4" w:space="0" w:color="808080"/>
              <w:left w:val="single" w:sz="4" w:space="0" w:color="808080"/>
              <w:bottom w:val="single" w:sz="4" w:space="0" w:color="808080"/>
            </w:tcBorders>
            <w:shd w:val="clear" w:color="auto" w:fill="E0E0E0"/>
            <w:vAlign w:val="center"/>
          </w:tcPr>
          <w:p w:rsidR="00791A42" w:rsidRPr="00DC0860" w:rsidRDefault="00791A42" w:rsidP="00576CA1">
            <w:pPr>
              <w:spacing w:line="228" w:lineRule="auto"/>
              <w:jc w:val="center"/>
              <w:rPr>
                <w:rFonts w:ascii="Arial" w:hAnsi="Arial" w:cs="Arial"/>
                <w:b/>
                <w:color w:val="000000"/>
                <w:sz w:val="18"/>
                <w:szCs w:val="18"/>
              </w:rPr>
            </w:pPr>
            <w:r w:rsidRPr="00DC0860">
              <w:rPr>
                <w:rFonts w:ascii="Arial" w:hAnsi="Arial" w:cs="Arial"/>
                <w:b/>
                <w:color w:val="000000"/>
                <w:sz w:val="18"/>
                <w:szCs w:val="18"/>
              </w:rPr>
              <w:t>Component</w:t>
            </w:r>
          </w:p>
        </w:tc>
        <w:tc>
          <w:tcPr>
            <w:tcW w:w="2975" w:type="dxa"/>
            <w:tcBorders>
              <w:top w:val="single" w:sz="4" w:space="0" w:color="808080"/>
              <w:left w:val="single" w:sz="4" w:space="0" w:color="808080"/>
              <w:bottom w:val="single" w:sz="4" w:space="0" w:color="808080"/>
              <w:right w:val="single" w:sz="4" w:space="0" w:color="808080"/>
            </w:tcBorders>
            <w:shd w:val="clear" w:color="auto" w:fill="E0E0E0"/>
            <w:vAlign w:val="center"/>
          </w:tcPr>
          <w:p w:rsidR="00791A42" w:rsidRPr="00DC0860" w:rsidRDefault="00791A42" w:rsidP="00576CA1">
            <w:pPr>
              <w:spacing w:line="228" w:lineRule="auto"/>
              <w:jc w:val="center"/>
              <w:rPr>
                <w:rFonts w:ascii="Arial" w:hAnsi="Arial" w:cs="Arial"/>
                <w:b/>
                <w:sz w:val="18"/>
                <w:szCs w:val="18"/>
              </w:rPr>
            </w:pPr>
            <w:r w:rsidRPr="00DC0860">
              <w:rPr>
                <w:rFonts w:ascii="Arial" w:hAnsi="Arial" w:cs="Arial"/>
                <w:b/>
                <w:color w:val="000000"/>
                <w:sz w:val="18"/>
                <w:szCs w:val="18"/>
              </w:rPr>
              <w:t>Amount</w:t>
            </w:r>
          </w:p>
        </w:tc>
      </w:tr>
      <w:tr w:rsidR="00791A42" w:rsidRPr="00DC0860" w:rsidTr="00063429">
        <w:trPr>
          <w:cantSplit/>
          <w:jc w:val="center"/>
        </w:trPr>
        <w:tc>
          <w:tcPr>
            <w:tcW w:w="3679" w:type="dxa"/>
            <w:tcBorders>
              <w:top w:val="single" w:sz="4" w:space="0" w:color="808080"/>
              <w:left w:val="single" w:sz="4" w:space="0" w:color="808080"/>
              <w:bottom w:val="single" w:sz="4" w:space="0" w:color="808080"/>
            </w:tcBorders>
            <w:shd w:val="clear" w:color="auto" w:fill="F3F3F3"/>
          </w:tcPr>
          <w:p w:rsidR="00791A42" w:rsidRPr="00DC0860" w:rsidRDefault="00791A42" w:rsidP="00576CA1">
            <w:pPr>
              <w:snapToGrid w:val="0"/>
              <w:spacing w:line="228" w:lineRule="auto"/>
              <w:jc w:val="center"/>
              <w:rPr>
                <w:rFonts w:ascii="Arial" w:hAnsi="Arial" w:cs="Arial"/>
                <w:color w:val="000000"/>
                <w:sz w:val="18"/>
                <w:szCs w:val="18"/>
                <w:shd w:val="clear" w:color="auto" w:fill="FFFF00"/>
              </w:rPr>
            </w:pPr>
            <w:r w:rsidRPr="00DC0860">
              <w:rPr>
                <w:rFonts w:ascii="Arial" w:hAnsi="Arial" w:cs="Arial"/>
                <w:sz w:val="18"/>
                <w:szCs w:val="18"/>
              </w:rPr>
              <w:t xml:space="preserve">Commission </w:t>
            </w:r>
          </w:p>
        </w:tc>
        <w:tc>
          <w:tcPr>
            <w:tcW w:w="2975" w:type="dxa"/>
            <w:tcBorders>
              <w:top w:val="single" w:sz="4" w:space="0" w:color="808080"/>
              <w:left w:val="single" w:sz="4" w:space="0" w:color="808080"/>
              <w:bottom w:val="single" w:sz="4" w:space="0" w:color="808080"/>
              <w:right w:val="single" w:sz="4" w:space="0" w:color="808080"/>
            </w:tcBorders>
            <w:shd w:val="clear" w:color="auto" w:fill="auto"/>
          </w:tcPr>
          <w:p w:rsidR="00791A42" w:rsidRPr="00DB5325" w:rsidRDefault="00791A42" w:rsidP="000644F4">
            <w:pPr>
              <w:snapToGrid w:val="0"/>
              <w:spacing w:line="228" w:lineRule="auto"/>
              <w:jc w:val="center"/>
              <w:rPr>
                <w:rFonts w:ascii="Arial" w:hAnsi="Arial" w:cs="Arial"/>
                <w:sz w:val="18"/>
                <w:szCs w:val="18"/>
              </w:rPr>
            </w:pPr>
          </w:p>
        </w:tc>
      </w:tr>
      <w:tr w:rsidR="00791A42" w:rsidRPr="00DC0860" w:rsidTr="00063429">
        <w:trPr>
          <w:cantSplit/>
          <w:jc w:val="center"/>
        </w:trPr>
        <w:tc>
          <w:tcPr>
            <w:tcW w:w="3679" w:type="dxa"/>
            <w:tcBorders>
              <w:top w:val="single" w:sz="4" w:space="0" w:color="808080"/>
              <w:left w:val="single" w:sz="4" w:space="0" w:color="808080"/>
              <w:bottom w:val="single" w:sz="4" w:space="0" w:color="808080"/>
            </w:tcBorders>
            <w:shd w:val="clear" w:color="auto" w:fill="F3F3F3"/>
          </w:tcPr>
          <w:p w:rsidR="00791A42" w:rsidRPr="00DC0860" w:rsidRDefault="00791A42" w:rsidP="00576CA1">
            <w:pPr>
              <w:spacing w:line="228" w:lineRule="auto"/>
              <w:jc w:val="center"/>
              <w:rPr>
                <w:rFonts w:ascii="Arial" w:hAnsi="Arial" w:cs="Arial"/>
                <w:b/>
                <w:color w:val="000000"/>
                <w:sz w:val="18"/>
                <w:szCs w:val="18"/>
                <w:shd w:val="clear" w:color="auto" w:fill="FFFF00"/>
              </w:rPr>
            </w:pPr>
            <w:r w:rsidRPr="00DC0860">
              <w:rPr>
                <w:rFonts w:ascii="Arial" w:hAnsi="Arial" w:cs="Arial"/>
                <w:b/>
                <w:color w:val="000000"/>
                <w:sz w:val="18"/>
                <w:szCs w:val="18"/>
              </w:rPr>
              <w:t>Total</w:t>
            </w:r>
          </w:p>
        </w:tc>
        <w:tc>
          <w:tcPr>
            <w:tcW w:w="2975" w:type="dxa"/>
            <w:tcBorders>
              <w:top w:val="single" w:sz="4" w:space="0" w:color="808080"/>
              <w:left w:val="single" w:sz="4" w:space="0" w:color="808080"/>
              <w:bottom w:val="single" w:sz="4" w:space="0" w:color="808080"/>
              <w:right w:val="single" w:sz="4" w:space="0" w:color="808080"/>
            </w:tcBorders>
            <w:shd w:val="clear" w:color="auto" w:fill="auto"/>
          </w:tcPr>
          <w:p w:rsidR="00791A42" w:rsidRPr="00DB5325" w:rsidRDefault="00791A42" w:rsidP="00576CA1">
            <w:pPr>
              <w:snapToGrid w:val="0"/>
              <w:spacing w:line="228" w:lineRule="auto"/>
              <w:jc w:val="center"/>
              <w:rPr>
                <w:rFonts w:ascii="Arial" w:hAnsi="Arial" w:cs="Arial"/>
                <w:b/>
                <w:color w:val="000000"/>
                <w:sz w:val="18"/>
                <w:szCs w:val="18"/>
              </w:rPr>
            </w:pPr>
          </w:p>
        </w:tc>
      </w:tr>
    </w:tbl>
    <w:p w:rsidR="00791A42" w:rsidRPr="00DC0860" w:rsidRDefault="00791A42" w:rsidP="00576CA1">
      <w:pPr>
        <w:pStyle w:val="BodyText3"/>
        <w:spacing w:line="228" w:lineRule="auto"/>
        <w:rPr>
          <w:b/>
          <w:bCs/>
          <w:szCs w:val="18"/>
        </w:rPr>
      </w:pPr>
    </w:p>
    <w:p w:rsidR="00401396" w:rsidRPr="00DC0860" w:rsidRDefault="00791A42" w:rsidP="00576CA1">
      <w:pPr>
        <w:spacing w:line="228" w:lineRule="auto"/>
        <w:rPr>
          <w:rFonts w:ascii="Arial" w:hAnsi="Arial" w:cs="Arial"/>
          <w:b/>
          <w:bCs/>
          <w:color w:val="FFFFFF"/>
          <w:sz w:val="18"/>
          <w:szCs w:val="18"/>
          <w:shd w:val="clear" w:color="auto" w:fill="000000"/>
        </w:rPr>
      </w:pPr>
      <w:r w:rsidRPr="00DC0860">
        <w:rPr>
          <w:rFonts w:ascii="Arial" w:hAnsi="Arial" w:cs="Arial"/>
          <w:b/>
          <w:bCs/>
          <w:color w:val="FFFFFF"/>
          <w:sz w:val="18"/>
          <w:szCs w:val="18"/>
          <w:shd w:val="clear" w:color="auto" w:fill="000000"/>
        </w:rPr>
        <w:t xml:space="preserve">10. Basis for Recommendation:      </w:t>
      </w:r>
    </w:p>
    <w:p w:rsidR="00791A42" w:rsidRPr="00535C1F" w:rsidRDefault="00791A42" w:rsidP="00576CA1">
      <w:pPr>
        <w:spacing w:line="228" w:lineRule="auto"/>
        <w:rPr>
          <w:rFonts w:ascii="Arial" w:hAnsi="Arial" w:cs="Arial"/>
          <w:b/>
          <w:bCs/>
          <w:color w:val="FFFFFF"/>
          <w:sz w:val="6"/>
          <w:szCs w:val="6"/>
          <w:shd w:val="clear" w:color="auto" w:fill="000000"/>
        </w:rPr>
      </w:pPr>
      <w:r w:rsidRPr="00DC0860">
        <w:rPr>
          <w:rFonts w:ascii="Arial" w:hAnsi="Arial" w:cs="Arial"/>
          <w:b/>
          <w:bCs/>
          <w:color w:val="FFFFFF"/>
          <w:sz w:val="18"/>
          <w:szCs w:val="18"/>
          <w:shd w:val="clear" w:color="auto" w:fill="000000"/>
        </w:rPr>
        <w:t xml:space="preserve"> </w:t>
      </w:r>
    </w:p>
    <w:p w:rsidR="00791A42" w:rsidRPr="00DC0860" w:rsidRDefault="00F30E34" w:rsidP="00576CA1">
      <w:pPr>
        <w:numPr>
          <w:ilvl w:val="0"/>
          <w:numId w:val="3"/>
        </w:numPr>
        <w:shd w:val="clear" w:color="auto" w:fill="FFFFFF"/>
        <w:spacing w:line="228" w:lineRule="auto"/>
        <w:jc w:val="both"/>
        <w:rPr>
          <w:rFonts w:ascii="Arial" w:hAnsi="Arial" w:cs="Arial"/>
          <w:color w:val="000000"/>
          <w:sz w:val="18"/>
          <w:szCs w:val="18"/>
        </w:rPr>
      </w:pPr>
      <w:r>
        <w:rPr>
          <w:rFonts w:ascii="Arial" w:hAnsi="Arial" w:cs="Arial"/>
          <w:color w:val="000000"/>
          <w:sz w:val="18"/>
          <w:szCs w:val="18"/>
        </w:rPr>
        <w:t>B</w:t>
      </w:r>
      <w:r w:rsidR="00791A42" w:rsidRPr="00DC0860">
        <w:rPr>
          <w:rFonts w:ascii="Arial" w:hAnsi="Arial" w:cs="Arial"/>
          <w:color w:val="000000"/>
          <w:sz w:val="18"/>
          <w:szCs w:val="18"/>
        </w:rPr>
        <w:t>G will be issued against FDR</w:t>
      </w:r>
      <w:r w:rsidR="00634550" w:rsidRPr="00DC0860">
        <w:rPr>
          <w:rFonts w:ascii="Arial" w:hAnsi="Arial" w:cs="Arial"/>
          <w:color w:val="000000"/>
          <w:sz w:val="18"/>
          <w:szCs w:val="18"/>
        </w:rPr>
        <w:t xml:space="preserve"> margin</w:t>
      </w:r>
      <w:r w:rsidR="00096117">
        <w:rPr>
          <w:rFonts w:ascii="Arial" w:hAnsi="Arial" w:cs="Arial"/>
          <w:color w:val="000000"/>
          <w:sz w:val="18"/>
          <w:szCs w:val="18"/>
        </w:rPr>
        <w:t xml:space="preserve"> (10</w:t>
      </w:r>
      <w:r w:rsidR="000644F4">
        <w:rPr>
          <w:rFonts w:ascii="Arial" w:hAnsi="Arial" w:cs="Arial"/>
          <w:color w:val="000000"/>
          <w:sz w:val="18"/>
          <w:szCs w:val="18"/>
        </w:rPr>
        <w:t>0</w:t>
      </w:r>
      <w:r w:rsidR="00791A42" w:rsidRPr="00DC0860">
        <w:rPr>
          <w:rFonts w:ascii="Arial" w:hAnsi="Arial" w:cs="Arial"/>
          <w:color w:val="000000"/>
          <w:sz w:val="18"/>
          <w:szCs w:val="18"/>
        </w:rPr>
        <w:t>% secured).</w:t>
      </w:r>
    </w:p>
    <w:p w:rsidR="00693B45" w:rsidRPr="00DC0860" w:rsidRDefault="00634550" w:rsidP="00576CA1">
      <w:pPr>
        <w:numPr>
          <w:ilvl w:val="0"/>
          <w:numId w:val="3"/>
        </w:numPr>
        <w:shd w:val="clear" w:color="auto" w:fill="FFFFFF"/>
        <w:spacing w:line="228" w:lineRule="auto"/>
        <w:jc w:val="both"/>
        <w:rPr>
          <w:rFonts w:ascii="Arial" w:hAnsi="Arial" w:cs="Arial"/>
          <w:color w:val="000000"/>
          <w:sz w:val="18"/>
          <w:szCs w:val="18"/>
        </w:rPr>
      </w:pPr>
      <w:r w:rsidRPr="00DC0860">
        <w:rPr>
          <w:rFonts w:ascii="Arial" w:hAnsi="Arial" w:cs="Arial"/>
          <w:color w:val="000000"/>
          <w:sz w:val="18"/>
          <w:szCs w:val="18"/>
        </w:rPr>
        <w:t xml:space="preserve">The Company </w:t>
      </w:r>
      <w:r w:rsidR="00791A42" w:rsidRPr="00DC0860">
        <w:rPr>
          <w:rFonts w:ascii="Arial" w:hAnsi="Arial" w:cs="Arial"/>
          <w:color w:val="000000"/>
          <w:sz w:val="18"/>
          <w:szCs w:val="18"/>
        </w:rPr>
        <w:t>has significant market reputation.</w:t>
      </w:r>
    </w:p>
    <w:p w:rsidR="00634550" w:rsidRPr="00DC0860" w:rsidRDefault="00634550" w:rsidP="00576CA1">
      <w:pPr>
        <w:shd w:val="clear" w:color="auto" w:fill="FFFFFF"/>
        <w:spacing w:line="228" w:lineRule="auto"/>
        <w:ind w:left="720"/>
        <w:jc w:val="both"/>
        <w:rPr>
          <w:rFonts w:ascii="Arial" w:hAnsi="Arial" w:cs="Arial"/>
          <w:color w:val="000000"/>
          <w:sz w:val="18"/>
          <w:szCs w:val="18"/>
        </w:rPr>
      </w:pPr>
    </w:p>
    <w:p w:rsidR="00535C1F" w:rsidRDefault="00420714" w:rsidP="00576CA1">
      <w:pPr>
        <w:shd w:val="clear" w:color="auto" w:fill="FFFFFF"/>
        <w:spacing w:line="228" w:lineRule="auto"/>
        <w:jc w:val="both"/>
        <w:rPr>
          <w:rFonts w:ascii="Arial" w:hAnsi="Arial" w:cs="Arial"/>
          <w:b/>
          <w:bCs/>
          <w:color w:val="000000"/>
          <w:sz w:val="18"/>
          <w:szCs w:val="18"/>
        </w:rPr>
      </w:pPr>
      <w:r w:rsidRPr="00DC0860">
        <w:rPr>
          <w:rFonts w:ascii="Arial" w:hAnsi="Arial" w:cs="Arial"/>
          <w:b/>
          <w:bCs/>
          <w:color w:val="FFFFFF"/>
          <w:sz w:val="18"/>
          <w:szCs w:val="18"/>
          <w:shd w:val="clear" w:color="auto" w:fill="000000"/>
        </w:rPr>
        <w:t>11</w:t>
      </w:r>
      <w:r w:rsidR="00791A42" w:rsidRPr="00DC0860">
        <w:rPr>
          <w:rFonts w:ascii="Arial" w:hAnsi="Arial" w:cs="Arial"/>
          <w:b/>
          <w:bCs/>
          <w:color w:val="FFFFFF"/>
          <w:sz w:val="18"/>
          <w:szCs w:val="18"/>
          <w:shd w:val="clear" w:color="auto" w:fill="000000"/>
        </w:rPr>
        <w:t>. CRM observation(s</w:t>
      </w:r>
      <w:r w:rsidR="000B5A06">
        <w:rPr>
          <w:rFonts w:ascii="Arial" w:hAnsi="Arial" w:cs="Arial"/>
          <w:color w:val="000000"/>
          <w:sz w:val="18"/>
          <w:szCs w:val="18"/>
        </w:rPr>
        <w:t>):</w:t>
      </w:r>
      <w:r w:rsidR="00791A42" w:rsidRPr="00DC0860">
        <w:rPr>
          <w:rFonts w:ascii="Arial" w:hAnsi="Arial" w:cs="Arial"/>
          <w:b/>
          <w:bCs/>
          <w:color w:val="000000"/>
          <w:sz w:val="18"/>
          <w:szCs w:val="18"/>
        </w:rPr>
        <w:t xml:space="preserve"> </w:t>
      </w:r>
    </w:p>
    <w:p w:rsidR="00535C1F" w:rsidRPr="000B5A06" w:rsidRDefault="00535C1F" w:rsidP="00576CA1">
      <w:pPr>
        <w:shd w:val="clear" w:color="auto" w:fill="FFFFFF"/>
        <w:spacing w:line="228" w:lineRule="auto"/>
        <w:jc w:val="both"/>
        <w:rPr>
          <w:rFonts w:ascii="Arial" w:hAnsi="Arial" w:cs="Arial"/>
          <w:b/>
          <w:bCs/>
          <w:color w:val="000000"/>
          <w:sz w:val="6"/>
          <w:szCs w:val="18"/>
        </w:rPr>
      </w:pPr>
    </w:p>
    <w:p w:rsidR="000B5A06" w:rsidRPr="00A8454D" w:rsidRDefault="000B5A06" w:rsidP="000B5A06">
      <w:pPr>
        <w:numPr>
          <w:ilvl w:val="0"/>
          <w:numId w:val="3"/>
        </w:numPr>
        <w:shd w:val="clear" w:color="auto" w:fill="FFFFFF"/>
        <w:spacing w:line="228" w:lineRule="auto"/>
        <w:jc w:val="both"/>
        <w:rPr>
          <w:rFonts w:ascii="Arial" w:hAnsi="Arial" w:cs="Arial"/>
          <w:color w:val="000000"/>
          <w:sz w:val="18"/>
          <w:szCs w:val="18"/>
        </w:rPr>
      </w:pPr>
      <w:r w:rsidRPr="00DC0860">
        <w:rPr>
          <w:rFonts w:ascii="Arial" w:hAnsi="Arial" w:cs="Arial"/>
          <w:sz w:val="18"/>
          <w:szCs w:val="18"/>
        </w:rPr>
        <w:t>Date of Incorporation/establishment</w:t>
      </w:r>
      <w:r w:rsidR="00D17383">
        <w:rPr>
          <w:rFonts w:ascii="Arial" w:hAnsi="Arial" w:cs="Arial"/>
          <w:sz w:val="18"/>
          <w:szCs w:val="18"/>
        </w:rPr>
        <w:t xml:space="preserve"> of the firm is 14.08.2013</w:t>
      </w:r>
      <w:r>
        <w:rPr>
          <w:rFonts w:ascii="Arial" w:hAnsi="Arial" w:cs="Arial"/>
          <w:sz w:val="18"/>
          <w:szCs w:val="18"/>
        </w:rPr>
        <w:t>.</w:t>
      </w:r>
    </w:p>
    <w:p w:rsidR="00D17383" w:rsidRPr="00D17383" w:rsidRDefault="00F321C8" w:rsidP="000B5A06">
      <w:pPr>
        <w:numPr>
          <w:ilvl w:val="0"/>
          <w:numId w:val="3"/>
        </w:numPr>
        <w:shd w:val="clear" w:color="auto" w:fill="FFFFFF"/>
        <w:spacing w:line="228" w:lineRule="auto"/>
        <w:jc w:val="both"/>
        <w:rPr>
          <w:rFonts w:ascii="Arial" w:hAnsi="Arial" w:cs="Arial"/>
          <w:sz w:val="18"/>
          <w:szCs w:val="18"/>
        </w:rPr>
      </w:pPr>
      <w:r>
        <w:rPr>
          <w:rFonts w:ascii="Arial" w:hAnsi="Arial" w:cs="Arial"/>
          <w:color w:val="000000"/>
          <w:sz w:val="18"/>
          <w:szCs w:val="18"/>
        </w:rPr>
        <w:t xml:space="preserve">M/S </w:t>
      </w:r>
      <w:r w:rsidR="00D17383">
        <w:rPr>
          <w:rFonts w:ascii="Arial" w:hAnsi="Arial" w:cs="Arial"/>
          <w:color w:val="000000"/>
          <w:sz w:val="18"/>
          <w:szCs w:val="18"/>
        </w:rPr>
        <w:t>Builders has been awarded fo</w:t>
      </w:r>
      <w:r>
        <w:rPr>
          <w:rFonts w:ascii="Arial" w:hAnsi="Arial" w:cs="Arial"/>
          <w:color w:val="000000"/>
          <w:sz w:val="18"/>
          <w:szCs w:val="18"/>
        </w:rPr>
        <w:t xml:space="preserve">r Sub-package No. </w:t>
      </w:r>
      <w:proofErr w:type="gramStart"/>
      <w:r>
        <w:rPr>
          <w:rFonts w:ascii="Arial" w:hAnsi="Arial" w:cs="Arial"/>
          <w:color w:val="000000"/>
          <w:sz w:val="18"/>
          <w:szCs w:val="18"/>
        </w:rPr>
        <w:t>URIDS(</w:t>
      </w:r>
      <w:proofErr w:type="gramEnd"/>
      <w:r>
        <w:rPr>
          <w:rFonts w:ascii="Arial" w:hAnsi="Arial" w:cs="Arial"/>
          <w:color w:val="000000"/>
          <w:sz w:val="18"/>
          <w:szCs w:val="18"/>
        </w:rPr>
        <w:t>E)-CW-##-##</w:t>
      </w:r>
      <w:r w:rsidR="00D17383">
        <w:rPr>
          <w:rFonts w:ascii="Arial" w:hAnsi="Arial" w:cs="Arial"/>
          <w:color w:val="000000"/>
          <w:sz w:val="18"/>
          <w:szCs w:val="18"/>
        </w:rPr>
        <w:t xml:space="preserve"> for procurement of civil work under ADB Loan No. </w:t>
      </w:r>
      <w:r>
        <w:rPr>
          <w:rFonts w:ascii="Arial" w:hAnsi="Arial" w:cs="Arial"/>
          <w:color w:val="000000"/>
          <w:sz w:val="18"/>
          <w:szCs w:val="18"/>
        </w:rPr>
        <w:t>####</w:t>
      </w:r>
      <w:r w:rsidR="00D17383">
        <w:rPr>
          <w:rFonts w:ascii="Arial" w:hAnsi="Arial" w:cs="Arial"/>
          <w:color w:val="000000"/>
          <w:sz w:val="18"/>
          <w:szCs w:val="18"/>
        </w:rPr>
        <w:t>-BAN.</w:t>
      </w:r>
    </w:p>
    <w:p w:rsidR="000B5A06" w:rsidRPr="009965DC" w:rsidRDefault="000B5A06" w:rsidP="000B5A06">
      <w:pPr>
        <w:numPr>
          <w:ilvl w:val="0"/>
          <w:numId w:val="3"/>
        </w:numPr>
        <w:shd w:val="clear" w:color="auto" w:fill="FFFFFF"/>
        <w:spacing w:line="228" w:lineRule="auto"/>
        <w:jc w:val="both"/>
        <w:rPr>
          <w:rFonts w:ascii="Arial" w:hAnsi="Arial" w:cs="Arial"/>
          <w:sz w:val="18"/>
          <w:szCs w:val="18"/>
        </w:rPr>
      </w:pPr>
      <w:r w:rsidRPr="00A8454D">
        <w:rPr>
          <w:rFonts w:ascii="Arial" w:hAnsi="Arial" w:cs="Arial"/>
          <w:sz w:val="18"/>
          <w:szCs w:val="18"/>
        </w:rPr>
        <w:t>Pr</w:t>
      </w:r>
      <w:r w:rsidR="002B3FD8">
        <w:rPr>
          <w:rFonts w:ascii="Arial" w:hAnsi="Arial" w:cs="Arial"/>
          <w:sz w:val="18"/>
          <w:szCs w:val="18"/>
        </w:rPr>
        <w:t xml:space="preserve">oposed facility is covered </w:t>
      </w:r>
      <w:r w:rsidR="00D17383">
        <w:rPr>
          <w:rFonts w:ascii="Arial" w:hAnsi="Arial" w:cs="Arial"/>
          <w:sz w:val="18"/>
          <w:szCs w:val="18"/>
        </w:rPr>
        <w:t>by 10</w:t>
      </w:r>
      <w:r w:rsidRPr="00A8454D">
        <w:rPr>
          <w:rFonts w:ascii="Arial" w:hAnsi="Arial" w:cs="Arial"/>
          <w:sz w:val="18"/>
          <w:szCs w:val="18"/>
        </w:rPr>
        <w:t>0% collateral in the form of FDR.</w:t>
      </w:r>
    </w:p>
    <w:p w:rsidR="009965DC" w:rsidRPr="009965DC" w:rsidRDefault="009965DC" w:rsidP="00D17383">
      <w:pPr>
        <w:shd w:val="clear" w:color="auto" w:fill="FFFFFF"/>
        <w:spacing w:line="228" w:lineRule="auto"/>
        <w:ind w:left="360"/>
        <w:jc w:val="both"/>
        <w:rPr>
          <w:rFonts w:ascii="Arial" w:hAnsi="Arial" w:cs="Arial"/>
          <w:sz w:val="18"/>
          <w:szCs w:val="18"/>
        </w:rPr>
      </w:pPr>
    </w:p>
    <w:p w:rsidR="000B5A06" w:rsidRDefault="000B5A06" w:rsidP="00576CA1">
      <w:pPr>
        <w:shd w:val="clear" w:color="auto" w:fill="FFFFFF"/>
        <w:spacing w:line="228" w:lineRule="auto"/>
        <w:jc w:val="both"/>
        <w:rPr>
          <w:rFonts w:ascii="Arial" w:hAnsi="Arial" w:cs="Arial"/>
          <w:b/>
          <w:bCs/>
          <w:color w:val="000000"/>
          <w:sz w:val="18"/>
          <w:szCs w:val="18"/>
        </w:rPr>
      </w:pPr>
    </w:p>
    <w:p w:rsidR="00634550" w:rsidRPr="00DC0860" w:rsidRDefault="00791A42" w:rsidP="00576CA1">
      <w:pPr>
        <w:shd w:val="clear" w:color="auto" w:fill="FFFFFF"/>
        <w:spacing w:line="228" w:lineRule="auto"/>
        <w:jc w:val="both"/>
        <w:rPr>
          <w:rFonts w:ascii="Arial" w:hAnsi="Arial" w:cs="Arial"/>
          <w:color w:val="000000"/>
          <w:sz w:val="18"/>
          <w:szCs w:val="18"/>
        </w:rPr>
      </w:pPr>
      <w:r w:rsidRPr="00DC0860">
        <w:rPr>
          <w:rFonts w:ascii="Arial" w:hAnsi="Arial" w:cs="Arial"/>
          <w:b/>
          <w:bCs/>
          <w:color w:val="000000"/>
          <w:sz w:val="18"/>
          <w:szCs w:val="18"/>
        </w:rPr>
        <w:t xml:space="preserve"> </w:t>
      </w:r>
    </w:p>
    <w:p w:rsidR="00791A42" w:rsidRPr="00DC0860" w:rsidRDefault="00420714" w:rsidP="00576CA1">
      <w:pPr>
        <w:spacing w:line="228" w:lineRule="auto"/>
        <w:rPr>
          <w:rFonts w:ascii="Arial" w:hAnsi="Arial" w:cs="Arial"/>
          <w:b/>
          <w:bCs/>
          <w:color w:val="FFFFFF"/>
          <w:sz w:val="18"/>
          <w:szCs w:val="18"/>
          <w:shd w:val="clear" w:color="auto" w:fill="000000"/>
        </w:rPr>
      </w:pPr>
      <w:r w:rsidRPr="00DC0860">
        <w:rPr>
          <w:rFonts w:ascii="Arial" w:hAnsi="Arial" w:cs="Arial"/>
          <w:b/>
          <w:bCs/>
          <w:color w:val="FFFFFF"/>
          <w:sz w:val="18"/>
          <w:szCs w:val="18"/>
          <w:shd w:val="clear" w:color="auto" w:fill="000000"/>
        </w:rPr>
        <w:t>12</w:t>
      </w:r>
      <w:r w:rsidR="00791A42" w:rsidRPr="00DC0860">
        <w:rPr>
          <w:rFonts w:ascii="Arial" w:hAnsi="Arial" w:cs="Arial"/>
          <w:b/>
          <w:bCs/>
          <w:color w:val="FFFFFF"/>
          <w:sz w:val="18"/>
          <w:szCs w:val="18"/>
          <w:shd w:val="clear" w:color="auto" w:fill="000000"/>
        </w:rPr>
        <w:t xml:space="preserve">. Debt structure: </w:t>
      </w:r>
    </w:p>
    <w:tbl>
      <w:tblPr>
        <w:tblW w:w="9380" w:type="dxa"/>
        <w:tblInd w:w="239" w:type="dxa"/>
        <w:tblLayout w:type="fixed"/>
        <w:tblLook w:val="0000" w:firstRow="0" w:lastRow="0" w:firstColumn="0" w:lastColumn="0" w:noHBand="0" w:noVBand="0"/>
      </w:tblPr>
      <w:tblGrid>
        <w:gridCol w:w="2318"/>
        <w:gridCol w:w="236"/>
        <w:gridCol w:w="6826"/>
      </w:tblGrid>
      <w:tr w:rsidR="00791A42" w:rsidRPr="00DC0860" w:rsidTr="00A0706A">
        <w:trPr>
          <w:trHeight w:val="215"/>
        </w:trPr>
        <w:tc>
          <w:tcPr>
            <w:tcW w:w="2318" w:type="dxa"/>
            <w:tcBorders>
              <w:top w:val="single" w:sz="4" w:space="0" w:color="000000"/>
              <w:left w:val="single" w:sz="4" w:space="0" w:color="000000"/>
              <w:bottom w:val="single" w:sz="4" w:space="0" w:color="000000"/>
            </w:tcBorders>
            <w:shd w:val="clear" w:color="auto" w:fill="auto"/>
            <w:vAlign w:val="center"/>
          </w:tcPr>
          <w:p w:rsidR="00791A42" w:rsidRPr="00DC0860" w:rsidRDefault="00791A42" w:rsidP="00576CA1">
            <w:pPr>
              <w:snapToGrid w:val="0"/>
              <w:spacing w:line="228" w:lineRule="auto"/>
              <w:rPr>
                <w:rFonts w:ascii="Arial" w:hAnsi="Arial" w:cs="Arial"/>
                <w:color w:val="000000"/>
                <w:sz w:val="18"/>
                <w:szCs w:val="18"/>
              </w:rPr>
            </w:pPr>
            <w:r w:rsidRPr="00DC0860">
              <w:rPr>
                <w:rFonts w:ascii="Arial" w:hAnsi="Arial" w:cs="Arial"/>
                <w:b/>
                <w:color w:val="000000"/>
                <w:sz w:val="18"/>
                <w:szCs w:val="18"/>
              </w:rPr>
              <w:t>Type of Facility</w:t>
            </w:r>
          </w:p>
        </w:tc>
        <w:tc>
          <w:tcPr>
            <w:tcW w:w="236" w:type="dxa"/>
            <w:tcBorders>
              <w:top w:val="single" w:sz="4" w:space="0" w:color="000000"/>
              <w:left w:val="single" w:sz="4" w:space="0" w:color="000000"/>
              <w:bottom w:val="single" w:sz="4" w:space="0" w:color="000000"/>
            </w:tcBorders>
            <w:shd w:val="clear" w:color="auto" w:fill="auto"/>
            <w:vAlign w:val="center"/>
          </w:tcPr>
          <w:p w:rsidR="00791A42" w:rsidRPr="00DC0860" w:rsidRDefault="00791A42" w:rsidP="00576CA1">
            <w:pPr>
              <w:snapToGrid w:val="0"/>
              <w:spacing w:line="228" w:lineRule="auto"/>
              <w:rPr>
                <w:rFonts w:ascii="Arial" w:hAnsi="Arial" w:cs="Arial"/>
                <w:color w:val="000000"/>
                <w:sz w:val="18"/>
                <w:szCs w:val="18"/>
              </w:rPr>
            </w:pPr>
            <w:r w:rsidRPr="00DC0860">
              <w:rPr>
                <w:rFonts w:ascii="Arial" w:hAnsi="Arial" w:cs="Arial"/>
                <w:color w:val="000000"/>
                <w:sz w:val="18"/>
                <w:szCs w:val="18"/>
              </w:rPr>
              <w:t>:</w:t>
            </w:r>
          </w:p>
        </w:tc>
        <w:tc>
          <w:tcPr>
            <w:tcW w:w="68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91A42" w:rsidRPr="00DC0860" w:rsidRDefault="00197ABF" w:rsidP="00576CA1">
            <w:pPr>
              <w:snapToGrid w:val="0"/>
              <w:spacing w:line="228" w:lineRule="auto"/>
              <w:ind w:right="-3"/>
              <w:jc w:val="both"/>
              <w:rPr>
                <w:rFonts w:ascii="Arial" w:hAnsi="Arial" w:cs="Arial"/>
                <w:sz w:val="18"/>
                <w:szCs w:val="18"/>
              </w:rPr>
            </w:pPr>
            <w:r>
              <w:rPr>
                <w:rFonts w:ascii="Arial" w:hAnsi="Arial" w:cs="Arial"/>
                <w:color w:val="000000"/>
                <w:sz w:val="18"/>
                <w:szCs w:val="18"/>
              </w:rPr>
              <w:t>Performance</w:t>
            </w:r>
            <w:r w:rsidR="00634550" w:rsidRPr="00DC0860">
              <w:rPr>
                <w:rFonts w:ascii="Arial" w:hAnsi="Arial" w:cs="Arial"/>
                <w:color w:val="000000"/>
                <w:sz w:val="18"/>
                <w:szCs w:val="18"/>
              </w:rPr>
              <w:t xml:space="preserve"> Guarantee </w:t>
            </w:r>
          </w:p>
        </w:tc>
      </w:tr>
      <w:tr w:rsidR="00401396" w:rsidRPr="00DC0860" w:rsidTr="00A0706A">
        <w:tc>
          <w:tcPr>
            <w:tcW w:w="2318" w:type="dxa"/>
            <w:tcBorders>
              <w:top w:val="single" w:sz="4" w:space="0" w:color="000000"/>
              <w:left w:val="single" w:sz="4" w:space="0" w:color="000000"/>
              <w:bottom w:val="single" w:sz="4" w:space="0" w:color="000000"/>
            </w:tcBorders>
            <w:shd w:val="clear" w:color="auto" w:fill="auto"/>
            <w:vAlign w:val="center"/>
          </w:tcPr>
          <w:p w:rsidR="00401396" w:rsidRPr="00DC0860" w:rsidRDefault="00401396" w:rsidP="00576CA1">
            <w:pPr>
              <w:snapToGrid w:val="0"/>
              <w:spacing w:line="228" w:lineRule="auto"/>
              <w:rPr>
                <w:rFonts w:ascii="Arial" w:hAnsi="Arial" w:cs="Arial"/>
                <w:color w:val="000000"/>
                <w:sz w:val="18"/>
                <w:szCs w:val="18"/>
              </w:rPr>
            </w:pPr>
            <w:r w:rsidRPr="00DC0860">
              <w:rPr>
                <w:rFonts w:ascii="Arial" w:hAnsi="Arial" w:cs="Arial"/>
                <w:b/>
                <w:color w:val="000000"/>
                <w:sz w:val="18"/>
                <w:szCs w:val="18"/>
              </w:rPr>
              <w:t>Amount/ limit</w:t>
            </w:r>
          </w:p>
        </w:tc>
        <w:tc>
          <w:tcPr>
            <w:tcW w:w="236" w:type="dxa"/>
            <w:tcBorders>
              <w:top w:val="single" w:sz="4" w:space="0" w:color="000000"/>
              <w:left w:val="single" w:sz="4" w:space="0" w:color="000000"/>
              <w:bottom w:val="single" w:sz="4" w:space="0" w:color="000000"/>
            </w:tcBorders>
            <w:shd w:val="clear" w:color="auto" w:fill="auto"/>
            <w:vAlign w:val="center"/>
          </w:tcPr>
          <w:p w:rsidR="00401396" w:rsidRPr="00DC0860" w:rsidRDefault="00401396" w:rsidP="00576CA1">
            <w:pPr>
              <w:snapToGrid w:val="0"/>
              <w:spacing w:line="228" w:lineRule="auto"/>
              <w:rPr>
                <w:rFonts w:ascii="Arial" w:hAnsi="Arial" w:cs="Arial"/>
                <w:bCs/>
                <w:color w:val="000000"/>
                <w:sz w:val="18"/>
                <w:szCs w:val="18"/>
              </w:rPr>
            </w:pPr>
            <w:r w:rsidRPr="00DC0860">
              <w:rPr>
                <w:rFonts w:ascii="Arial" w:hAnsi="Arial" w:cs="Arial"/>
                <w:color w:val="000000"/>
                <w:sz w:val="18"/>
                <w:szCs w:val="18"/>
              </w:rPr>
              <w:t>:</w:t>
            </w:r>
          </w:p>
        </w:tc>
        <w:tc>
          <w:tcPr>
            <w:tcW w:w="68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01396" w:rsidRPr="00DC0860" w:rsidRDefault="00401396" w:rsidP="00197ABF">
            <w:pPr>
              <w:pStyle w:val="Footer"/>
              <w:tabs>
                <w:tab w:val="clear" w:pos="4320"/>
                <w:tab w:val="clear" w:pos="8640"/>
              </w:tabs>
              <w:spacing w:line="228" w:lineRule="auto"/>
              <w:jc w:val="both"/>
              <w:rPr>
                <w:rFonts w:ascii="Arial" w:hAnsi="Arial" w:cs="Arial"/>
                <w:color w:val="000000"/>
                <w:sz w:val="18"/>
                <w:szCs w:val="18"/>
              </w:rPr>
            </w:pPr>
          </w:p>
        </w:tc>
      </w:tr>
      <w:tr w:rsidR="00401396" w:rsidRPr="00DC0860" w:rsidTr="00A0706A">
        <w:trPr>
          <w:trHeight w:val="458"/>
        </w:trPr>
        <w:tc>
          <w:tcPr>
            <w:tcW w:w="2318" w:type="dxa"/>
            <w:tcBorders>
              <w:top w:val="single" w:sz="4" w:space="0" w:color="000000"/>
              <w:left w:val="single" w:sz="4" w:space="0" w:color="000000"/>
              <w:bottom w:val="single" w:sz="4" w:space="0" w:color="000000"/>
            </w:tcBorders>
            <w:shd w:val="clear" w:color="auto" w:fill="auto"/>
            <w:vAlign w:val="center"/>
          </w:tcPr>
          <w:p w:rsidR="00401396" w:rsidRPr="00DC0860" w:rsidRDefault="00401396" w:rsidP="00576CA1">
            <w:pPr>
              <w:snapToGrid w:val="0"/>
              <w:spacing w:line="228" w:lineRule="auto"/>
              <w:rPr>
                <w:rFonts w:ascii="Arial" w:hAnsi="Arial" w:cs="Arial"/>
                <w:color w:val="000000"/>
                <w:sz w:val="18"/>
                <w:szCs w:val="18"/>
              </w:rPr>
            </w:pPr>
            <w:r w:rsidRPr="00DC0860">
              <w:rPr>
                <w:rFonts w:ascii="Arial" w:hAnsi="Arial" w:cs="Arial"/>
                <w:b/>
                <w:color w:val="000000"/>
                <w:sz w:val="18"/>
                <w:szCs w:val="18"/>
              </w:rPr>
              <w:t>Purpose</w:t>
            </w:r>
          </w:p>
        </w:tc>
        <w:tc>
          <w:tcPr>
            <w:tcW w:w="236" w:type="dxa"/>
            <w:tcBorders>
              <w:top w:val="single" w:sz="4" w:space="0" w:color="000000"/>
              <w:left w:val="single" w:sz="4" w:space="0" w:color="000000"/>
              <w:bottom w:val="single" w:sz="4" w:space="0" w:color="000000"/>
            </w:tcBorders>
            <w:shd w:val="clear" w:color="auto" w:fill="auto"/>
            <w:vAlign w:val="center"/>
          </w:tcPr>
          <w:p w:rsidR="00401396" w:rsidRPr="00DC0860" w:rsidRDefault="00401396" w:rsidP="00576CA1">
            <w:pPr>
              <w:snapToGrid w:val="0"/>
              <w:spacing w:line="228" w:lineRule="auto"/>
              <w:rPr>
                <w:rFonts w:ascii="Arial" w:hAnsi="Arial" w:cs="Arial"/>
                <w:color w:val="000000"/>
                <w:sz w:val="18"/>
                <w:szCs w:val="18"/>
              </w:rPr>
            </w:pPr>
            <w:r w:rsidRPr="00DC0860">
              <w:rPr>
                <w:rFonts w:ascii="Arial" w:hAnsi="Arial" w:cs="Arial"/>
                <w:color w:val="000000"/>
                <w:sz w:val="18"/>
                <w:szCs w:val="18"/>
              </w:rPr>
              <w:t>:</w:t>
            </w:r>
          </w:p>
        </w:tc>
        <w:tc>
          <w:tcPr>
            <w:tcW w:w="68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01396" w:rsidRPr="00DC0860" w:rsidRDefault="00401396" w:rsidP="0073754F">
            <w:pPr>
              <w:snapToGrid w:val="0"/>
              <w:spacing w:line="228" w:lineRule="auto"/>
              <w:ind w:right="-3"/>
              <w:jc w:val="both"/>
              <w:rPr>
                <w:rFonts w:ascii="Arial" w:hAnsi="Arial" w:cs="Arial"/>
                <w:sz w:val="18"/>
                <w:szCs w:val="18"/>
              </w:rPr>
            </w:pPr>
          </w:p>
        </w:tc>
      </w:tr>
      <w:tr w:rsidR="00401396" w:rsidRPr="00DC0860" w:rsidTr="00A0706A">
        <w:tc>
          <w:tcPr>
            <w:tcW w:w="2318" w:type="dxa"/>
            <w:tcBorders>
              <w:top w:val="single" w:sz="4" w:space="0" w:color="000000"/>
              <w:left w:val="single" w:sz="4" w:space="0" w:color="000000"/>
              <w:bottom w:val="single" w:sz="4" w:space="0" w:color="000000"/>
            </w:tcBorders>
            <w:shd w:val="clear" w:color="auto" w:fill="auto"/>
            <w:vAlign w:val="center"/>
          </w:tcPr>
          <w:p w:rsidR="00401396" w:rsidRPr="00DC0860" w:rsidRDefault="00401396" w:rsidP="00576CA1">
            <w:pPr>
              <w:snapToGrid w:val="0"/>
              <w:spacing w:line="228" w:lineRule="auto"/>
              <w:rPr>
                <w:rFonts w:ascii="Arial" w:hAnsi="Arial" w:cs="Arial"/>
                <w:color w:val="000000"/>
                <w:sz w:val="18"/>
                <w:szCs w:val="18"/>
              </w:rPr>
            </w:pPr>
            <w:r w:rsidRPr="00DC0860">
              <w:rPr>
                <w:rFonts w:ascii="Arial" w:hAnsi="Arial" w:cs="Arial"/>
                <w:b/>
                <w:color w:val="000000"/>
                <w:sz w:val="18"/>
                <w:szCs w:val="18"/>
              </w:rPr>
              <w:t>Beneficiary</w:t>
            </w:r>
          </w:p>
        </w:tc>
        <w:tc>
          <w:tcPr>
            <w:tcW w:w="236" w:type="dxa"/>
            <w:tcBorders>
              <w:top w:val="single" w:sz="4" w:space="0" w:color="000000"/>
              <w:left w:val="single" w:sz="4" w:space="0" w:color="000000"/>
              <w:bottom w:val="single" w:sz="4" w:space="0" w:color="000000"/>
            </w:tcBorders>
            <w:shd w:val="clear" w:color="auto" w:fill="auto"/>
            <w:vAlign w:val="center"/>
          </w:tcPr>
          <w:p w:rsidR="00401396" w:rsidRPr="00DC0860" w:rsidRDefault="00401396" w:rsidP="00576CA1">
            <w:pPr>
              <w:snapToGrid w:val="0"/>
              <w:spacing w:line="228" w:lineRule="auto"/>
              <w:rPr>
                <w:rFonts w:ascii="Arial" w:hAnsi="Arial" w:cs="Arial"/>
                <w:color w:val="000000"/>
                <w:sz w:val="18"/>
                <w:szCs w:val="18"/>
                <w:shd w:val="clear" w:color="auto" w:fill="FFFF00"/>
              </w:rPr>
            </w:pPr>
            <w:r w:rsidRPr="00DC0860">
              <w:rPr>
                <w:rFonts w:ascii="Arial" w:hAnsi="Arial" w:cs="Arial"/>
                <w:color w:val="000000"/>
                <w:sz w:val="18"/>
                <w:szCs w:val="18"/>
              </w:rPr>
              <w:t>:</w:t>
            </w:r>
          </w:p>
        </w:tc>
        <w:tc>
          <w:tcPr>
            <w:tcW w:w="68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01396" w:rsidRPr="00DC0860" w:rsidRDefault="0077055F" w:rsidP="00576CA1">
            <w:pPr>
              <w:snapToGrid w:val="0"/>
              <w:spacing w:line="228" w:lineRule="auto"/>
              <w:jc w:val="both"/>
              <w:rPr>
                <w:rFonts w:ascii="Arial" w:hAnsi="Arial" w:cs="Arial"/>
                <w:color w:val="000000"/>
                <w:sz w:val="18"/>
                <w:szCs w:val="18"/>
              </w:rPr>
            </w:pPr>
            <w:r>
              <w:rPr>
                <w:rFonts w:ascii="Arial" w:hAnsi="Arial" w:cs="Arial"/>
                <w:color w:val="000000"/>
                <w:sz w:val="18"/>
                <w:szCs w:val="18"/>
              </w:rPr>
              <w:t xml:space="preserve">Bangladesh </w:t>
            </w:r>
            <w:r w:rsidR="00197ABF">
              <w:rPr>
                <w:rFonts w:ascii="Arial" w:hAnsi="Arial" w:cs="Arial"/>
                <w:color w:val="000000"/>
                <w:sz w:val="18"/>
                <w:szCs w:val="18"/>
              </w:rPr>
              <w:t>Rural Electrification Board</w:t>
            </w:r>
          </w:p>
        </w:tc>
      </w:tr>
      <w:tr w:rsidR="00401396" w:rsidRPr="00DC0860" w:rsidTr="00A0706A">
        <w:tc>
          <w:tcPr>
            <w:tcW w:w="2318" w:type="dxa"/>
            <w:tcBorders>
              <w:top w:val="single" w:sz="4" w:space="0" w:color="000000"/>
              <w:left w:val="single" w:sz="4" w:space="0" w:color="000000"/>
              <w:bottom w:val="single" w:sz="4" w:space="0" w:color="000000"/>
            </w:tcBorders>
            <w:shd w:val="clear" w:color="auto" w:fill="auto"/>
            <w:vAlign w:val="center"/>
          </w:tcPr>
          <w:p w:rsidR="00401396" w:rsidRPr="00DC0860" w:rsidRDefault="00401396" w:rsidP="00576CA1">
            <w:pPr>
              <w:snapToGrid w:val="0"/>
              <w:spacing w:line="228" w:lineRule="auto"/>
              <w:rPr>
                <w:rFonts w:ascii="Arial" w:hAnsi="Arial" w:cs="Arial"/>
                <w:color w:val="000000"/>
                <w:sz w:val="18"/>
                <w:szCs w:val="18"/>
              </w:rPr>
            </w:pPr>
            <w:r w:rsidRPr="00DC0860">
              <w:rPr>
                <w:rFonts w:ascii="Arial" w:hAnsi="Arial" w:cs="Arial"/>
                <w:b/>
                <w:color w:val="000000"/>
                <w:sz w:val="18"/>
                <w:szCs w:val="18"/>
              </w:rPr>
              <w:t>Margin</w:t>
            </w:r>
          </w:p>
        </w:tc>
        <w:tc>
          <w:tcPr>
            <w:tcW w:w="236" w:type="dxa"/>
            <w:tcBorders>
              <w:top w:val="single" w:sz="4" w:space="0" w:color="000000"/>
              <w:left w:val="single" w:sz="4" w:space="0" w:color="000000"/>
              <w:bottom w:val="single" w:sz="4" w:space="0" w:color="000000"/>
            </w:tcBorders>
            <w:shd w:val="clear" w:color="auto" w:fill="auto"/>
            <w:vAlign w:val="center"/>
          </w:tcPr>
          <w:p w:rsidR="00401396" w:rsidRPr="00DC0860" w:rsidRDefault="00401396" w:rsidP="00576CA1">
            <w:pPr>
              <w:snapToGrid w:val="0"/>
              <w:spacing w:line="228" w:lineRule="auto"/>
              <w:rPr>
                <w:rFonts w:ascii="Arial" w:hAnsi="Arial" w:cs="Arial"/>
                <w:color w:val="000000"/>
                <w:sz w:val="18"/>
                <w:szCs w:val="18"/>
              </w:rPr>
            </w:pPr>
            <w:r w:rsidRPr="00DC0860">
              <w:rPr>
                <w:rFonts w:ascii="Arial" w:hAnsi="Arial" w:cs="Arial"/>
                <w:color w:val="000000"/>
                <w:sz w:val="18"/>
                <w:szCs w:val="18"/>
              </w:rPr>
              <w:t>:</w:t>
            </w:r>
          </w:p>
        </w:tc>
        <w:tc>
          <w:tcPr>
            <w:tcW w:w="68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119E" w:rsidRPr="0036119E" w:rsidRDefault="0036119E" w:rsidP="0036119E">
            <w:pPr>
              <w:spacing w:line="228" w:lineRule="auto"/>
              <w:rPr>
                <w:rFonts w:ascii="Arial" w:hAnsi="Arial" w:cs="Arial"/>
                <w:sz w:val="18"/>
                <w:szCs w:val="18"/>
              </w:rPr>
            </w:pPr>
            <w:r w:rsidRPr="0036119E">
              <w:rPr>
                <w:rFonts w:ascii="Arial" w:hAnsi="Arial" w:cs="Arial"/>
                <w:sz w:val="18"/>
                <w:szCs w:val="18"/>
              </w:rPr>
              <w:t xml:space="preserve">● 100% FDR. Lien of FDR BDT </w:t>
            </w:r>
            <w:r w:rsidR="00F321C8">
              <w:rPr>
                <w:rFonts w:ascii="Arial" w:hAnsi="Arial" w:cs="Arial"/>
                <w:sz w:val="18"/>
                <w:szCs w:val="18"/>
              </w:rPr>
              <w:t>####</w:t>
            </w:r>
          </w:p>
          <w:p w:rsidR="0036119E" w:rsidRDefault="0036119E" w:rsidP="0036119E">
            <w:pPr>
              <w:spacing w:line="288" w:lineRule="auto"/>
              <w:rPr>
                <w:rFonts w:ascii="Calibri" w:hAnsi="Calibri" w:cs="Calibri"/>
                <w:b/>
                <w:color w:val="FF0000"/>
                <w:sz w:val="22"/>
                <w:szCs w:val="20"/>
                <w:u w:val="single"/>
              </w:rPr>
            </w:pPr>
            <w:r w:rsidRPr="0036119E">
              <w:rPr>
                <w:rFonts w:ascii="Arial" w:hAnsi="Arial" w:cs="Arial"/>
                <w:sz w:val="18"/>
                <w:szCs w:val="18"/>
              </w:rPr>
              <w:t xml:space="preserve">(Ac no- </w:t>
            </w:r>
            <w:r w:rsidR="00F321C8">
              <w:rPr>
                <w:rFonts w:ascii="Arial" w:hAnsi="Arial" w:cs="Arial"/>
                <w:sz w:val="18"/>
                <w:szCs w:val="18"/>
              </w:rPr>
              <w:t>########</w:t>
            </w:r>
            <w:r w:rsidRPr="0036119E">
              <w:rPr>
                <w:rFonts w:ascii="Arial" w:hAnsi="Arial" w:cs="Arial"/>
                <w:sz w:val="18"/>
                <w:szCs w:val="18"/>
              </w:rPr>
              <w:t xml:space="preserve"> / Md. Abdul Halim) till reversal of the Bank Guarantee</w:t>
            </w:r>
            <w:r w:rsidRPr="0036119E">
              <w:rPr>
                <w:rFonts w:ascii="Calibri" w:hAnsi="Calibri" w:cs="Calibri"/>
                <w:b/>
                <w:sz w:val="22"/>
                <w:szCs w:val="20"/>
                <w:u w:val="single"/>
              </w:rPr>
              <w:t xml:space="preserve"> </w:t>
            </w:r>
          </w:p>
          <w:p w:rsidR="00401396" w:rsidRPr="00DC0860" w:rsidRDefault="00A0706A" w:rsidP="00A0706A">
            <w:pPr>
              <w:snapToGrid w:val="0"/>
              <w:spacing w:line="228" w:lineRule="auto"/>
              <w:jc w:val="both"/>
              <w:rPr>
                <w:rFonts w:ascii="Arial" w:hAnsi="Arial" w:cs="Arial"/>
                <w:sz w:val="18"/>
                <w:szCs w:val="18"/>
              </w:rPr>
            </w:pPr>
            <w:r w:rsidRPr="00A0706A">
              <w:rPr>
                <w:rFonts w:ascii="Arial" w:hAnsi="Arial" w:cs="Arial"/>
                <w:color w:val="000000"/>
                <w:sz w:val="18"/>
                <w:szCs w:val="18"/>
              </w:rPr>
              <w:t>● Other usual charge documents (DP Note, Letter of arrangement, General Loan Agreement, Letter of Disbursement, Counter Guarantee etc.)</w:t>
            </w:r>
          </w:p>
        </w:tc>
      </w:tr>
      <w:tr w:rsidR="00401396" w:rsidRPr="00DC0860" w:rsidTr="00A0706A">
        <w:tc>
          <w:tcPr>
            <w:tcW w:w="2318" w:type="dxa"/>
            <w:tcBorders>
              <w:top w:val="single" w:sz="4" w:space="0" w:color="000000"/>
              <w:left w:val="single" w:sz="4" w:space="0" w:color="000000"/>
              <w:bottom w:val="single" w:sz="4" w:space="0" w:color="000000"/>
            </w:tcBorders>
            <w:shd w:val="clear" w:color="auto" w:fill="auto"/>
            <w:vAlign w:val="center"/>
          </w:tcPr>
          <w:p w:rsidR="00401396" w:rsidRPr="00DC0860" w:rsidRDefault="00401396" w:rsidP="00576CA1">
            <w:pPr>
              <w:snapToGrid w:val="0"/>
              <w:spacing w:line="228" w:lineRule="auto"/>
              <w:rPr>
                <w:rFonts w:ascii="Arial" w:hAnsi="Arial" w:cs="Arial"/>
                <w:color w:val="000000"/>
                <w:sz w:val="18"/>
                <w:szCs w:val="18"/>
              </w:rPr>
            </w:pPr>
            <w:r w:rsidRPr="00DC0860">
              <w:rPr>
                <w:rFonts w:ascii="Arial" w:hAnsi="Arial" w:cs="Arial"/>
                <w:b/>
                <w:color w:val="000000"/>
                <w:sz w:val="18"/>
                <w:szCs w:val="18"/>
              </w:rPr>
              <w:t>Commission</w:t>
            </w:r>
          </w:p>
        </w:tc>
        <w:tc>
          <w:tcPr>
            <w:tcW w:w="236" w:type="dxa"/>
            <w:tcBorders>
              <w:top w:val="single" w:sz="4" w:space="0" w:color="000000"/>
              <w:left w:val="single" w:sz="4" w:space="0" w:color="000000"/>
              <w:bottom w:val="single" w:sz="4" w:space="0" w:color="000000"/>
            </w:tcBorders>
            <w:shd w:val="clear" w:color="auto" w:fill="auto"/>
            <w:vAlign w:val="center"/>
          </w:tcPr>
          <w:p w:rsidR="00401396" w:rsidRPr="00DC0860" w:rsidRDefault="00401396" w:rsidP="00576CA1">
            <w:pPr>
              <w:snapToGrid w:val="0"/>
              <w:spacing w:line="228" w:lineRule="auto"/>
              <w:rPr>
                <w:rFonts w:ascii="Arial" w:hAnsi="Arial" w:cs="Arial"/>
                <w:color w:val="000000"/>
                <w:sz w:val="18"/>
                <w:szCs w:val="18"/>
                <w:shd w:val="clear" w:color="auto" w:fill="FFFF00"/>
              </w:rPr>
            </w:pPr>
            <w:r w:rsidRPr="00DC0860">
              <w:rPr>
                <w:rFonts w:ascii="Arial" w:hAnsi="Arial" w:cs="Arial"/>
                <w:color w:val="000000"/>
                <w:sz w:val="18"/>
                <w:szCs w:val="18"/>
              </w:rPr>
              <w:t>:</w:t>
            </w:r>
          </w:p>
        </w:tc>
        <w:tc>
          <w:tcPr>
            <w:tcW w:w="68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01396" w:rsidRPr="00DC0860" w:rsidRDefault="00401396" w:rsidP="00576CA1">
            <w:pPr>
              <w:snapToGrid w:val="0"/>
              <w:spacing w:line="228" w:lineRule="auto"/>
              <w:jc w:val="both"/>
              <w:rPr>
                <w:rFonts w:ascii="Arial" w:hAnsi="Arial" w:cs="Arial"/>
                <w:sz w:val="18"/>
                <w:szCs w:val="18"/>
              </w:rPr>
            </w:pPr>
            <w:r w:rsidRPr="00DC0860">
              <w:rPr>
                <w:rFonts w:ascii="Arial" w:hAnsi="Arial" w:cs="Arial"/>
                <w:color w:val="000000"/>
                <w:sz w:val="18"/>
                <w:szCs w:val="18"/>
              </w:rPr>
              <w:t xml:space="preserve">0.25% </w:t>
            </w:r>
            <w:proofErr w:type="spellStart"/>
            <w:r w:rsidRPr="00DC0860">
              <w:rPr>
                <w:rFonts w:ascii="Arial" w:hAnsi="Arial" w:cs="Arial"/>
                <w:color w:val="000000"/>
                <w:sz w:val="18"/>
                <w:szCs w:val="18"/>
              </w:rPr>
              <w:t>p.q.</w:t>
            </w:r>
            <w:proofErr w:type="spellEnd"/>
          </w:p>
        </w:tc>
      </w:tr>
      <w:tr w:rsidR="00401396" w:rsidRPr="00DC0860" w:rsidTr="00A0706A">
        <w:trPr>
          <w:trHeight w:val="188"/>
        </w:trPr>
        <w:tc>
          <w:tcPr>
            <w:tcW w:w="2318" w:type="dxa"/>
            <w:tcBorders>
              <w:top w:val="single" w:sz="4" w:space="0" w:color="000000"/>
              <w:left w:val="single" w:sz="4" w:space="0" w:color="000000"/>
              <w:bottom w:val="single" w:sz="4" w:space="0" w:color="000000"/>
            </w:tcBorders>
            <w:shd w:val="clear" w:color="auto" w:fill="auto"/>
            <w:vAlign w:val="center"/>
          </w:tcPr>
          <w:p w:rsidR="00401396" w:rsidRPr="00DC0860" w:rsidRDefault="00401396" w:rsidP="00576CA1">
            <w:pPr>
              <w:snapToGrid w:val="0"/>
              <w:spacing w:line="228" w:lineRule="auto"/>
              <w:rPr>
                <w:rFonts w:ascii="Arial" w:hAnsi="Arial" w:cs="Arial"/>
                <w:color w:val="000000"/>
                <w:sz w:val="18"/>
                <w:szCs w:val="18"/>
              </w:rPr>
            </w:pPr>
            <w:r w:rsidRPr="00DC0860">
              <w:rPr>
                <w:rFonts w:ascii="Arial" w:hAnsi="Arial" w:cs="Arial"/>
                <w:b/>
                <w:color w:val="000000"/>
                <w:sz w:val="18"/>
                <w:szCs w:val="18"/>
              </w:rPr>
              <w:t>Expiry</w:t>
            </w:r>
          </w:p>
        </w:tc>
        <w:tc>
          <w:tcPr>
            <w:tcW w:w="236" w:type="dxa"/>
            <w:tcBorders>
              <w:top w:val="single" w:sz="4" w:space="0" w:color="000000"/>
              <w:left w:val="single" w:sz="4" w:space="0" w:color="000000"/>
              <w:bottom w:val="single" w:sz="4" w:space="0" w:color="000000"/>
            </w:tcBorders>
            <w:shd w:val="clear" w:color="auto" w:fill="auto"/>
            <w:vAlign w:val="center"/>
          </w:tcPr>
          <w:p w:rsidR="00401396" w:rsidRPr="00DC0860" w:rsidRDefault="00401396" w:rsidP="00576CA1">
            <w:pPr>
              <w:snapToGrid w:val="0"/>
              <w:spacing w:line="228" w:lineRule="auto"/>
              <w:rPr>
                <w:rFonts w:ascii="Arial" w:hAnsi="Arial" w:cs="Arial"/>
                <w:color w:val="000000"/>
                <w:sz w:val="18"/>
                <w:szCs w:val="18"/>
                <w:shd w:val="clear" w:color="auto" w:fill="FFFF00"/>
              </w:rPr>
            </w:pPr>
            <w:r w:rsidRPr="00DC0860">
              <w:rPr>
                <w:rFonts w:ascii="Arial" w:hAnsi="Arial" w:cs="Arial"/>
                <w:color w:val="000000"/>
                <w:sz w:val="18"/>
                <w:szCs w:val="18"/>
              </w:rPr>
              <w:t>:</w:t>
            </w:r>
          </w:p>
        </w:tc>
        <w:tc>
          <w:tcPr>
            <w:tcW w:w="68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01396" w:rsidRPr="00DC0860" w:rsidRDefault="0036119E" w:rsidP="0036119E">
            <w:pPr>
              <w:snapToGrid w:val="0"/>
              <w:spacing w:line="228" w:lineRule="auto"/>
              <w:jc w:val="both"/>
              <w:rPr>
                <w:rFonts w:ascii="Arial" w:hAnsi="Arial" w:cs="Arial"/>
                <w:sz w:val="18"/>
                <w:szCs w:val="18"/>
              </w:rPr>
            </w:pPr>
            <w:r>
              <w:rPr>
                <w:rFonts w:ascii="Arial" w:hAnsi="Arial" w:cs="Arial"/>
                <w:sz w:val="18"/>
                <w:szCs w:val="18"/>
              </w:rPr>
              <w:t>15 months</w:t>
            </w:r>
            <w:r w:rsidR="00634550" w:rsidRPr="00DC0860">
              <w:rPr>
                <w:rFonts w:ascii="Arial" w:hAnsi="Arial" w:cs="Arial"/>
                <w:sz w:val="18"/>
                <w:szCs w:val="18"/>
              </w:rPr>
              <w:t xml:space="preserve"> from issuing date </w:t>
            </w:r>
          </w:p>
        </w:tc>
      </w:tr>
      <w:tr w:rsidR="00401396" w:rsidRPr="00DC0860" w:rsidTr="00A0706A">
        <w:trPr>
          <w:trHeight w:val="143"/>
        </w:trPr>
        <w:tc>
          <w:tcPr>
            <w:tcW w:w="2318" w:type="dxa"/>
            <w:tcBorders>
              <w:top w:val="single" w:sz="4" w:space="0" w:color="000000"/>
              <w:left w:val="single" w:sz="4" w:space="0" w:color="000000"/>
              <w:bottom w:val="single" w:sz="4" w:space="0" w:color="000000"/>
            </w:tcBorders>
            <w:shd w:val="clear" w:color="auto" w:fill="auto"/>
            <w:vAlign w:val="center"/>
          </w:tcPr>
          <w:p w:rsidR="00401396" w:rsidRPr="00DC0860" w:rsidRDefault="00401396" w:rsidP="00576CA1">
            <w:pPr>
              <w:autoSpaceDE w:val="0"/>
              <w:snapToGrid w:val="0"/>
              <w:spacing w:line="228" w:lineRule="auto"/>
              <w:rPr>
                <w:rFonts w:ascii="Arial" w:hAnsi="Arial" w:cs="Arial"/>
                <w:color w:val="000000"/>
                <w:sz w:val="18"/>
                <w:szCs w:val="18"/>
              </w:rPr>
            </w:pPr>
            <w:r w:rsidRPr="00DC0860">
              <w:rPr>
                <w:rFonts w:ascii="Arial" w:hAnsi="Arial" w:cs="Arial"/>
                <w:b/>
                <w:color w:val="000000"/>
                <w:sz w:val="18"/>
                <w:szCs w:val="18"/>
              </w:rPr>
              <w:t>Special conditions</w:t>
            </w:r>
          </w:p>
        </w:tc>
        <w:tc>
          <w:tcPr>
            <w:tcW w:w="236" w:type="dxa"/>
            <w:tcBorders>
              <w:top w:val="single" w:sz="4" w:space="0" w:color="000000"/>
              <w:left w:val="single" w:sz="4" w:space="0" w:color="000000"/>
              <w:bottom w:val="single" w:sz="4" w:space="0" w:color="000000"/>
            </w:tcBorders>
            <w:shd w:val="clear" w:color="auto" w:fill="auto"/>
            <w:vAlign w:val="center"/>
          </w:tcPr>
          <w:p w:rsidR="00401396" w:rsidRPr="00DC0860" w:rsidRDefault="00401396" w:rsidP="00576CA1">
            <w:pPr>
              <w:snapToGrid w:val="0"/>
              <w:spacing w:line="228" w:lineRule="auto"/>
              <w:rPr>
                <w:rFonts w:ascii="Arial" w:hAnsi="Arial" w:cs="Arial"/>
                <w:color w:val="000000"/>
                <w:sz w:val="18"/>
                <w:szCs w:val="18"/>
              </w:rPr>
            </w:pPr>
            <w:r w:rsidRPr="00DC0860">
              <w:rPr>
                <w:rFonts w:ascii="Arial" w:hAnsi="Arial" w:cs="Arial"/>
                <w:color w:val="000000"/>
                <w:sz w:val="18"/>
                <w:szCs w:val="18"/>
              </w:rPr>
              <w:t>:</w:t>
            </w:r>
          </w:p>
        </w:tc>
        <w:tc>
          <w:tcPr>
            <w:tcW w:w="68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01396" w:rsidRPr="00DC0860" w:rsidRDefault="00401396" w:rsidP="00576CA1">
            <w:pPr>
              <w:autoSpaceDE w:val="0"/>
              <w:snapToGrid w:val="0"/>
              <w:spacing w:line="228" w:lineRule="auto"/>
              <w:jc w:val="both"/>
              <w:rPr>
                <w:rFonts w:ascii="Arial" w:hAnsi="Arial" w:cs="Arial"/>
                <w:sz w:val="18"/>
                <w:szCs w:val="18"/>
              </w:rPr>
            </w:pPr>
            <w:r w:rsidRPr="00DC0860">
              <w:rPr>
                <w:rFonts w:ascii="Arial" w:hAnsi="Arial" w:cs="Arial"/>
                <w:color w:val="000000"/>
                <w:sz w:val="18"/>
                <w:szCs w:val="18"/>
              </w:rPr>
              <w:t>N/A</w:t>
            </w:r>
          </w:p>
        </w:tc>
      </w:tr>
      <w:tr w:rsidR="00A64D17" w:rsidRPr="00DC0860" w:rsidTr="00A0706A">
        <w:trPr>
          <w:trHeight w:val="143"/>
        </w:trPr>
        <w:tc>
          <w:tcPr>
            <w:tcW w:w="2318" w:type="dxa"/>
            <w:tcBorders>
              <w:top w:val="single" w:sz="4" w:space="0" w:color="000000"/>
              <w:left w:val="single" w:sz="4" w:space="0" w:color="000000"/>
              <w:bottom w:val="single" w:sz="4" w:space="0" w:color="000000"/>
            </w:tcBorders>
            <w:shd w:val="clear" w:color="auto" w:fill="auto"/>
            <w:vAlign w:val="center"/>
          </w:tcPr>
          <w:p w:rsidR="00A64D17" w:rsidRPr="00DC0860" w:rsidRDefault="00A64D17" w:rsidP="00576CA1">
            <w:pPr>
              <w:autoSpaceDE w:val="0"/>
              <w:snapToGrid w:val="0"/>
              <w:spacing w:line="228" w:lineRule="auto"/>
              <w:rPr>
                <w:rFonts w:ascii="Arial" w:hAnsi="Arial" w:cs="Arial"/>
                <w:b/>
                <w:color w:val="000000"/>
                <w:sz w:val="18"/>
                <w:szCs w:val="18"/>
              </w:rPr>
            </w:pPr>
          </w:p>
        </w:tc>
        <w:tc>
          <w:tcPr>
            <w:tcW w:w="236" w:type="dxa"/>
            <w:tcBorders>
              <w:top w:val="single" w:sz="4" w:space="0" w:color="000000"/>
              <w:left w:val="single" w:sz="4" w:space="0" w:color="000000"/>
              <w:bottom w:val="single" w:sz="4" w:space="0" w:color="000000"/>
            </w:tcBorders>
            <w:shd w:val="clear" w:color="auto" w:fill="auto"/>
            <w:vAlign w:val="center"/>
          </w:tcPr>
          <w:p w:rsidR="00A64D17" w:rsidRPr="00DC0860" w:rsidRDefault="00A64D17" w:rsidP="00576CA1">
            <w:pPr>
              <w:snapToGrid w:val="0"/>
              <w:spacing w:line="228" w:lineRule="auto"/>
              <w:rPr>
                <w:rFonts w:ascii="Arial" w:hAnsi="Arial" w:cs="Arial"/>
                <w:color w:val="000000"/>
                <w:sz w:val="18"/>
                <w:szCs w:val="18"/>
              </w:rPr>
            </w:pPr>
          </w:p>
        </w:tc>
        <w:tc>
          <w:tcPr>
            <w:tcW w:w="68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64D17" w:rsidRPr="00DC0860" w:rsidRDefault="00A64D17" w:rsidP="00576CA1">
            <w:pPr>
              <w:autoSpaceDE w:val="0"/>
              <w:snapToGrid w:val="0"/>
              <w:spacing w:line="228" w:lineRule="auto"/>
              <w:jc w:val="both"/>
              <w:rPr>
                <w:rFonts w:ascii="Arial" w:hAnsi="Arial" w:cs="Arial"/>
                <w:color w:val="000000"/>
                <w:sz w:val="18"/>
                <w:szCs w:val="18"/>
              </w:rPr>
            </w:pPr>
          </w:p>
        </w:tc>
      </w:tr>
    </w:tbl>
    <w:p w:rsidR="00A64D17" w:rsidRPr="00DC0860" w:rsidRDefault="00A64D17" w:rsidP="00576CA1">
      <w:pPr>
        <w:spacing w:line="228" w:lineRule="auto"/>
        <w:rPr>
          <w:rFonts w:ascii="Arial" w:hAnsi="Arial" w:cs="Arial"/>
          <w:b/>
          <w:bCs/>
          <w:color w:val="000000"/>
          <w:sz w:val="18"/>
          <w:szCs w:val="18"/>
        </w:rPr>
      </w:pPr>
    </w:p>
    <w:p w:rsidR="000B402B" w:rsidRPr="00DC0860" w:rsidRDefault="007B2727" w:rsidP="00576CA1">
      <w:pPr>
        <w:spacing w:line="228" w:lineRule="auto"/>
        <w:rPr>
          <w:rFonts w:ascii="Arial" w:hAnsi="Arial" w:cs="Arial"/>
          <w:b/>
          <w:bCs/>
          <w:color w:val="000000"/>
          <w:sz w:val="18"/>
          <w:szCs w:val="18"/>
        </w:rPr>
      </w:pPr>
      <w:r w:rsidRPr="00DC0860">
        <w:rPr>
          <w:rFonts w:ascii="Arial" w:hAnsi="Arial" w:cs="Arial"/>
          <w:b/>
          <w:bCs/>
          <w:color w:val="000000"/>
          <w:sz w:val="18"/>
          <w:szCs w:val="18"/>
        </w:rPr>
        <w:t>Condition:</w:t>
      </w:r>
    </w:p>
    <w:p w:rsidR="00DC3C41" w:rsidRPr="00DC0860" w:rsidRDefault="00DC3C41" w:rsidP="00576CA1">
      <w:pPr>
        <w:numPr>
          <w:ilvl w:val="0"/>
          <w:numId w:val="6"/>
        </w:numPr>
        <w:spacing w:line="228" w:lineRule="auto"/>
        <w:jc w:val="both"/>
        <w:rPr>
          <w:rFonts w:ascii="Arial" w:hAnsi="Arial" w:cs="Arial"/>
          <w:color w:val="000000"/>
          <w:sz w:val="18"/>
          <w:szCs w:val="18"/>
        </w:rPr>
      </w:pPr>
      <w:r w:rsidRPr="00DC0860">
        <w:rPr>
          <w:rFonts w:ascii="Arial" w:hAnsi="Arial" w:cs="Arial"/>
          <w:color w:val="000000"/>
          <w:sz w:val="18"/>
          <w:szCs w:val="18"/>
        </w:rPr>
        <w:t>Expiry of t</w:t>
      </w:r>
      <w:r w:rsidR="008A705C" w:rsidRPr="00DC0860">
        <w:rPr>
          <w:rFonts w:ascii="Arial" w:hAnsi="Arial" w:cs="Arial"/>
          <w:color w:val="000000"/>
          <w:sz w:val="18"/>
          <w:szCs w:val="18"/>
        </w:rPr>
        <w:t xml:space="preserve">he proposed guarantee will be </w:t>
      </w:r>
      <w:r w:rsidR="00A0706A">
        <w:rPr>
          <w:rFonts w:ascii="Arial" w:hAnsi="Arial" w:cs="Arial"/>
          <w:color w:val="000000"/>
          <w:sz w:val="18"/>
          <w:szCs w:val="18"/>
        </w:rPr>
        <w:t>15 months</w:t>
      </w:r>
      <w:r w:rsidR="00BE7B38">
        <w:rPr>
          <w:rFonts w:ascii="Arial" w:hAnsi="Arial" w:cs="Arial"/>
          <w:color w:val="000000"/>
          <w:sz w:val="18"/>
          <w:szCs w:val="18"/>
        </w:rPr>
        <w:t xml:space="preserve"> </w:t>
      </w:r>
      <w:r w:rsidR="00892E92" w:rsidRPr="00DC0860">
        <w:rPr>
          <w:rFonts w:ascii="Arial" w:hAnsi="Arial" w:cs="Arial"/>
          <w:color w:val="000000"/>
          <w:sz w:val="18"/>
          <w:szCs w:val="18"/>
        </w:rPr>
        <w:t>from issuing Date</w:t>
      </w:r>
      <w:r w:rsidR="00634550" w:rsidRPr="00DC0860">
        <w:rPr>
          <w:rFonts w:ascii="Arial" w:hAnsi="Arial" w:cs="Arial"/>
          <w:color w:val="000000"/>
          <w:sz w:val="18"/>
          <w:szCs w:val="18"/>
        </w:rPr>
        <w:t xml:space="preserve"> </w:t>
      </w:r>
      <w:r w:rsidR="00BC2E68" w:rsidRPr="00DC0860">
        <w:rPr>
          <w:rFonts w:ascii="Arial" w:hAnsi="Arial" w:cs="Arial"/>
          <w:color w:val="000000"/>
          <w:sz w:val="18"/>
          <w:szCs w:val="18"/>
        </w:rPr>
        <w:t xml:space="preserve">&amp; after expiry guarantee </w:t>
      </w:r>
      <w:r w:rsidR="00FA4BF6" w:rsidRPr="00DC0860">
        <w:rPr>
          <w:rFonts w:ascii="Arial" w:hAnsi="Arial" w:cs="Arial"/>
          <w:color w:val="000000"/>
          <w:sz w:val="18"/>
          <w:szCs w:val="18"/>
        </w:rPr>
        <w:t xml:space="preserve">to be cancelled and release the FDR accordingly subject to the FD is not cross </w:t>
      </w:r>
      <w:proofErr w:type="spellStart"/>
      <w:r w:rsidR="00FA4BF6" w:rsidRPr="00DC0860">
        <w:rPr>
          <w:rFonts w:ascii="Arial" w:hAnsi="Arial" w:cs="Arial"/>
          <w:color w:val="000000"/>
          <w:sz w:val="18"/>
          <w:szCs w:val="18"/>
        </w:rPr>
        <w:t>collata</w:t>
      </w:r>
      <w:r w:rsidR="00A64D17">
        <w:rPr>
          <w:rFonts w:ascii="Arial" w:hAnsi="Arial" w:cs="Arial"/>
          <w:color w:val="000000"/>
          <w:sz w:val="18"/>
          <w:szCs w:val="18"/>
        </w:rPr>
        <w:t>rized</w:t>
      </w:r>
      <w:proofErr w:type="spellEnd"/>
      <w:r w:rsidR="00A64D17">
        <w:rPr>
          <w:rFonts w:ascii="Arial" w:hAnsi="Arial" w:cs="Arial"/>
          <w:color w:val="000000"/>
          <w:sz w:val="18"/>
          <w:szCs w:val="18"/>
        </w:rPr>
        <w:t xml:space="preserve"> with any other facility. </w:t>
      </w:r>
    </w:p>
    <w:p w:rsidR="00DC3C41" w:rsidRPr="00DC0860" w:rsidRDefault="00401396" w:rsidP="00576CA1">
      <w:pPr>
        <w:numPr>
          <w:ilvl w:val="0"/>
          <w:numId w:val="6"/>
        </w:numPr>
        <w:spacing w:line="228" w:lineRule="auto"/>
        <w:jc w:val="both"/>
        <w:rPr>
          <w:rFonts w:ascii="Arial" w:hAnsi="Arial" w:cs="Arial"/>
          <w:color w:val="000000"/>
          <w:sz w:val="18"/>
          <w:szCs w:val="18"/>
        </w:rPr>
      </w:pPr>
      <w:r w:rsidRPr="00DC0860">
        <w:rPr>
          <w:rFonts w:ascii="Arial" w:hAnsi="Arial" w:cs="Arial"/>
          <w:color w:val="000000"/>
          <w:sz w:val="18"/>
          <w:szCs w:val="18"/>
        </w:rPr>
        <w:t>S</w:t>
      </w:r>
      <w:r w:rsidR="00DC3C41" w:rsidRPr="00DC0860">
        <w:rPr>
          <w:rFonts w:ascii="Arial" w:hAnsi="Arial" w:cs="Arial"/>
          <w:color w:val="000000"/>
          <w:sz w:val="18"/>
          <w:szCs w:val="18"/>
        </w:rPr>
        <w:t>ecurity including fixed deposit(s) will remain lined with the Bank till the guarantee validit</w:t>
      </w:r>
      <w:r w:rsidR="008A705C" w:rsidRPr="00DC0860">
        <w:rPr>
          <w:rFonts w:ascii="Arial" w:hAnsi="Arial" w:cs="Arial"/>
          <w:color w:val="000000"/>
          <w:sz w:val="18"/>
          <w:szCs w:val="18"/>
        </w:rPr>
        <w:t xml:space="preserve">y, i.e., up to </w:t>
      </w:r>
      <w:r w:rsidR="0036119E">
        <w:rPr>
          <w:rFonts w:ascii="Arial" w:hAnsi="Arial" w:cs="Arial"/>
          <w:color w:val="000000"/>
          <w:sz w:val="18"/>
          <w:szCs w:val="18"/>
        </w:rPr>
        <w:t>15 months</w:t>
      </w:r>
      <w:r w:rsidR="00892E92" w:rsidRPr="00DC0860">
        <w:rPr>
          <w:rFonts w:ascii="Arial" w:hAnsi="Arial" w:cs="Arial"/>
          <w:color w:val="000000"/>
          <w:sz w:val="18"/>
          <w:szCs w:val="18"/>
        </w:rPr>
        <w:t xml:space="preserve"> from issuing Date</w:t>
      </w:r>
      <w:r w:rsidR="006B4F1B">
        <w:rPr>
          <w:rFonts w:ascii="Arial" w:hAnsi="Arial" w:cs="Arial"/>
          <w:color w:val="000000"/>
          <w:sz w:val="18"/>
          <w:szCs w:val="18"/>
        </w:rPr>
        <w:t xml:space="preserve"> &amp;</w:t>
      </w:r>
      <w:r w:rsidR="00634550" w:rsidRPr="00DC0860">
        <w:rPr>
          <w:rFonts w:ascii="Arial" w:hAnsi="Arial" w:cs="Arial"/>
          <w:color w:val="000000"/>
          <w:sz w:val="18"/>
          <w:szCs w:val="18"/>
        </w:rPr>
        <w:t xml:space="preserve"> </w:t>
      </w:r>
      <w:r w:rsidR="00DC3C41" w:rsidRPr="00DC0860">
        <w:rPr>
          <w:rFonts w:ascii="Arial" w:hAnsi="Arial" w:cs="Arial"/>
          <w:color w:val="000000"/>
          <w:sz w:val="18"/>
          <w:szCs w:val="18"/>
        </w:rPr>
        <w:t>even if returns the guarantee upon or before expiry.</w:t>
      </w:r>
    </w:p>
    <w:p w:rsidR="00446E7C" w:rsidRPr="00DC0860" w:rsidRDefault="00446E7C" w:rsidP="00576CA1">
      <w:pPr>
        <w:numPr>
          <w:ilvl w:val="0"/>
          <w:numId w:val="6"/>
        </w:numPr>
        <w:spacing w:line="228" w:lineRule="auto"/>
        <w:jc w:val="both"/>
        <w:rPr>
          <w:rFonts w:ascii="Arial" w:hAnsi="Arial" w:cs="Arial"/>
          <w:color w:val="000000"/>
          <w:sz w:val="18"/>
          <w:szCs w:val="18"/>
        </w:rPr>
      </w:pPr>
      <w:r w:rsidRPr="00DC0860">
        <w:rPr>
          <w:rFonts w:ascii="Arial" w:hAnsi="Arial" w:cs="Arial"/>
          <w:color w:val="000000"/>
          <w:sz w:val="18"/>
          <w:szCs w:val="18"/>
        </w:rPr>
        <w:t>Prior to propose facility, Concerned RM/BM will ensure and verify all necessary document.</w:t>
      </w:r>
    </w:p>
    <w:p w:rsidR="000B402B" w:rsidRPr="00DC0860" w:rsidRDefault="000B402B" w:rsidP="00576CA1">
      <w:pPr>
        <w:spacing w:line="228" w:lineRule="auto"/>
        <w:rPr>
          <w:rFonts w:ascii="Arial" w:hAnsi="Arial" w:cs="Arial"/>
          <w:color w:val="000000"/>
          <w:sz w:val="18"/>
          <w:szCs w:val="18"/>
        </w:rPr>
      </w:pPr>
    </w:p>
    <w:p w:rsidR="00791A42" w:rsidRPr="00DC0860" w:rsidRDefault="00791A42" w:rsidP="00576CA1">
      <w:pPr>
        <w:spacing w:line="228" w:lineRule="auto"/>
        <w:jc w:val="both"/>
        <w:rPr>
          <w:rFonts w:ascii="Arial" w:hAnsi="Arial" w:cs="Arial"/>
          <w:b/>
          <w:bCs/>
          <w:color w:val="000000"/>
          <w:sz w:val="18"/>
          <w:szCs w:val="18"/>
        </w:rPr>
      </w:pPr>
      <w:r w:rsidRPr="00DC0860">
        <w:rPr>
          <w:rFonts w:ascii="Arial" w:hAnsi="Arial" w:cs="Arial"/>
          <w:b/>
          <w:bCs/>
          <w:color w:val="000000"/>
          <w:sz w:val="18"/>
          <w:szCs w:val="18"/>
        </w:rPr>
        <w:t>Other Conditions:</w:t>
      </w:r>
    </w:p>
    <w:p w:rsidR="00791A42" w:rsidRPr="0077473B" w:rsidRDefault="00791A42" w:rsidP="00576CA1">
      <w:pPr>
        <w:numPr>
          <w:ilvl w:val="0"/>
          <w:numId w:val="2"/>
        </w:numPr>
        <w:spacing w:line="228" w:lineRule="auto"/>
        <w:jc w:val="both"/>
        <w:rPr>
          <w:rFonts w:ascii="Arial" w:hAnsi="Arial" w:cs="Arial"/>
          <w:color w:val="000000"/>
          <w:sz w:val="18"/>
          <w:szCs w:val="18"/>
        </w:rPr>
      </w:pPr>
      <w:r w:rsidRPr="0077473B">
        <w:rPr>
          <w:rFonts w:ascii="Arial" w:hAnsi="Arial" w:cs="Arial"/>
          <w:color w:val="000000"/>
          <w:sz w:val="18"/>
          <w:szCs w:val="18"/>
        </w:rPr>
        <w:t xml:space="preserve">All claims under the guarantee must reach us on or before the expiry date along with the original Bank Guarantee after which date all our liabilities there under shall cease to exist. </w:t>
      </w:r>
    </w:p>
    <w:p w:rsidR="00791A42" w:rsidRPr="0077473B" w:rsidRDefault="00791A42" w:rsidP="00576CA1">
      <w:pPr>
        <w:numPr>
          <w:ilvl w:val="0"/>
          <w:numId w:val="2"/>
        </w:numPr>
        <w:spacing w:line="228" w:lineRule="auto"/>
        <w:jc w:val="both"/>
        <w:rPr>
          <w:rFonts w:ascii="Arial" w:hAnsi="Arial" w:cs="Arial"/>
          <w:color w:val="000000"/>
          <w:sz w:val="18"/>
          <w:szCs w:val="18"/>
        </w:rPr>
      </w:pPr>
      <w:r w:rsidRPr="0077473B">
        <w:rPr>
          <w:rFonts w:ascii="Arial" w:hAnsi="Arial" w:cs="Arial"/>
          <w:color w:val="000000"/>
          <w:sz w:val="18"/>
          <w:szCs w:val="18"/>
        </w:rPr>
        <w:t>This guarantee shall become automatically null and void on expiry date irrespective of whether the original Bank Guarantee is retu</w:t>
      </w:r>
      <w:r w:rsidR="0077473B" w:rsidRPr="0077473B">
        <w:rPr>
          <w:rFonts w:ascii="Arial" w:hAnsi="Arial" w:cs="Arial"/>
          <w:color w:val="000000"/>
          <w:sz w:val="18"/>
          <w:szCs w:val="18"/>
        </w:rPr>
        <w:t>rned to us. All the formalities</w:t>
      </w:r>
      <w:r w:rsidRPr="0077473B">
        <w:rPr>
          <w:rFonts w:ascii="Arial" w:hAnsi="Arial" w:cs="Arial"/>
          <w:color w:val="000000"/>
          <w:sz w:val="18"/>
          <w:szCs w:val="18"/>
        </w:rPr>
        <w:t>/ charge documents including the letter of co</w:t>
      </w:r>
      <w:r w:rsidR="0077473B" w:rsidRPr="0077473B">
        <w:rPr>
          <w:rFonts w:ascii="Arial" w:hAnsi="Arial" w:cs="Arial"/>
          <w:color w:val="000000"/>
          <w:sz w:val="18"/>
          <w:szCs w:val="18"/>
        </w:rPr>
        <w:t>unter guarantee to be completed</w:t>
      </w:r>
      <w:r w:rsidRPr="0077473B">
        <w:rPr>
          <w:rFonts w:ascii="Arial" w:hAnsi="Arial" w:cs="Arial"/>
          <w:color w:val="000000"/>
          <w:sz w:val="18"/>
          <w:szCs w:val="18"/>
        </w:rPr>
        <w:t>/ obtained.</w:t>
      </w:r>
    </w:p>
    <w:p w:rsidR="00791A42" w:rsidRPr="0077473B" w:rsidRDefault="00791A42" w:rsidP="00CD11C9">
      <w:pPr>
        <w:numPr>
          <w:ilvl w:val="0"/>
          <w:numId w:val="2"/>
        </w:numPr>
        <w:spacing w:line="228" w:lineRule="auto"/>
        <w:jc w:val="both"/>
        <w:rPr>
          <w:rFonts w:ascii="Arial" w:hAnsi="Arial" w:cs="Arial"/>
          <w:color w:val="000000"/>
          <w:sz w:val="18"/>
          <w:szCs w:val="18"/>
        </w:rPr>
      </w:pPr>
      <w:r w:rsidRPr="0077473B">
        <w:rPr>
          <w:rFonts w:ascii="Arial" w:hAnsi="Arial" w:cs="Arial"/>
          <w:color w:val="000000"/>
          <w:sz w:val="18"/>
          <w:szCs w:val="18"/>
        </w:rPr>
        <w:t>All government taxes, levies, excise duties etc. on the facilities will be paid by the borrower. In addition, all legal expenses and other fees, costs and expenses incurred in connection with the facilities and securities as referred to herein before the account of</w:t>
      </w:r>
      <w:r w:rsidR="00F7196A">
        <w:rPr>
          <w:rFonts w:ascii="Arial" w:hAnsi="Arial" w:cs="Arial"/>
          <w:color w:val="000000"/>
          <w:sz w:val="18"/>
          <w:szCs w:val="18"/>
        </w:rPr>
        <w:t xml:space="preserve"> the borrower and shall be paid by </w:t>
      </w:r>
      <w:r w:rsidR="00CD11C9" w:rsidRPr="00CD11C9">
        <w:rPr>
          <w:rFonts w:ascii="Arial" w:hAnsi="Arial" w:cs="Arial"/>
          <w:color w:val="000000"/>
          <w:sz w:val="18"/>
          <w:szCs w:val="18"/>
        </w:rPr>
        <w:t>M/S Builders</w:t>
      </w:r>
      <w:r w:rsidR="0077473B" w:rsidRPr="0077473B">
        <w:rPr>
          <w:rFonts w:ascii="Arial" w:hAnsi="Arial" w:cs="Arial"/>
          <w:color w:val="000000"/>
          <w:sz w:val="18"/>
          <w:szCs w:val="18"/>
        </w:rPr>
        <w:t xml:space="preserve"> </w:t>
      </w:r>
      <w:r w:rsidRPr="0077473B">
        <w:rPr>
          <w:rFonts w:ascii="Arial" w:hAnsi="Arial" w:cs="Arial"/>
          <w:color w:val="000000"/>
          <w:sz w:val="18"/>
          <w:szCs w:val="18"/>
        </w:rPr>
        <w:t>on demand.</w:t>
      </w:r>
    </w:p>
    <w:p w:rsidR="00791A42" w:rsidRPr="0077473B" w:rsidRDefault="00791A42" w:rsidP="00576CA1">
      <w:pPr>
        <w:numPr>
          <w:ilvl w:val="0"/>
          <w:numId w:val="2"/>
        </w:numPr>
        <w:spacing w:line="228" w:lineRule="auto"/>
        <w:jc w:val="both"/>
        <w:rPr>
          <w:rFonts w:ascii="Arial" w:hAnsi="Arial" w:cs="Arial"/>
          <w:color w:val="000000"/>
          <w:sz w:val="18"/>
          <w:szCs w:val="18"/>
        </w:rPr>
      </w:pPr>
      <w:r w:rsidRPr="0077473B">
        <w:rPr>
          <w:rFonts w:ascii="Arial" w:hAnsi="Arial" w:cs="Arial"/>
          <w:color w:val="000000"/>
          <w:sz w:val="18"/>
          <w:szCs w:val="18"/>
        </w:rPr>
        <w:t>The borrower accepts and agrees that the Bank shall in the event of any breach by the borrower be at liberty to engage one or more agents for the purpose of recovering any sums outstanding under this facility.</w:t>
      </w:r>
    </w:p>
    <w:p w:rsidR="00791A42" w:rsidRPr="0077473B" w:rsidRDefault="00791A42" w:rsidP="00576CA1">
      <w:pPr>
        <w:numPr>
          <w:ilvl w:val="0"/>
          <w:numId w:val="2"/>
        </w:numPr>
        <w:spacing w:line="228" w:lineRule="auto"/>
        <w:jc w:val="both"/>
        <w:rPr>
          <w:rFonts w:ascii="Arial" w:hAnsi="Arial" w:cs="Arial"/>
          <w:color w:val="000000"/>
          <w:sz w:val="18"/>
          <w:szCs w:val="18"/>
        </w:rPr>
      </w:pPr>
      <w:r w:rsidRPr="0077473B">
        <w:rPr>
          <w:rFonts w:ascii="Arial" w:hAnsi="Arial" w:cs="Arial"/>
          <w:color w:val="000000"/>
          <w:sz w:val="18"/>
          <w:szCs w:val="18"/>
        </w:rPr>
        <w:t>Before issuance of guarantee, guarantee clauses shall be carefully examined for any adverse clause against the interest of the bank.</w:t>
      </w:r>
    </w:p>
    <w:p w:rsidR="00686FA7" w:rsidRPr="0077473B" w:rsidRDefault="00791A42" w:rsidP="00576CA1">
      <w:pPr>
        <w:numPr>
          <w:ilvl w:val="0"/>
          <w:numId w:val="2"/>
        </w:numPr>
        <w:spacing w:line="228" w:lineRule="auto"/>
        <w:jc w:val="both"/>
        <w:rPr>
          <w:rFonts w:ascii="Arial" w:hAnsi="Arial" w:cs="Arial"/>
          <w:color w:val="000000"/>
          <w:sz w:val="18"/>
          <w:szCs w:val="18"/>
        </w:rPr>
      </w:pPr>
      <w:r w:rsidRPr="0077473B">
        <w:rPr>
          <w:rFonts w:ascii="Arial" w:hAnsi="Arial" w:cs="Arial"/>
          <w:color w:val="000000"/>
          <w:sz w:val="18"/>
          <w:szCs w:val="18"/>
        </w:rPr>
        <w:t>This credit facility is granted under and subject to the condition and limitations set out and specified by Bangladesh Bank and other competent authorities from time to time.</w:t>
      </w:r>
    </w:p>
    <w:p w:rsidR="00791A42" w:rsidRPr="0077473B" w:rsidRDefault="00791A42" w:rsidP="00576CA1">
      <w:pPr>
        <w:numPr>
          <w:ilvl w:val="0"/>
          <w:numId w:val="2"/>
        </w:numPr>
        <w:spacing w:line="228" w:lineRule="auto"/>
        <w:jc w:val="both"/>
        <w:rPr>
          <w:rFonts w:ascii="Arial" w:hAnsi="Arial" w:cs="Arial"/>
          <w:color w:val="000000"/>
          <w:sz w:val="18"/>
          <w:szCs w:val="18"/>
        </w:rPr>
      </w:pPr>
      <w:r w:rsidRPr="0077473B">
        <w:rPr>
          <w:rFonts w:ascii="Arial" w:hAnsi="Arial" w:cs="Arial"/>
          <w:color w:val="000000"/>
          <w:sz w:val="18"/>
          <w:szCs w:val="18"/>
        </w:rPr>
        <w:lastRenderedPageBreak/>
        <w:t>The Bank should also be informed of any changes in management of business and the address of the firm, failing which or if unacceptable to the Bank reserves the right to withdraw the facility or any subsequent arrangements made at any point of time.</w:t>
      </w:r>
    </w:p>
    <w:p w:rsidR="00791A42" w:rsidRPr="0077473B" w:rsidRDefault="00791A42" w:rsidP="00576CA1">
      <w:pPr>
        <w:numPr>
          <w:ilvl w:val="0"/>
          <w:numId w:val="2"/>
        </w:numPr>
        <w:spacing w:line="228" w:lineRule="auto"/>
        <w:jc w:val="both"/>
        <w:rPr>
          <w:rFonts w:ascii="Arial" w:hAnsi="Arial" w:cs="Arial"/>
          <w:color w:val="000000"/>
          <w:sz w:val="18"/>
          <w:szCs w:val="18"/>
        </w:rPr>
      </w:pPr>
      <w:r w:rsidRPr="0077473B">
        <w:rPr>
          <w:rFonts w:ascii="Arial" w:hAnsi="Arial" w:cs="Arial"/>
          <w:color w:val="000000"/>
          <w:sz w:val="18"/>
          <w:szCs w:val="18"/>
        </w:rPr>
        <w:t>The Bank reserves the right to revise the credit facility at any time and at the sole discretion of the Bank. Upon acceptance by you this facility shall come into force with the terms, conditions and rates outlined above.</w:t>
      </w:r>
    </w:p>
    <w:p w:rsidR="00791A42" w:rsidRPr="0077473B" w:rsidRDefault="00791A42" w:rsidP="00576CA1">
      <w:pPr>
        <w:numPr>
          <w:ilvl w:val="0"/>
          <w:numId w:val="2"/>
        </w:numPr>
        <w:spacing w:line="228" w:lineRule="auto"/>
        <w:jc w:val="both"/>
        <w:rPr>
          <w:rFonts w:ascii="Arial" w:hAnsi="Arial" w:cs="Arial"/>
          <w:color w:val="000000"/>
          <w:sz w:val="18"/>
          <w:szCs w:val="18"/>
        </w:rPr>
      </w:pPr>
      <w:r w:rsidRPr="0077473B">
        <w:rPr>
          <w:rFonts w:ascii="Arial" w:hAnsi="Arial" w:cs="Arial"/>
          <w:color w:val="000000"/>
          <w:sz w:val="18"/>
          <w:szCs w:val="18"/>
        </w:rPr>
        <w:t>All claims under this guarantee must reach us on or before the expiry date along with due original bank guarantee after which date all our liabilities t</w:t>
      </w:r>
      <w:r w:rsidR="00A63E10">
        <w:rPr>
          <w:rFonts w:ascii="Arial" w:hAnsi="Arial" w:cs="Arial"/>
          <w:color w:val="000000"/>
          <w:sz w:val="18"/>
          <w:szCs w:val="18"/>
        </w:rPr>
        <w:t>here under shall cease to exit.</w:t>
      </w:r>
    </w:p>
    <w:p w:rsidR="00401396" w:rsidRPr="0077473B" w:rsidRDefault="00791A42" w:rsidP="00576CA1">
      <w:pPr>
        <w:numPr>
          <w:ilvl w:val="0"/>
          <w:numId w:val="2"/>
        </w:numPr>
        <w:spacing w:line="228" w:lineRule="auto"/>
        <w:jc w:val="both"/>
        <w:rPr>
          <w:rFonts w:ascii="Arial" w:hAnsi="Arial" w:cs="Arial"/>
          <w:color w:val="000000"/>
          <w:sz w:val="18"/>
          <w:szCs w:val="18"/>
        </w:rPr>
      </w:pPr>
      <w:r w:rsidRPr="0077473B">
        <w:rPr>
          <w:rFonts w:ascii="Arial" w:hAnsi="Arial" w:cs="Arial"/>
          <w:color w:val="000000"/>
          <w:sz w:val="18"/>
          <w:szCs w:val="18"/>
        </w:rPr>
        <w:t>In case of invocation of Bank Guarantee, client’s account shall be debited to effect payment of the claim. Upon receipt of notice of the claim, the client will immediately arrange sufficient fund in their account to settle the claim.</w:t>
      </w:r>
    </w:p>
    <w:p w:rsidR="00686FA7" w:rsidRPr="00DC0860" w:rsidRDefault="00686FA7" w:rsidP="00576CA1">
      <w:pPr>
        <w:spacing w:line="228" w:lineRule="auto"/>
        <w:jc w:val="both"/>
        <w:rPr>
          <w:rFonts w:ascii="Arial" w:eastAsia="Batang" w:hAnsi="Arial" w:cs="Arial"/>
          <w:b/>
          <w:bCs/>
          <w:color w:val="000000"/>
          <w:sz w:val="18"/>
          <w:szCs w:val="18"/>
        </w:rPr>
      </w:pPr>
    </w:p>
    <w:p w:rsidR="00686FA7" w:rsidRPr="00DC0860" w:rsidRDefault="00686FA7" w:rsidP="00576CA1">
      <w:pPr>
        <w:spacing w:line="228" w:lineRule="auto"/>
        <w:jc w:val="both"/>
        <w:rPr>
          <w:rFonts w:ascii="Arial" w:eastAsia="Batang" w:hAnsi="Arial" w:cs="Arial"/>
          <w:b/>
          <w:bCs/>
          <w:color w:val="000000"/>
          <w:sz w:val="18"/>
          <w:szCs w:val="18"/>
        </w:rPr>
      </w:pPr>
    </w:p>
    <w:p w:rsidR="00686FA7" w:rsidRPr="00DC0860" w:rsidRDefault="00686FA7" w:rsidP="00576CA1">
      <w:pPr>
        <w:spacing w:line="228" w:lineRule="auto"/>
        <w:jc w:val="both"/>
        <w:rPr>
          <w:rFonts w:ascii="Arial" w:eastAsia="Batang" w:hAnsi="Arial" w:cs="Arial"/>
          <w:b/>
          <w:bCs/>
          <w:color w:val="000000"/>
          <w:sz w:val="18"/>
          <w:szCs w:val="18"/>
        </w:rPr>
      </w:pPr>
    </w:p>
    <w:p w:rsidR="00131086" w:rsidRDefault="00131086" w:rsidP="00576CA1">
      <w:pPr>
        <w:spacing w:line="228" w:lineRule="auto"/>
        <w:jc w:val="both"/>
        <w:rPr>
          <w:rFonts w:ascii="Arial" w:eastAsia="Batang" w:hAnsi="Arial" w:cs="Arial"/>
          <w:b/>
          <w:bCs/>
          <w:color w:val="000000"/>
          <w:sz w:val="18"/>
          <w:szCs w:val="18"/>
        </w:rPr>
      </w:pPr>
    </w:p>
    <w:p w:rsidR="00791A42" w:rsidRPr="00DC0860" w:rsidRDefault="00791A42" w:rsidP="00576CA1">
      <w:pPr>
        <w:spacing w:line="228" w:lineRule="auto"/>
        <w:jc w:val="both"/>
        <w:rPr>
          <w:rFonts w:ascii="Arial" w:eastAsia="Batang" w:hAnsi="Arial" w:cs="Arial"/>
          <w:b/>
          <w:bCs/>
          <w:color w:val="000000"/>
          <w:sz w:val="18"/>
          <w:szCs w:val="18"/>
        </w:rPr>
      </w:pPr>
      <w:r w:rsidRPr="00DC0860">
        <w:rPr>
          <w:rFonts w:ascii="Arial" w:eastAsia="Batang" w:hAnsi="Arial" w:cs="Arial"/>
          <w:b/>
          <w:bCs/>
          <w:color w:val="000000"/>
          <w:sz w:val="18"/>
          <w:szCs w:val="18"/>
        </w:rPr>
        <w:t>Placed for approval:</w:t>
      </w:r>
    </w:p>
    <w:p w:rsidR="00686FA7" w:rsidRDefault="00841BCD" w:rsidP="00576CA1">
      <w:pPr>
        <w:spacing w:line="228" w:lineRule="auto"/>
        <w:jc w:val="both"/>
        <w:rPr>
          <w:rFonts w:ascii="Arial" w:hAnsi="Arial" w:cs="Arial"/>
          <w:b/>
          <w:color w:val="000000"/>
          <w:sz w:val="18"/>
          <w:szCs w:val="18"/>
        </w:rPr>
      </w:pPr>
      <w:r w:rsidRPr="00DC0860">
        <w:rPr>
          <w:rFonts w:ascii="Arial" w:hAnsi="Arial" w:cs="Arial"/>
          <w:color w:val="000000"/>
          <w:sz w:val="18"/>
          <w:szCs w:val="18"/>
        </w:rPr>
        <w:t xml:space="preserve">Considering the above position we </w:t>
      </w:r>
      <w:r w:rsidR="009579A0">
        <w:rPr>
          <w:rFonts w:ascii="Arial" w:hAnsi="Arial" w:cs="Arial"/>
          <w:color w:val="000000"/>
          <w:sz w:val="18"/>
          <w:szCs w:val="18"/>
        </w:rPr>
        <w:t>place the proposal for i</w:t>
      </w:r>
      <w:r w:rsidR="00F7196A">
        <w:rPr>
          <w:rFonts w:ascii="Arial" w:hAnsi="Arial" w:cs="Arial"/>
          <w:color w:val="000000"/>
          <w:sz w:val="18"/>
          <w:szCs w:val="18"/>
        </w:rPr>
        <w:t>ssuance of a Performance</w:t>
      </w:r>
      <w:r w:rsidR="00686FA7" w:rsidRPr="00DC0860">
        <w:rPr>
          <w:rFonts w:ascii="Arial" w:hAnsi="Arial" w:cs="Arial"/>
          <w:color w:val="000000"/>
          <w:sz w:val="18"/>
          <w:szCs w:val="18"/>
        </w:rPr>
        <w:t xml:space="preserve"> Guarantee</w:t>
      </w:r>
      <w:r w:rsidR="00F7196A">
        <w:rPr>
          <w:rFonts w:ascii="Arial" w:hAnsi="Arial" w:cs="Arial"/>
          <w:color w:val="000000"/>
          <w:sz w:val="18"/>
          <w:szCs w:val="18"/>
        </w:rPr>
        <w:t xml:space="preserve"> on</w:t>
      </w:r>
      <w:r w:rsidR="009B19C1" w:rsidRPr="00DC0860">
        <w:rPr>
          <w:rFonts w:ascii="Arial" w:hAnsi="Arial" w:cs="Arial"/>
          <w:color w:val="000000"/>
          <w:sz w:val="18"/>
          <w:szCs w:val="18"/>
        </w:rPr>
        <w:t xml:space="preserve"> amount of </w:t>
      </w:r>
      <w:r w:rsidR="00F7196A">
        <w:rPr>
          <w:rFonts w:ascii="Arial" w:hAnsi="Arial" w:cs="Arial"/>
          <w:color w:val="000000"/>
          <w:sz w:val="18"/>
          <w:szCs w:val="18"/>
        </w:rPr>
        <w:t xml:space="preserve">BDT </w:t>
      </w:r>
      <w:r w:rsidR="00F321C8">
        <w:rPr>
          <w:rFonts w:ascii="Arial" w:hAnsi="Arial" w:cs="Arial"/>
          <w:color w:val="000000"/>
          <w:sz w:val="18"/>
          <w:szCs w:val="18"/>
        </w:rPr>
        <w:t xml:space="preserve">##### </w:t>
      </w:r>
      <w:r w:rsidR="00F7196A">
        <w:rPr>
          <w:rFonts w:ascii="Arial" w:hAnsi="Arial" w:cs="Arial"/>
          <w:color w:val="000000"/>
          <w:sz w:val="18"/>
          <w:szCs w:val="18"/>
        </w:rPr>
        <w:t>in</w:t>
      </w:r>
      <w:r w:rsidR="00686FA7" w:rsidRPr="00DC0860">
        <w:rPr>
          <w:rFonts w:ascii="Arial" w:hAnsi="Arial" w:cs="Arial"/>
          <w:color w:val="000000"/>
          <w:sz w:val="18"/>
          <w:szCs w:val="18"/>
        </w:rPr>
        <w:t xml:space="preserve"> favor of</w:t>
      </w:r>
      <w:r w:rsidR="00F7196A">
        <w:rPr>
          <w:rFonts w:ascii="Arial" w:hAnsi="Arial" w:cs="Arial"/>
          <w:color w:val="000000"/>
          <w:sz w:val="18"/>
          <w:szCs w:val="18"/>
        </w:rPr>
        <w:t xml:space="preserve"> </w:t>
      </w:r>
      <w:r w:rsidR="00CD11C9" w:rsidRPr="00CD11C9">
        <w:rPr>
          <w:rFonts w:ascii="Arial" w:hAnsi="Arial" w:cs="Arial"/>
          <w:color w:val="000000"/>
          <w:sz w:val="18"/>
          <w:szCs w:val="18"/>
        </w:rPr>
        <w:t>M/S Builders</w:t>
      </w:r>
      <w:r w:rsidR="009B19C1" w:rsidRPr="00DC0860">
        <w:rPr>
          <w:rFonts w:ascii="Arial" w:hAnsi="Arial" w:cs="Arial"/>
          <w:b/>
          <w:color w:val="000000"/>
          <w:sz w:val="18"/>
          <w:szCs w:val="18"/>
        </w:rPr>
        <w:t>.</w:t>
      </w:r>
    </w:p>
    <w:p w:rsidR="0036119E" w:rsidRPr="00DC0860" w:rsidRDefault="0036119E" w:rsidP="00576CA1">
      <w:pPr>
        <w:spacing w:line="228" w:lineRule="auto"/>
        <w:jc w:val="both"/>
        <w:rPr>
          <w:rFonts w:ascii="Arial" w:hAnsi="Arial" w:cs="Arial"/>
          <w:b/>
          <w:i/>
          <w:sz w:val="18"/>
          <w:szCs w:val="18"/>
        </w:rPr>
      </w:pPr>
    </w:p>
    <w:p w:rsidR="00686FA7" w:rsidRPr="00DC0860" w:rsidRDefault="00686FA7" w:rsidP="00576CA1">
      <w:pPr>
        <w:spacing w:line="228" w:lineRule="auto"/>
        <w:jc w:val="both"/>
        <w:rPr>
          <w:rFonts w:ascii="Arial" w:hAnsi="Arial" w:cs="Arial"/>
          <w:b/>
          <w:i/>
          <w:sz w:val="18"/>
          <w:szCs w:val="18"/>
          <w:u w:val="single"/>
        </w:rPr>
      </w:pPr>
      <w:r w:rsidRPr="00DC0860">
        <w:rPr>
          <w:rFonts w:ascii="Arial" w:hAnsi="Arial" w:cs="Arial"/>
          <w:b/>
          <w:i/>
          <w:sz w:val="18"/>
          <w:szCs w:val="18"/>
          <w:u w:val="single"/>
        </w:rPr>
        <w:t>[Expiry</w:t>
      </w:r>
      <w:r w:rsidR="00197ABF">
        <w:rPr>
          <w:rFonts w:ascii="Arial" w:hAnsi="Arial" w:cs="Arial"/>
          <w:b/>
          <w:i/>
          <w:sz w:val="18"/>
          <w:szCs w:val="18"/>
          <w:u w:val="single"/>
        </w:rPr>
        <w:t xml:space="preserve">: </w:t>
      </w:r>
      <w:r w:rsidR="00A0706A">
        <w:rPr>
          <w:rFonts w:ascii="Arial" w:hAnsi="Arial" w:cs="Arial"/>
          <w:b/>
          <w:i/>
          <w:sz w:val="18"/>
          <w:szCs w:val="18"/>
          <w:u w:val="single"/>
        </w:rPr>
        <w:t>15 months</w:t>
      </w:r>
      <w:r w:rsidR="009579A0">
        <w:rPr>
          <w:rFonts w:ascii="Arial" w:hAnsi="Arial" w:cs="Arial"/>
          <w:b/>
          <w:i/>
          <w:sz w:val="18"/>
          <w:szCs w:val="18"/>
          <w:u w:val="single"/>
        </w:rPr>
        <w:t xml:space="preserve"> from i</w:t>
      </w:r>
      <w:r w:rsidR="00F7196A">
        <w:rPr>
          <w:rFonts w:ascii="Arial" w:hAnsi="Arial" w:cs="Arial"/>
          <w:b/>
          <w:i/>
          <w:sz w:val="18"/>
          <w:szCs w:val="18"/>
          <w:u w:val="single"/>
        </w:rPr>
        <w:t>ssuing Date, Margin: 10</w:t>
      </w:r>
      <w:r w:rsidR="002A0390">
        <w:rPr>
          <w:rFonts w:ascii="Arial" w:hAnsi="Arial" w:cs="Arial"/>
          <w:b/>
          <w:i/>
          <w:sz w:val="18"/>
          <w:szCs w:val="18"/>
          <w:u w:val="single"/>
        </w:rPr>
        <w:t xml:space="preserve">0% in the form of </w:t>
      </w:r>
      <w:r w:rsidRPr="00DC0860">
        <w:rPr>
          <w:rFonts w:ascii="Arial" w:hAnsi="Arial" w:cs="Arial"/>
          <w:b/>
          <w:i/>
          <w:sz w:val="18"/>
          <w:szCs w:val="18"/>
          <w:u w:val="single"/>
        </w:rPr>
        <w:t xml:space="preserve">FDR, Commission: 0.25% </w:t>
      </w:r>
      <w:proofErr w:type="spellStart"/>
      <w:r w:rsidRPr="00DC0860">
        <w:rPr>
          <w:rFonts w:ascii="Arial" w:hAnsi="Arial" w:cs="Arial"/>
          <w:b/>
          <w:i/>
          <w:sz w:val="18"/>
          <w:szCs w:val="18"/>
          <w:u w:val="single"/>
        </w:rPr>
        <w:t>p.q.</w:t>
      </w:r>
      <w:proofErr w:type="spellEnd"/>
      <w:r w:rsidRPr="00DC0860">
        <w:rPr>
          <w:rFonts w:ascii="Arial" w:hAnsi="Arial" w:cs="Arial"/>
          <w:b/>
          <w:i/>
          <w:sz w:val="18"/>
          <w:szCs w:val="18"/>
          <w:u w:val="single"/>
        </w:rPr>
        <w:t>]</w:t>
      </w:r>
    </w:p>
    <w:p w:rsidR="00686FA7" w:rsidRPr="00F7196A" w:rsidRDefault="00686FA7" w:rsidP="00576CA1">
      <w:pPr>
        <w:spacing w:line="228" w:lineRule="auto"/>
        <w:jc w:val="both"/>
        <w:rPr>
          <w:rFonts w:ascii="Arial" w:hAnsi="Arial" w:cs="Arial"/>
          <w:b/>
          <w:color w:val="000000"/>
          <w:sz w:val="18"/>
          <w:szCs w:val="18"/>
        </w:rPr>
      </w:pPr>
      <w:r w:rsidRPr="00F7196A">
        <w:rPr>
          <w:rFonts w:ascii="Arial" w:hAnsi="Arial" w:cs="Arial"/>
          <w:b/>
          <w:sz w:val="18"/>
          <w:szCs w:val="18"/>
        </w:rPr>
        <w:t xml:space="preserve">A/C: </w:t>
      </w:r>
      <w:r w:rsidR="00F321C8">
        <w:rPr>
          <w:rFonts w:ascii="Arial" w:hAnsi="Arial" w:cs="Arial"/>
          <w:b/>
          <w:color w:val="000000"/>
          <w:sz w:val="18"/>
          <w:szCs w:val="18"/>
        </w:rPr>
        <w:t xml:space="preserve">M/S </w:t>
      </w:r>
      <w:r w:rsidR="00CD11C9" w:rsidRPr="00CD11C9">
        <w:rPr>
          <w:rFonts w:ascii="Arial" w:hAnsi="Arial" w:cs="Arial"/>
          <w:b/>
          <w:color w:val="000000"/>
          <w:sz w:val="18"/>
          <w:szCs w:val="18"/>
        </w:rPr>
        <w:t>Builders</w:t>
      </w:r>
    </w:p>
    <w:p w:rsidR="00401396" w:rsidRDefault="00401396" w:rsidP="00576CA1">
      <w:pPr>
        <w:spacing w:line="228" w:lineRule="auto"/>
        <w:jc w:val="both"/>
        <w:rPr>
          <w:rFonts w:ascii="Arial" w:eastAsia="Batang" w:hAnsi="Arial" w:cs="Arial"/>
          <w:b/>
          <w:bCs/>
          <w:color w:val="000000"/>
          <w:sz w:val="18"/>
          <w:szCs w:val="18"/>
        </w:rPr>
      </w:pPr>
    </w:p>
    <w:p w:rsidR="004C4339" w:rsidRPr="00DC0860" w:rsidRDefault="004C4339" w:rsidP="00576CA1">
      <w:pPr>
        <w:spacing w:line="228" w:lineRule="auto"/>
        <w:jc w:val="both"/>
        <w:rPr>
          <w:rFonts w:ascii="Arial" w:eastAsia="Batang" w:hAnsi="Arial" w:cs="Arial"/>
          <w:b/>
          <w:bCs/>
          <w:color w:val="000000"/>
          <w:sz w:val="18"/>
          <w:szCs w:val="18"/>
        </w:rPr>
      </w:pPr>
    </w:p>
    <w:tbl>
      <w:tblPr>
        <w:tblW w:w="9453" w:type="dxa"/>
        <w:jc w:val="center"/>
        <w:tblLayout w:type="fixed"/>
        <w:tblLook w:val="0000" w:firstRow="0" w:lastRow="0" w:firstColumn="0" w:lastColumn="0" w:noHBand="0" w:noVBand="0"/>
      </w:tblPr>
      <w:tblGrid>
        <w:gridCol w:w="4300"/>
        <w:gridCol w:w="5153"/>
      </w:tblGrid>
      <w:tr w:rsidR="00A657EC" w:rsidRPr="00DC0860" w:rsidTr="00DB3B07">
        <w:trPr>
          <w:trHeight w:val="72"/>
          <w:jc w:val="center"/>
        </w:trPr>
        <w:tc>
          <w:tcPr>
            <w:tcW w:w="4300" w:type="dxa"/>
            <w:shd w:val="clear" w:color="auto" w:fill="auto"/>
          </w:tcPr>
          <w:p w:rsidR="00A657EC" w:rsidRPr="00DC0860" w:rsidRDefault="00A657EC" w:rsidP="009D2901">
            <w:pPr>
              <w:snapToGrid w:val="0"/>
              <w:spacing w:line="228" w:lineRule="auto"/>
              <w:rPr>
                <w:rFonts w:ascii="Arial" w:hAnsi="Arial" w:cs="Arial"/>
                <w:b/>
                <w:sz w:val="18"/>
                <w:szCs w:val="18"/>
              </w:rPr>
            </w:pPr>
            <w:r w:rsidRPr="00DC0860">
              <w:rPr>
                <w:rFonts w:ascii="Arial" w:hAnsi="Arial" w:cs="Arial"/>
                <w:b/>
                <w:sz w:val="18"/>
                <w:szCs w:val="18"/>
              </w:rPr>
              <w:t>Recommended By:</w:t>
            </w:r>
          </w:p>
          <w:p w:rsidR="00A657EC" w:rsidRPr="00DC0860" w:rsidRDefault="00A657EC" w:rsidP="009D2901">
            <w:pPr>
              <w:snapToGrid w:val="0"/>
              <w:spacing w:line="228" w:lineRule="auto"/>
              <w:rPr>
                <w:rFonts w:ascii="Arial" w:hAnsi="Arial" w:cs="Arial"/>
                <w:sz w:val="18"/>
                <w:szCs w:val="18"/>
                <w:u w:val="single"/>
              </w:rPr>
            </w:pPr>
          </w:p>
          <w:p w:rsidR="00A657EC" w:rsidRDefault="00A657EC" w:rsidP="009D2901">
            <w:pPr>
              <w:spacing w:line="228" w:lineRule="auto"/>
              <w:rPr>
                <w:rFonts w:ascii="Arial" w:hAnsi="Arial" w:cs="Arial"/>
                <w:sz w:val="18"/>
                <w:szCs w:val="18"/>
                <w:u w:val="single"/>
              </w:rPr>
            </w:pPr>
          </w:p>
          <w:p w:rsidR="0036119E" w:rsidRDefault="0036119E" w:rsidP="009D2901">
            <w:pPr>
              <w:spacing w:line="228" w:lineRule="auto"/>
              <w:rPr>
                <w:rFonts w:ascii="Arial" w:hAnsi="Arial" w:cs="Arial"/>
                <w:sz w:val="18"/>
                <w:szCs w:val="18"/>
                <w:u w:val="single"/>
              </w:rPr>
            </w:pPr>
          </w:p>
          <w:p w:rsidR="00DB3B07" w:rsidRDefault="00DB3B07" w:rsidP="009D2901">
            <w:pPr>
              <w:spacing w:line="228" w:lineRule="auto"/>
              <w:rPr>
                <w:rFonts w:ascii="Arial" w:hAnsi="Arial" w:cs="Arial"/>
                <w:sz w:val="18"/>
                <w:szCs w:val="18"/>
                <w:u w:val="single"/>
              </w:rPr>
            </w:pPr>
          </w:p>
          <w:p w:rsidR="0036119E" w:rsidRDefault="0036119E" w:rsidP="009D2901">
            <w:pPr>
              <w:spacing w:line="228" w:lineRule="auto"/>
              <w:rPr>
                <w:rFonts w:ascii="Arial" w:hAnsi="Arial" w:cs="Arial"/>
                <w:sz w:val="18"/>
                <w:szCs w:val="18"/>
                <w:u w:val="single"/>
              </w:rPr>
            </w:pPr>
          </w:p>
          <w:p w:rsidR="0036119E" w:rsidRDefault="0036119E" w:rsidP="009D2901">
            <w:pPr>
              <w:spacing w:line="228" w:lineRule="auto"/>
              <w:rPr>
                <w:rFonts w:ascii="Arial" w:hAnsi="Arial" w:cs="Arial"/>
                <w:sz w:val="18"/>
                <w:szCs w:val="18"/>
                <w:u w:val="single"/>
              </w:rPr>
            </w:pPr>
          </w:p>
          <w:p w:rsidR="0036119E" w:rsidRPr="00DC0860" w:rsidRDefault="0036119E" w:rsidP="009D2901">
            <w:pPr>
              <w:spacing w:line="228" w:lineRule="auto"/>
              <w:rPr>
                <w:rFonts w:ascii="Arial" w:hAnsi="Arial" w:cs="Arial"/>
                <w:sz w:val="18"/>
                <w:szCs w:val="18"/>
                <w:u w:val="single"/>
              </w:rPr>
            </w:pPr>
          </w:p>
        </w:tc>
        <w:tc>
          <w:tcPr>
            <w:tcW w:w="5153" w:type="dxa"/>
            <w:shd w:val="clear" w:color="auto" w:fill="auto"/>
          </w:tcPr>
          <w:p w:rsidR="00A657EC" w:rsidRPr="00DC0860" w:rsidRDefault="00A657EC" w:rsidP="009D2901">
            <w:pPr>
              <w:snapToGrid w:val="0"/>
              <w:spacing w:line="228" w:lineRule="auto"/>
              <w:rPr>
                <w:rFonts w:ascii="Arial" w:hAnsi="Arial" w:cs="Arial"/>
                <w:b/>
                <w:sz w:val="18"/>
                <w:szCs w:val="18"/>
              </w:rPr>
            </w:pPr>
            <w:r w:rsidRPr="00DC0860">
              <w:rPr>
                <w:rFonts w:ascii="Arial" w:hAnsi="Arial" w:cs="Arial"/>
                <w:b/>
                <w:sz w:val="18"/>
                <w:szCs w:val="18"/>
              </w:rPr>
              <w:t>Reviewed By:</w:t>
            </w:r>
          </w:p>
          <w:p w:rsidR="00A657EC" w:rsidRPr="00DC0860" w:rsidRDefault="00A657EC" w:rsidP="009D2901">
            <w:pPr>
              <w:snapToGrid w:val="0"/>
              <w:spacing w:line="228" w:lineRule="auto"/>
              <w:rPr>
                <w:rFonts w:ascii="Arial" w:hAnsi="Arial" w:cs="Arial"/>
                <w:sz w:val="18"/>
                <w:szCs w:val="18"/>
                <w:u w:val="single"/>
              </w:rPr>
            </w:pPr>
          </w:p>
          <w:p w:rsidR="00FF0C22" w:rsidRDefault="00FF0C22" w:rsidP="009D2901">
            <w:pPr>
              <w:snapToGrid w:val="0"/>
              <w:spacing w:line="228" w:lineRule="auto"/>
              <w:rPr>
                <w:rFonts w:ascii="Arial" w:hAnsi="Arial" w:cs="Arial"/>
                <w:sz w:val="18"/>
                <w:szCs w:val="18"/>
                <w:u w:val="single"/>
              </w:rPr>
            </w:pPr>
          </w:p>
          <w:p w:rsidR="0036119E" w:rsidRDefault="0036119E" w:rsidP="009D2901">
            <w:pPr>
              <w:snapToGrid w:val="0"/>
              <w:spacing w:line="228" w:lineRule="auto"/>
              <w:rPr>
                <w:rFonts w:ascii="Arial" w:hAnsi="Arial" w:cs="Arial"/>
                <w:sz w:val="18"/>
                <w:szCs w:val="18"/>
                <w:u w:val="single"/>
              </w:rPr>
            </w:pPr>
          </w:p>
          <w:p w:rsidR="0036119E" w:rsidRDefault="0036119E" w:rsidP="009D2901">
            <w:pPr>
              <w:snapToGrid w:val="0"/>
              <w:spacing w:line="228" w:lineRule="auto"/>
              <w:rPr>
                <w:rFonts w:ascii="Arial" w:hAnsi="Arial" w:cs="Arial"/>
                <w:sz w:val="18"/>
                <w:szCs w:val="18"/>
                <w:u w:val="single"/>
              </w:rPr>
            </w:pPr>
          </w:p>
          <w:p w:rsidR="0036119E" w:rsidRDefault="0036119E" w:rsidP="009D2901">
            <w:pPr>
              <w:snapToGrid w:val="0"/>
              <w:spacing w:line="228" w:lineRule="auto"/>
              <w:rPr>
                <w:rFonts w:ascii="Arial" w:hAnsi="Arial" w:cs="Arial"/>
                <w:sz w:val="18"/>
                <w:szCs w:val="18"/>
                <w:u w:val="single"/>
              </w:rPr>
            </w:pPr>
          </w:p>
          <w:p w:rsidR="0036119E" w:rsidRPr="00DC0860" w:rsidRDefault="0036119E" w:rsidP="009D2901">
            <w:pPr>
              <w:snapToGrid w:val="0"/>
              <w:spacing w:line="228" w:lineRule="auto"/>
              <w:rPr>
                <w:rFonts w:ascii="Arial" w:hAnsi="Arial" w:cs="Arial"/>
                <w:sz w:val="18"/>
                <w:szCs w:val="18"/>
                <w:u w:val="single"/>
              </w:rPr>
            </w:pPr>
          </w:p>
        </w:tc>
      </w:tr>
      <w:tr w:rsidR="00A657EC" w:rsidRPr="00DC0860" w:rsidTr="00E256EF">
        <w:trPr>
          <w:trHeight w:val="160"/>
          <w:jc w:val="center"/>
        </w:trPr>
        <w:tc>
          <w:tcPr>
            <w:tcW w:w="4300" w:type="dxa"/>
            <w:shd w:val="clear" w:color="auto" w:fill="auto"/>
            <w:vAlign w:val="center"/>
          </w:tcPr>
          <w:p w:rsidR="005E368B" w:rsidRPr="00DC0860" w:rsidRDefault="0073754F" w:rsidP="009D2901">
            <w:pPr>
              <w:pStyle w:val="NormalWeb"/>
              <w:spacing w:line="228" w:lineRule="auto"/>
              <w:rPr>
                <w:rFonts w:ascii="Arial" w:hAnsi="Arial" w:cs="Arial"/>
                <w:b/>
                <w:color w:val="000000"/>
                <w:sz w:val="18"/>
                <w:szCs w:val="18"/>
              </w:rPr>
            </w:pPr>
            <w:r>
              <w:rPr>
                <w:rFonts w:ascii="Arial" w:hAnsi="Arial" w:cs="Arial"/>
                <w:b/>
                <w:color w:val="000000"/>
                <w:sz w:val="18"/>
                <w:szCs w:val="18"/>
              </w:rPr>
              <w:t xml:space="preserve">Md. </w:t>
            </w:r>
            <w:proofErr w:type="spellStart"/>
            <w:r>
              <w:rPr>
                <w:rFonts w:ascii="Arial" w:hAnsi="Arial" w:cs="Arial"/>
                <w:b/>
                <w:color w:val="000000"/>
                <w:sz w:val="18"/>
                <w:szCs w:val="18"/>
              </w:rPr>
              <w:t>Tanvir</w:t>
            </w:r>
            <w:proofErr w:type="spellEnd"/>
            <w:r>
              <w:rPr>
                <w:rFonts w:ascii="Arial" w:hAnsi="Arial" w:cs="Arial"/>
                <w:b/>
                <w:color w:val="000000"/>
                <w:sz w:val="18"/>
                <w:szCs w:val="18"/>
              </w:rPr>
              <w:t xml:space="preserve"> </w:t>
            </w:r>
            <w:proofErr w:type="spellStart"/>
            <w:r>
              <w:rPr>
                <w:rFonts w:ascii="Arial" w:hAnsi="Arial" w:cs="Arial"/>
                <w:b/>
                <w:color w:val="000000"/>
                <w:sz w:val="18"/>
                <w:szCs w:val="18"/>
              </w:rPr>
              <w:t>Abid</w:t>
            </w:r>
            <w:proofErr w:type="spellEnd"/>
          </w:p>
          <w:p w:rsidR="0073754F" w:rsidRDefault="004B72EA" w:rsidP="009D2901">
            <w:pPr>
              <w:snapToGrid w:val="0"/>
              <w:spacing w:line="228" w:lineRule="auto"/>
              <w:rPr>
                <w:rFonts w:ascii="Arial" w:hAnsi="Arial" w:cs="Arial"/>
                <w:color w:val="000000"/>
                <w:sz w:val="18"/>
                <w:szCs w:val="18"/>
              </w:rPr>
            </w:pPr>
            <w:r>
              <w:rPr>
                <w:rFonts w:ascii="Arial" w:hAnsi="Arial" w:cs="Arial"/>
                <w:kern w:val="1"/>
                <w:sz w:val="18"/>
                <w:szCs w:val="18"/>
              </w:rPr>
              <w:t xml:space="preserve">MT &amp; </w:t>
            </w:r>
            <w:r w:rsidR="0073754F">
              <w:rPr>
                <w:rFonts w:ascii="Arial" w:hAnsi="Arial" w:cs="Arial"/>
                <w:kern w:val="1"/>
                <w:sz w:val="18"/>
                <w:szCs w:val="18"/>
              </w:rPr>
              <w:t>Principal Officer</w:t>
            </w:r>
            <w:r w:rsidR="00E256EF">
              <w:rPr>
                <w:rFonts w:ascii="Arial" w:hAnsi="Arial" w:cs="Arial"/>
                <w:color w:val="000000"/>
                <w:sz w:val="18"/>
                <w:szCs w:val="18"/>
              </w:rPr>
              <w:t xml:space="preserve">, </w:t>
            </w:r>
          </w:p>
          <w:p w:rsidR="00A657EC" w:rsidRPr="00DC0860" w:rsidRDefault="001B4D3C" w:rsidP="009D2901">
            <w:pPr>
              <w:snapToGrid w:val="0"/>
              <w:spacing w:line="228" w:lineRule="auto"/>
              <w:rPr>
                <w:rFonts w:ascii="Arial" w:hAnsi="Arial" w:cs="Arial"/>
                <w:sz w:val="18"/>
                <w:szCs w:val="18"/>
              </w:rPr>
            </w:pPr>
            <w:r w:rsidRPr="00DC0860">
              <w:rPr>
                <w:rFonts w:ascii="Arial" w:hAnsi="Arial" w:cs="Arial"/>
                <w:color w:val="000000"/>
                <w:sz w:val="18"/>
                <w:szCs w:val="18"/>
              </w:rPr>
              <w:t xml:space="preserve">New </w:t>
            </w:r>
            <w:proofErr w:type="spellStart"/>
            <w:r w:rsidRPr="00DC0860">
              <w:rPr>
                <w:rFonts w:ascii="Arial" w:hAnsi="Arial" w:cs="Arial"/>
                <w:color w:val="000000"/>
                <w:sz w:val="18"/>
                <w:szCs w:val="18"/>
              </w:rPr>
              <w:t>Eskaton</w:t>
            </w:r>
            <w:proofErr w:type="spellEnd"/>
            <w:r w:rsidRPr="00DC0860">
              <w:rPr>
                <w:rFonts w:ascii="Arial" w:hAnsi="Arial" w:cs="Arial"/>
                <w:color w:val="000000"/>
                <w:sz w:val="18"/>
                <w:szCs w:val="18"/>
              </w:rPr>
              <w:t xml:space="preserve"> Branch</w:t>
            </w:r>
          </w:p>
        </w:tc>
        <w:tc>
          <w:tcPr>
            <w:tcW w:w="5153" w:type="dxa"/>
            <w:shd w:val="clear" w:color="auto" w:fill="auto"/>
            <w:vAlign w:val="center"/>
          </w:tcPr>
          <w:p w:rsidR="001B4D3C" w:rsidRPr="00DC0860" w:rsidRDefault="001B4D3C" w:rsidP="009D2901">
            <w:pPr>
              <w:snapToGrid w:val="0"/>
              <w:spacing w:line="228" w:lineRule="auto"/>
              <w:rPr>
                <w:rFonts w:ascii="Arial" w:hAnsi="Arial" w:cs="Arial"/>
                <w:b/>
                <w:kern w:val="1"/>
                <w:sz w:val="18"/>
                <w:szCs w:val="18"/>
              </w:rPr>
            </w:pPr>
            <w:proofErr w:type="spellStart"/>
            <w:r w:rsidRPr="00DC0860">
              <w:rPr>
                <w:rFonts w:ascii="Arial" w:hAnsi="Arial" w:cs="Arial"/>
                <w:b/>
                <w:kern w:val="1"/>
                <w:sz w:val="18"/>
                <w:szCs w:val="18"/>
              </w:rPr>
              <w:t>Emdadul</w:t>
            </w:r>
            <w:proofErr w:type="spellEnd"/>
            <w:r w:rsidRPr="00DC0860">
              <w:rPr>
                <w:rFonts w:ascii="Arial" w:hAnsi="Arial" w:cs="Arial"/>
                <w:b/>
                <w:kern w:val="1"/>
                <w:sz w:val="18"/>
                <w:szCs w:val="18"/>
              </w:rPr>
              <w:t xml:space="preserve"> </w:t>
            </w:r>
            <w:proofErr w:type="spellStart"/>
            <w:r w:rsidRPr="00DC0860">
              <w:rPr>
                <w:rFonts w:ascii="Arial" w:hAnsi="Arial" w:cs="Arial"/>
                <w:b/>
                <w:kern w:val="1"/>
                <w:sz w:val="18"/>
                <w:szCs w:val="18"/>
              </w:rPr>
              <w:t>Haque</w:t>
            </w:r>
            <w:proofErr w:type="spellEnd"/>
          </w:p>
          <w:p w:rsidR="00E256EF" w:rsidRDefault="001C5CEB" w:rsidP="009D2901">
            <w:pPr>
              <w:snapToGrid w:val="0"/>
              <w:spacing w:line="228" w:lineRule="auto"/>
              <w:rPr>
                <w:rFonts w:ascii="Arial" w:hAnsi="Arial" w:cs="Arial"/>
                <w:color w:val="000000"/>
                <w:sz w:val="18"/>
                <w:szCs w:val="18"/>
              </w:rPr>
            </w:pPr>
            <w:r w:rsidRPr="00DC0860">
              <w:rPr>
                <w:rFonts w:ascii="Arial" w:hAnsi="Arial" w:cs="Arial"/>
                <w:kern w:val="1"/>
                <w:sz w:val="18"/>
                <w:szCs w:val="18"/>
              </w:rPr>
              <w:t>Branch</w:t>
            </w:r>
            <w:r w:rsidR="00BD06FE" w:rsidRPr="00DC0860">
              <w:rPr>
                <w:rFonts w:ascii="Arial" w:hAnsi="Arial" w:cs="Arial"/>
                <w:kern w:val="1"/>
                <w:sz w:val="18"/>
                <w:szCs w:val="18"/>
              </w:rPr>
              <w:t xml:space="preserve"> Manager</w:t>
            </w:r>
            <w:r w:rsidR="001B4D3C" w:rsidRPr="00DC0860">
              <w:rPr>
                <w:rFonts w:ascii="Arial" w:hAnsi="Arial" w:cs="Arial"/>
                <w:kern w:val="1"/>
                <w:sz w:val="18"/>
                <w:szCs w:val="18"/>
              </w:rPr>
              <w:t xml:space="preserve">, </w:t>
            </w:r>
            <w:r w:rsidR="001B4D3C" w:rsidRPr="00DC0860">
              <w:rPr>
                <w:rFonts w:ascii="Arial" w:hAnsi="Arial" w:cs="Arial"/>
                <w:color w:val="000000"/>
                <w:sz w:val="18"/>
                <w:szCs w:val="18"/>
              </w:rPr>
              <w:t xml:space="preserve">Region 1, </w:t>
            </w:r>
          </w:p>
          <w:p w:rsidR="00A657EC" w:rsidRPr="00DC0860" w:rsidRDefault="001B4D3C" w:rsidP="009D2901">
            <w:pPr>
              <w:snapToGrid w:val="0"/>
              <w:spacing w:line="228" w:lineRule="auto"/>
              <w:rPr>
                <w:rFonts w:ascii="Arial" w:hAnsi="Arial" w:cs="Arial"/>
                <w:sz w:val="18"/>
                <w:szCs w:val="18"/>
              </w:rPr>
            </w:pPr>
            <w:r w:rsidRPr="00DC0860">
              <w:rPr>
                <w:rFonts w:ascii="Arial" w:hAnsi="Arial" w:cs="Arial"/>
                <w:color w:val="000000"/>
                <w:sz w:val="18"/>
                <w:szCs w:val="18"/>
              </w:rPr>
              <w:t>Distribution Network</w:t>
            </w:r>
            <w:r w:rsidR="00E256EF">
              <w:rPr>
                <w:rFonts w:ascii="Arial" w:hAnsi="Arial" w:cs="Arial"/>
                <w:color w:val="000000"/>
                <w:sz w:val="18"/>
                <w:szCs w:val="18"/>
              </w:rPr>
              <w:t xml:space="preserve">, </w:t>
            </w:r>
            <w:r w:rsidRPr="00DC0860">
              <w:rPr>
                <w:rFonts w:ascii="Arial" w:hAnsi="Arial" w:cs="Arial"/>
                <w:color w:val="000000"/>
                <w:sz w:val="18"/>
                <w:szCs w:val="18"/>
              </w:rPr>
              <w:t xml:space="preserve">New </w:t>
            </w:r>
            <w:proofErr w:type="spellStart"/>
            <w:r w:rsidRPr="00DC0860">
              <w:rPr>
                <w:rFonts w:ascii="Arial" w:hAnsi="Arial" w:cs="Arial"/>
                <w:color w:val="000000"/>
                <w:sz w:val="18"/>
                <w:szCs w:val="18"/>
              </w:rPr>
              <w:t>Eskaton</w:t>
            </w:r>
            <w:proofErr w:type="spellEnd"/>
            <w:r w:rsidRPr="00DC0860">
              <w:rPr>
                <w:rFonts w:ascii="Arial" w:hAnsi="Arial" w:cs="Arial"/>
                <w:color w:val="000000"/>
                <w:sz w:val="18"/>
                <w:szCs w:val="18"/>
              </w:rPr>
              <w:t xml:space="preserve"> Branch</w:t>
            </w:r>
          </w:p>
        </w:tc>
      </w:tr>
      <w:tr w:rsidR="00A657EC" w:rsidRPr="00DC0860" w:rsidTr="00E256EF">
        <w:trPr>
          <w:trHeight w:val="25"/>
          <w:jc w:val="center"/>
        </w:trPr>
        <w:tc>
          <w:tcPr>
            <w:tcW w:w="4300" w:type="dxa"/>
            <w:shd w:val="clear" w:color="auto" w:fill="auto"/>
            <w:vAlign w:val="center"/>
          </w:tcPr>
          <w:p w:rsidR="00A657EC" w:rsidRPr="00DC0860" w:rsidRDefault="00A657EC" w:rsidP="009D2901">
            <w:pPr>
              <w:snapToGrid w:val="0"/>
              <w:spacing w:line="228" w:lineRule="auto"/>
              <w:rPr>
                <w:rFonts w:ascii="Arial" w:hAnsi="Arial" w:cs="Arial"/>
                <w:b/>
                <w:bCs/>
                <w:sz w:val="18"/>
                <w:szCs w:val="18"/>
              </w:rPr>
            </w:pPr>
            <w:r w:rsidRPr="00DC0860">
              <w:rPr>
                <w:rFonts w:ascii="Arial" w:hAnsi="Arial" w:cs="Arial"/>
                <w:b/>
                <w:bCs/>
                <w:sz w:val="18"/>
                <w:szCs w:val="18"/>
              </w:rPr>
              <w:t xml:space="preserve">PIN: </w:t>
            </w:r>
            <w:r w:rsidR="005E368B" w:rsidRPr="00DC0860">
              <w:rPr>
                <w:rFonts w:ascii="Arial" w:hAnsi="Arial" w:cs="Arial"/>
                <w:b/>
                <w:bCs/>
                <w:sz w:val="18"/>
                <w:szCs w:val="18"/>
              </w:rPr>
              <w:t>2</w:t>
            </w:r>
            <w:r w:rsidR="0073754F">
              <w:rPr>
                <w:rFonts w:ascii="Arial" w:hAnsi="Arial" w:cs="Arial"/>
                <w:b/>
                <w:bCs/>
                <w:sz w:val="18"/>
                <w:szCs w:val="18"/>
              </w:rPr>
              <w:t>5960</w:t>
            </w:r>
          </w:p>
        </w:tc>
        <w:tc>
          <w:tcPr>
            <w:tcW w:w="5153" w:type="dxa"/>
            <w:shd w:val="clear" w:color="auto" w:fill="auto"/>
            <w:vAlign w:val="center"/>
          </w:tcPr>
          <w:p w:rsidR="00A657EC" w:rsidRPr="00DC0860" w:rsidRDefault="00A657EC" w:rsidP="009D2901">
            <w:pPr>
              <w:snapToGrid w:val="0"/>
              <w:spacing w:line="228" w:lineRule="auto"/>
              <w:rPr>
                <w:rFonts w:ascii="Arial" w:hAnsi="Arial" w:cs="Arial"/>
                <w:bCs/>
                <w:sz w:val="18"/>
                <w:szCs w:val="18"/>
              </w:rPr>
            </w:pPr>
            <w:r w:rsidRPr="00DC0860">
              <w:rPr>
                <w:rFonts w:ascii="Arial" w:hAnsi="Arial" w:cs="Arial"/>
                <w:b/>
                <w:bCs/>
                <w:sz w:val="18"/>
                <w:szCs w:val="18"/>
              </w:rPr>
              <w:t xml:space="preserve">PIN: </w:t>
            </w:r>
            <w:r w:rsidR="001B4D3C" w:rsidRPr="00DC0860">
              <w:rPr>
                <w:rFonts w:ascii="Arial" w:hAnsi="Arial" w:cs="Arial"/>
                <w:b/>
                <w:bCs/>
                <w:sz w:val="18"/>
                <w:szCs w:val="18"/>
              </w:rPr>
              <w:t>25358</w:t>
            </w:r>
          </w:p>
        </w:tc>
      </w:tr>
    </w:tbl>
    <w:p w:rsidR="00E21730" w:rsidRDefault="00E21730" w:rsidP="00576CA1">
      <w:pPr>
        <w:spacing w:line="228" w:lineRule="auto"/>
        <w:jc w:val="both"/>
        <w:rPr>
          <w:rFonts w:ascii="Arial" w:eastAsia="Batang" w:hAnsi="Arial" w:cs="Arial"/>
          <w:color w:val="000000"/>
          <w:sz w:val="18"/>
          <w:szCs w:val="18"/>
        </w:rPr>
      </w:pPr>
    </w:p>
    <w:p w:rsidR="00E256EF" w:rsidRDefault="00E256EF" w:rsidP="00576CA1">
      <w:pPr>
        <w:spacing w:line="228" w:lineRule="auto"/>
        <w:jc w:val="both"/>
        <w:rPr>
          <w:rFonts w:ascii="Arial" w:eastAsia="Batang" w:hAnsi="Arial" w:cs="Arial"/>
          <w:color w:val="000000"/>
          <w:sz w:val="18"/>
          <w:szCs w:val="18"/>
        </w:rPr>
      </w:pPr>
    </w:p>
    <w:p w:rsidR="0036119E" w:rsidRDefault="0036119E" w:rsidP="00576CA1">
      <w:pPr>
        <w:spacing w:line="228" w:lineRule="auto"/>
        <w:jc w:val="both"/>
        <w:rPr>
          <w:rFonts w:ascii="Arial" w:eastAsia="Batang" w:hAnsi="Arial" w:cs="Arial"/>
          <w:color w:val="000000"/>
          <w:sz w:val="18"/>
          <w:szCs w:val="18"/>
        </w:rPr>
      </w:pPr>
    </w:p>
    <w:p w:rsidR="0036119E" w:rsidRDefault="0036119E" w:rsidP="00576CA1">
      <w:pPr>
        <w:spacing w:line="228" w:lineRule="auto"/>
        <w:jc w:val="both"/>
        <w:rPr>
          <w:rFonts w:ascii="Arial" w:eastAsia="Batang" w:hAnsi="Arial" w:cs="Arial"/>
          <w:color w:val="000000"/>
          <w:sz w:val="18"/>
          <w:szCs w:val="18"/>
        </w:rPr>
      </w:pPr>
    </w:p>
    <w:p w:rsidR="0036119E" w:rsidRDefault="0036119E" w:rsidP="00576CA1">
      <w:pPr>
        <w:spacing w:line="228" w:lineRule="auto"/>
        <w:jc w:val="both"/>
        <w:rPr>
          <w:rFonts w:ascii="Arial" w:eastAsia="Batang" w:hAnsi="Arial" w:cs="Arial"/>
          <w:color w:val="000000"/>
          <w:sz w:val="18"/>
          <w:szCs w:val="18"/>
        </w:rPr>
      </w:pPr>
    </w:p>
    <w:p w:rsidR="0036119E" w:rsidRDefault="0036119E" w:rsidP="00576CA1">
      <w:pPr>
        <w:spacing w:line="228" w:lineRule="auto"/>
        <w:jc w:val="both"/>
        <w:rPr>
          <w:rFonts w:ascii="Arial" w:eastAsia="Batang" w:hAnsi="Arial" w:cs="Arial"/>
          <w:color w:val="000000"/>
          <w:sz w:val="18"/>
          <w:szCs w:val="18"/>
        </w:rPr>
      </w:pPr>
    </w:p>
    <w:p w:rsidR="0036119E" w:rsidRDefault="0036119E" w:rsidP="00576CA1">
      <w:pPr>
        <w:spacing w:line="228" w:lineRule="auto"/>
        <w:jc w:val="both"/>
        <w:rPr>
          <w:rFonts w:ascii="Arial" w:eastAsia="Batang" w:hAnsi="Arial" w:cs="Arial"/>
          <w:color w:val="000000"/>
          <w:sz w:val="18"/>
          <w:szCs w:val="18"/>
        </w:rPr>
      </w:pPr>
    </w:p>
    <w:p w:rsidR="00842EA8" w:rsidRPr="00DC0860" w:rsidRDefault="00842EA8" w:rsidP="00576CA1">
      <w:pPr>
        <w:spacing w:line="228" w:lineRule="auto"/>
        <w:jc w:val="both"/>
        <w:rPr>
          <w:rFonts w:ascii="Arial" w:eastAsia="Batang" w:hAnsi="Arial" w:cs="Arial"/>
          <w:color w:val="000000"/>
          <w:sz w:val="18"/>
          <w:szCs w:val="18"/>
        </w:rPr>
      </w:pPr>
    </w:p>
    <w:tbl>
      <w:tblPr>
        <w:tblW w:w="9445" w:type="dxa"/>
        <w:jc w:val="center"/>
        <w:tblLayout w:type="fixed"/>
        <w:tblLook w:val="0000" w:firstRow="0" w:lastRow="0" w:firstColumn="0" w:lastColumn="0" w:noHBand="0" w:noVBand="0"/>
      </w:tblPr>
      <w:tblGrid>
        <w:gridCol w:w="4320"/>
        <w:gridCol w:w="5125"/>
      </w:tblGrid>
      <w:tr w:rsidR="00E21730" w:rsidRPr="00DC0860" w:rsidTr="00131086">
        <w:trPr>
          <w:trHeight w:val="233"/>
          <w:jc w:val="center"/>
        </w:trPr>
        <w:tc>
          <w:tcPr>
            <w:tcW w:w="9445" w:type="dxa"/>
            <w:gridSpan w:val="2"/>
            <w:shd w:val="clear" w:color="auto" w:fill="auto"/>
            <w:vAlign w:val="center"/>
          </w:tcPr>
          <w:p w:rsidR="00E21730" w:rsidRDefault="00EF5307" w:rsidP="00576CA1">
            <w:pPr>
              <w:snapToGrid w:val="0"/>
              <w:spacing w:line="228" w:lineRule="auto"/>
              <w:rPr>
                <w:rFonts w:ascii="Arial" w:hAnsi="Arial" w:cs="Arial"/>
                <w:bCs/>
                <w:sz w:val="18"/>
                <w:szCs w:val="18"/>
              </w:rPr>
            </w:pPr>
            <w:r w:rsidRPr="0036119E">
              <w:rPr>
                <w:rFonts w:ascii="Arial" w:hAnsi="Arial" w:cs="Arial"/>
                <w:b/>
                <w:bCs/>
                <w:sz w:val="18"/>
                <w:szCs w:val="18"/>
              </w:rPr>
              <w:t>Credit Recommendation</w:t>
            </w:r>
            <w:r w:rsidR="00E21730" w:rsidRPr="00DC0860">
              <w:rPr>
                <w:rFonts w:ascii="Arial" w:hAnsi="Arial" w:cs="Arial"/>
                <w:bCs/>
                <w:sz w:val="18"/>
                <w:szCs w:val="18"/>
              </w:rPr>
              <w:t>/ Condition (if any) and Approval</w:t>
            </w:r>
          </w:p>
          <w:p w:rsidR="00E256EF" w:rsidRPr="00DC0860" w:rsidRDefault="00E256EF" w:rsidP="00576CA1">
            <w:pPr>
              <w:snapToGrid w:val="0"/>
              <w:spacing w:line="228" w:lineRule="auto"/>
              <w:rPr>
                <w:rFonts w:ascii="Arial" w:hAnsi="Arial" w:cs="Arial"/>
                <w:bCs/>
                <w:sz w:val="18"/>
                <w:szCs w:val="18"/>
              </w:rPr>
            </w:pPr>
          </w:p>
        </w:tc>
      </w:tr>
      <w:tr w:rsidR="002A2572" w:rsidRPr="00DC0860" w:rsidTr="00131086">
        <w:trPr>
          <w:trHeight w:val="629"/>
          <w:jc w:val="center"/>
        </w:trPr>
        <w:tc>
          <w:tcPr>
            <w:tcW w:w="4320" w:type="dxa"/>
            <w:shd w:val="clear" w:color="auto" w:fill="auto"/>
          </w:tcPr>
          <w:p w:rsidR="002A2572" w:rsidRPr="00DC0860" w:rsidRDefault="002A2572" w:rsidP="009D2901">
            <w:pPr>
              <w:snapToGrid w:val="0"/>
              <w:spacing w:line="228" w:lineRule="auto"/>
              <w:rPr>
                <w:rFonts w:ascii="Arial" w:hAnsi="Arial" w:cs="Arial"/>
                <w:b/>
                <w:bCs/>
                <w:sz w:val="18"/>
                <w:szCs w:val="18"/>
              </w:rPr>
            </w:pPr>
            <w:r w:rsidRPr="00DC0860">
              <w:rPr>
                <w:rFonts w:ascii="Arial" w:hAnsi="Arial" w:cs="Arial"/>
                <w:b/>
                <w:bCs/>
                <w:sz w:val="18"/>
                <w:szCs w:val="18"/>
              </w:rPr>
              <w:t>Recommended By:</w:t>
            </w:r>
          </w:p>
          <w:p w:rsidR="002A2572" w:rsidRPr="00DC0860" w:rsidRDefault="002A2572" w:rsidP="009D2901">
            <w:pPr>
              <w:snapToGrid w:val="0"/>
              <w:spacing w:line="228" w:lineRule="auto"/>
              <w:rPr>
                <w:rFonts w:ascii="Arial" w:hAnsi="Arial" w:cs="Arial"/>
                <w:bCs/>
                <w:sz w:val="18"/>
                <w:szCs w:val="18"/>
              </w:rPr>
            </w:pPr>
          </w:p>
          <w:p w:rsidR="00E256EF" w:rsidRDefault="00E256EF" w:rsidP="009D2901">
            <w:pPr>
              <w:snapToGrid w:val="0"/>
              <w:spacing w:line="228" w:lineRule="auto"/>
              <w:rPr>
                <w:rFonts w:ascii="Arial" w:hAnsi="Arial" w:cs="Arial"/>
                <w:b/>
                <w:bCs/>
                <w:sz w:val="18"/>
                <w:szCs w:val="18"/>
              </w:rPr>
            </w:pPr>
          </w:p>
          <w:p w:rsidR="00D84EC5" w:rsidRPr="00DC0860" w:rsidRDefault="00D84EC5" w:rsidP="009D2901">
            <w:pPr>
              <w:snapToGrid w:val="0"/>
              <w:spacing w:line="228" w:lineRule="auto"/>
              <w:rPr>
                <w:rFonts w:ascii="Arial" w:hAnsi="Arial" w:cs="Arial"/>
                <w:b/>
                <w:bCs/>
                <w:sz w:val="18"/>
                <w:szCs w:val="18"/>
              </w:rPr>
            </w:pPr>
          </w:p>
          <w:p w:rsidR="00FF0C22" w:rsidRPr="00DC0860" w:rsidRDefault="00FF0C22" w:rsidP="009D2901">
            <w:pPr>
              <w:snapToGrid w:val="0"/>
              <w:spacing w:line="228" w:lineRule="auto"/>
              <w:rPr>
                <w:rFonts w:ascii="Arial" w:hAnsi="Arial" w:cs="Arial"/>
                <w:b/>
                <w:bCs/>
                <w:sz w:val="18"/>
                <w:szCs w:val="18"/>
              </w:rPr>
            </w:pPr>
          </w:p>
          <w:p w:rsidR="002A2572" w:rsidRPr="00DC0860" w:rsidRDefault="0036119E" w:rsidP="009D2901">
            <w:pPr>
              <w:snapToGrid w:val="0"/>
              <w:spacing w:line="228" w:lineRule="auto"/>
              <w:rPr>
                <w:rFonts w:ascii="Arial" w:hAnsi="Arial" w:cs="Arial"/>
                <w:b/>
                <w:bCs/>
                <w:sz w:val="18"/>
                <w:szCs w:val="18"/>
              </w:rPr>
            </w:pPr>
            <w:proofErr w:type="spellStart"/>
            <w:r>
              <w:rPr>
                <w:rFonts w:ascii="Arial" w:hAnsi="Arial" w:cs="Arial"/>
                <w:b/>
                <w:bCs/>
                <w:sz w:val="18"/>
                <w:szCs w:val="18"/>
              </w:rPr>
              <w:t>Nasif</w:t>
            </w:r>
            <w:proofErr w:type="spellEnd"/>
            <w:r>
              <w:rPr>
                <w:rFonts w:ascii="Arial" w:hAnsi="Arial" w:cs="Arial"/>
                <w:b/>
                <w:bCs/>
                <w:sz w:val="18"/>
                <w:szCs w:val="18"/>
              </w:rPr>
              <w:t xml:space="preserve"> </w:t>
            </w:r>
            <w:proofErr w:type="spellStart"/>
            <w:r>
              <w:rPr>
                <w:rFonts w:ascii="Arial" w:hAnsi="Arial" w:cs="Arial"/>
                <w:b/>
                <w:bCs/>
                <w:sz w:val="18"/>
                <w:szCs w:val="18"/>
              </w:rPr>
              <w:t>Imtiaz</w:t>
            </w:r>
            <w:proofErr w:type="spellEnd"/>
          </w:p>
          <w:p w:rsidR="0036119E" w:rsidRDefault="0036119E" w:rsidP="009D2901">
            <w:pPr>
              <w:snapToGrid w:val="0"/>
              <w:spacing w:line="228" w:lineRule="auto"/>
              <w:rPr>
                <w:rFonts w:ascii="Arial" w:hAnsi="Arial" w:cs="Arial"/>
                <w:bCs/>
                <w:sz w:val="18"/>
                <w:szCs w:val="18"/>
              </w:rPr>
            </w:pPr>
            <w:r>
              <w:rPr>
                <w:rFonts w:ascii="Arial" w:hAnsi="Arial" w:cs="Arial"/>
                <w:bCs/>
                <w:sz w:val="18"/>
                <w:szCs w:val="18"/>
              </w:rPr>
              <w:t>Credit Analyst OG II</w:t>
            </w:r>
          </w:p>
          <w:p w:rsidR="002A2572" w:rsidRPr="00DC0860" w:rsidRDefault="002A2572" w:rsidP="0036119E">
            <w:pPr>
              <w:snapToGrid w:val="0"/>
              <w:spacing w:line="228" w:lineRule="auto"/>
              <w:rPr>
                <w:rFonts w:ascii="Arial" w:hAnsi="Arial" w:cs="Arial"/>
                <w:bCs/>
                <w:sz w:val="18"/>
                <w:szCs w:val="18"/>
              </w:rPr>
            </w:pPr>
            <w:r w:rsidRPr="00DC0860">
              <w:rPr>
                <w:rFonts w:ascii="Arial" w:hAnsi="Arial" w:cs="Arial"/>
                <w:bCs/>
                <w:sz w:val="18"/>
                <w:szCs w:val="18"/>
              </w:rPr>
              <w:t xml:space="preserve">Underwriting, </w:t>
            </w:r>
            <w:r w:rsidR="0036119E">
              <w:rPr>
                <w:rFonts w:ascii="Arial" w:hAnsi="Arial" w:cs="Arial"/>
                <w:kern w:val="1"/>
                <w:sz w:val="18"/>
                <w:szCs w:val="18"/>
              </w:rPr>
              <w:t>Emerging Corporate</w:t>
            </w:r>
          </w:p>
        </w:tc>
        <w:tc>
          <w:tcPr>
            <w:tcW w:w="5125" w:type="dxa"/>
            <w:shd w:val="clear" w:color="auto" w:fill="auto"/>
          </w:tcPr>
          <w:p w:rsidR="002A2572" w:rsidRPr="00DC0860" w:rsidRDefault="0036119E" w:rsidP="009D2901">
            <w:pPr>
              <w:spacing w:line="228" w:lineRule="auto"/>
              <w:rPr>
                <w:rFonts w:ascii="Arial" w:hAnsi="Arial" w:cs="Arial"/>
                <w:bCs/>
                <w:sz w:val="18"/>
                <w:szCs w:val="18"/>
              </w:rPr>
            </w:pPr>
            <w:r>
              <w:rPr>
                <w:rFonts w:ascii="Arial" w:hAnsi="Arial" w:cs="Arial"/>
                <w:b/>
                <w:bCs/>
                <w:sz w:val="18"/>
                <w:szCs w:val="18"/>
              </w:rPr>
              <w:t xml:space="preserve">                                      </w:t>
            </w:r>
            <w:r w:rsidR="00E256EF">
              <w:rPr>
                <w:rFonts w:ascii="Arial" w:hAnsi="Arial" w:cs="Arial"/>
                <w:b/>
                <w:bCs/>
                <w:sz w:val="18"/>
                <w:szCs w:val="18"/>
              </w:rPr>
              <w:t>Approved</w:t>
            </w:r>
            <w:r w:rsidR="002A2572" w:rsidRPr="00DC0860">
              <w:rPr>
                <w:rFonts w:ascii="Arial" w:hAnsi="Arial" w:cs="Arial"/>
                <w:b/>
                <w:bCs/>
                <w:sz w:val="18"/>
                <w:szCs w:val="18"/>
              </w:rPr>
              <w:t xml:space="preserve"> By:</w:t>
            </w:r>
          </w:p>
          <w:p w:rsidR="002A2572" w:rsidRPr="00DC0860" w:rsidRDefault="002A2572" w:rsidP="009D2901">
            <w:pPr>
              <w:spacing w:line="228" w:lineRule="auto"/>
              <w:rPr>
                <w:rFonts w:ascii="Arial" w:hAnsi="Arial" w:cs="Arial"/>
                <w:bCs/>
                <w:sz w:val="18"/>
                <w:szCs w:val="18"/>
              </w:rPr>
            </w:pPr>
          </w:p>
          <w:p w:rsidR="00A657EC" w:rsidRDefault="00A657EC" w:rsidP="009D2901">
            <w:pPr>
              <w:spacing w:line="228" w:lineRule="auto"/>
              <w:rPr>
                <w:rFonts w:ascii="Arial" w:hAnsi="Arial" w:cs="Arial"/>
                <w:b/>
                <w:bCs/>
                <w:sz w:val="18"/>
                <w:szCs w:val="18"/>
              </w:rPr>
            </w:pPr>
          </w:p>
          <w:p w:rsidR="00D84EC5" w:rsidRPr="00DC0860" w:rsidRDefault="00D84EC5" w:rsidP="009D2901">
            <w:pPr>
              <w:spacing w:line="228" w:lineRule="auto"/>
              <w:rPr>
                <w:rFonts w:ascii="Arial" w:hAnsi="Arial" w:cs="Arial"/>
                <w:b/>
                <w:bCs/>
                <w:sz w:val="18"/>
                <w:szCs w:val="18"/>
              </w:rPr>
            </w:pPr>
          </w:p>
          <w:p w:rsidR="00FF0C22" w:rsidRPr="00DC0860" w:rsidRDefault="00FF0C22" w:rsidP="009D2901">
            <w:pPr>
              <w:spacing w:line="228" w:lineRule="auto"/>
              <w:rPr>
                <w:rFonts w:ascii="Arial" w:hAnsi="Arial" w:cs="Arial"/>
                <w:b/>
                <w:bCs/>
                <w:sz w:val="18"/>
                <w:szCs w:val="18"/>
              </w:rPr>
            </w:pPr>
          </w:p>
          <w:p w:rsidR="00E256EF" w:rsidRDefault="0036119E" w:rsidP="009D2901">
            <w:pPr>
              <w:snapToGrid w:val="0"/>
              <w:spacing w:line="228" w:lineRule="auto"/>
              <w:rPr>
                <w:rFonts w:ascii="Arial" w:hAnsi="Arial" w:cs="Arial"/>
                <w:b/>
                <w:bCs/>
                <w:sz w:val="18"/>
                <w:szCs w:val="18"/>
              </w:rPr>
            </w:pPr>
            <w:r>
              <w:rPr>
                <w:rFonts w:ascii="Arial" w:hAnsi="Arial" w:cs="Arial"/>
                <w:b/>
                <w:bCs/>
                <w:sz w:val="18"/>
                <w:szCs w:val="18"/>
              </w:rPr>
              <w:t xml:space="preserve">                                   </w:t>
            </w:r>
            <w:proofErr w:type="spellStart"/>
            <w:r>
              <w:rPr>
                <w:rFonts w:ascii="Arial" w:hAnsi="Arial" w:cs="Arial"/>
                <w:b/>
                <w:bCs/>
                <w:sz w:val="18"/>
                <w:szCs w:val="18"/>
              </w:rPr>
              <w:t>Adnaan</w:t>
            </w:r>
            <w:proofErr w:type="spellEnd"/>
            <w:r>
              <w:rPr>
                <w:rFonts w:ascii="Arial" w:hAnsi="Arial" w:cs="Arial"/>
                <w:b/>
                <w:bCs/>
                <w:sz w:val="18"/>
                <w:szCs w:val="18"/>
              </w:rPr>
              <w:t xml:space="preserve"> </w:t>
            </w:r>
            <w:proofErr w:type="spellStart"/>
            <w:r>
              <w:rPr>
                <w:rFonts w:ascii="Arial" w:hAnsi="Arial" w:cs="Arial"/>
                <w:b/>
                <w:bCs/>
                <w:sz w:val="18"/>
                <w:szCs w:val="18"/>
              </w:rPr>
              <w:t>Jamilee</w:t>
            </w:r>
            <w:proofErr w:type="spellEnd"/>
          </w:p>
          <w:p w:rsidR="0036119E" w:rsidRDefault="0036119E" w:rsidP="009D2901">
            <w:pPr>
              <w:snapToGrid w:val="0"/>
              <w:spacing w:line="228" w:lineRule="auto"/>
              <w:rPr>
                <w:rFonts w:ascii="Arial" w:hAnsi="Arial" w:cs="Arial"/>
                <w:b/>
                <w:bCs/>
                <w:sz w:val="18"/>
                <w:szCs w:val="18"/>
              </w:rPr>
            </w:pPr>
            <w:r>
              <w:rPr>
                <w:rFonts w:ascii="Arial" w:hAnsi="Arial" w:cs="Arial"/>
                <w:b/>
                <w:bCs/>
                <w:sz w:val="18"/>
                <w:szCs w:val="18"/>
              </w:rPr>
              <w:t xml:space="preserve">                                   Senior Manager</w:t>
            </w:r>
          </w:p>
          <w:p w:rsidR="002A2572" w:rsidRPr="00DC0860" w:rsidRDefault="0036119E" w:rsidP="0036119E">
            <w:pPr>
              <w:snapToGrid w:val="0"/>
              <w:spacing w:line="228" w:lineRule="auto"/>
              <w:rPr>
                <w:rFonts w:ascii="Arial" w:hAnsi="Arial" w:cs="Arial"/>
                <w:bCs/>
                <w:sz w:val="18"/>
                <w:szCs w:val="18"/>
              </w:rPr>
            </w:pPr>
            <w:r>
              <w:rPr>
                <w:rFonts w:ascii="Arial" w:hAnsi="Arial" w:cs="Arial"/>
                <w:bCs/>
                <w:sz w:val="18"/>
                <w:szCs w:val="18"/>
              </w:rPr>
              <w:t xml:space="preserve">                                   </w:t>
            </w:r>
            <w:r w:rsidR="00E256EF" w:rsidRPr="00DC0860">
              <w:rPr>
                <w:rFonts w:ascii="Arial" w:hAnsi="Arial" w:cs="Arial"/>
                <w:bCs/>
                <w:sz w:val="18"/>
                <w:szCs w:val="18"/>
              </w:rPr>
              <w:t xml:space="preserve">Underwriting, </w:t>
            </w:r>
            <w:r>
              <w:rPr>
                <w:rFonts w:ascii="Arial" w:hAnsi="Arial" w:cs="Arial"/>
                <w:kern w:val="1"/>
                <w:sz w:val="18"/>
                <w:szCs w:val="18"/>
              </w:rPr>
              <w:t>Emerging Corporate</w:t>
            </w:r>
          </w:p>
        </w:tc>
      </w:tr>
      <w:tr w:rsidR="0036119E" w:rsidRPr="00DC0860" w:rsidTr="00131086">
        <w:trPr>
          <w:trHeight w:val="629"/>
          <w:jc w:val="center"/>
        </w:trPr>
        <w:tc>
          <w:tcPr>
            <w:tcW w:w="4320" w:type="dxa"/>
            <w:shd w:val="clear" w:color="auto" w:fill="auto"/>
          </w:tcPr>
          <w:p w:rsidR="0036119E" w:rsidRPr="00DC0860" w:rsidRDefault="008B75DA" w:rsidP="009D2901">
            <w:pPr>
              <w:snapToGrid w:val="0"/>
              <w:spacing w:line="228" w:lineRule="auto"/>
              <w:rPr>
                <w:rFonts w:ascii="Arial" w:hAnsi="Arial" w:cs="Arial"/>
                <w:b/>
                <w:bCs/>
                <w:sz w:val="18"/>
                <w:szCs w:val="18"/>
              </w:rPr>
            </w:pPr>
            <w:r>
              <w:rPr>
                <w:rFonts w:ascii="Arial" w:hAnsi="Arial" w:cs="Arial"/>
                <w:b/>
                <w:bCs/>
                <w:sz w:val="18"/>
                <w:szCs w:val="18"/>
              </w:rPr>
              <w:t>PIN 25204</w:t>
            </w:r>
          </w:p>
        </w:tc>
        <w:tc>
          <w:tcPr>
            <w:tcW w:w="5125" w:type="dxa"/>
            <w:shd w:val="clear" w:color="auto" w:fill="auto"/>
          </w:tcPr>
          <w:p w:rsidR="0036119E" w:rsidRDefault="008B75DA" w:rsidP="009D2901">
            <w:pPr>
              <w:spacing w:line="228" w:lineRule="auto"/>
              <w:rPr>
                <w:rFonts w:ascii="Arial" w:hAnsi="Arial" w:cs="Arial"/>
                <w:b/>
                <w:bCs/>
                <w:sz w:val="18"/>
                <w:szCs w:val="18"/>
              </w:rPr>
            </w:pPr>
            <w:r>
              <w:rPr>
                <w:rFonts w:ascii="Arial" w:hAnsi="Arial" w:cs="Arial"/>
                <w:b/>
                <w:bCs/>
                <w:sz w:val="18"/>
                <w:szCs w:val="18"/>
              </w:rPr>
              <w:t xml:space="preserve">                                   PIN 24209</w:t>
            </w:r>
          </w:p>
        </w:tc>
      </w:tr>
    </w:tbl>
    <w:p w:rsidR="00791A42" w:rsidRDefault="00791A42" w:rsidP="00131086">
      <w:pPr>
        <w:spacing w:line="228" w:lineRule="auto"/>
      </w:pPr>
    </w:p>
    <w:sectPr w:rsidR="00791A42" w:rsidSect="002416EE">
      <w:headerReference w:type="default" r:id="rId8"/>
      <w:footerReference w:type="default" r:id="rId9"/>
      <w:pgSz w:w="11906" w:h="16838"/>
      <w:pgMar w:top="720" w:right="1296" w:bottom="288" w:left="1296"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A7D" w:rsidRDefault="00A16A7D">
      <w:r>
        <w:separator/>
      </w:r>
    </w:p>
  </w:endnote>
  <w:endnote w:type="continuationSeparator" w:id="0">
    <w:p w:rsidR="00A16A7D" w:rsidRDefault="00A16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A0E" w:rsidRDefault="00636A0E" w:rsidP="00636A0E">
    <w:pPr>
      <w:pStyle w:val="Footer"/>
      <w:rPr>
        <w:rFonts w:ascii="Arial" w:hAnsi="Arial" w:cs="Arial"/>
        <w:b/>
        <w:sz w:val="16"/>
        <w:szCs w:val="16"/>
      </w:rPr>
    </w:pPr>
  </w:p>
  <w:p w:rsidR="00636A0E" w:rsidRPr="006230FA" w:rsidRDefault="006B4F1B" w:rsidP="00636A0E">
    <w:pPr>
      <w:pStyle w:val="Footer"/>
      <w:rPr>
        <w:rFonts w:ascii="Arial" w:hAnsi="Arial" w:cs="Arial"/>
        <w:b/>
        <w:i/>
        <w:sz w:val="16"/>
        <w:szCs w:val="16"/>
      </w:rPr>
    </w:pPr>
    <w:r>
      <w:rPr>
        <w:rFonts w:ascii="Arial" w:hAnsi="Arial" w:cs="Arial"/>
        <w:b/>
        <w:sz w:val="16"/>
        <w:szCs w:val="16"/>
      </w:rPr>
      <w:t>Builders</w:t>
    </w:r>
    <w:r w:rsidR="00636A0E" w:rsidRPr="006230FA">
      <w:rPr>
        <w:rFonts w:ascii="Arial" w:hAnsi="Arial" w:cs="Arial"/>
        <w:b/>
        <w:sz w:val="16"/>
        <w:szCs w:val="16"/>
      </w:rPr>
      <w:t xml:space="preserve"> </w:t>
    </w:r>
    <w:r w:rsidR="00636A0E" w:rsidRPr="006230FA">
      <w:rPr>
        <w:rFonts w:ascii="Arial" w:hAnsi="Arial" w:cs="Arial"/>
        <w:b/>
        <w:i/>
        <w:sz w:val="16"/>
        <w:szCs w:val="16"/>
      </w:rPr>
      <w:t xml:space="preserve">                                                                  </w:t>
    </w:r>
    <w:r w:rsidR="00636A0E">
      <w:rPr>
        <w:rFonts w:ascii="Arial" w:hAnsi="Arial" w:cs="Arial"/>
        <w:b/>
        <w:i/>
        <w:sz w:val="16"/>
        <w:szCs w:val="16"/>
      </w:rPr>
      <w:tab/>
    </w:r>
    <w:r w:rsidR="00636A0E" w:rsidRPr="006230FA">
      <w:rPr>
        <w:rFonts w:ascii="Arial" w:hAnsi="Arial" w:cs="Arial"/>
        <w:b/>
        <w:i/>
        <w:sz w:val="16"/>
        <w:szCs w:val="16"/>
      </w:rPr>
      <w:t xml:space="preserve">                Page </w:t>
    </w:r>
    <w:r w:rsidR="00463AF8" w:rsidRPr="006230FA">
      <w:rPr>
        <w:rFonts w:ascii="Arial" w:hAnsi="Arial" w:cs="Arial"/>
        <w:b/>
        <w:i/>
        <w:sz w:val="16"/>
        <w:szCs w:val="16"/>
      </w:rPr>
      <w:fldChar w:fldCharType="begin"/>
    </w:r>
    <w:r w:rsidR="00636A0E" w:rsidRPr="006230FA">
      <w:rPr>
        <w:rFonts w:ascii="Arial" w:hAnsi="Arial" w:cs="Arial"/>
        <w:b/>
        <w:i/>
        <w:sz w:val="16"/>
        <w:szCs w:val="16"/>
      </w:rPr>
      <w:instrText xml:space="preserve"> PAGE </w:instrText>
    </w:r>
    <w:r w:rsidR="00463AF8" w:rsidRPr="006230FA">
      <w:rPr>
        <w:rFonts w:ascii="Arial" w:hAnsi="Arial" w:cs="Arial"/>
        <w:b/>
        <w:i/>
        <w:sz w:val="16"/>
        <w:szCs w:val="16"/>
      </w:rPr>
      <w:fldChar w:fldCharType="separate"/>
    </w:r>
    <w:r w:rsidR="00F321C8">
      <w:rPr>
        <w:rFonts w:ascii="Arial" w:hAnsi="Arial" w:cs="Arial"/>
        <w:b/>
        <w:i/>
        <w:noProof/>
        <w:sz w:val="16"/>
        <w:szCs w:val="16"/>
      </w:rPr>
      <w:t>3</w:t>
    </w:r>
    <w:r w:rsidR="00463AF8" w:rsidRPr="006230FA">
      <w:rPr>
        <w:rFonts w:ascii="Arial" w:hAnsi="Arial" w:cs="Arial"/>
        <w:b/>
        <w:i/>
        <w:sz w:val="16"/>
        <w:szCs w:val="16"/>
      </w:rPr>
      <w:fldChar w:fldCharType="end"/>
    </w:r>
    <w:r w:rsidR="00636A0E" w:rsidRPr="006230FA">
      <w:rPr>
        <w:rFonts w:ascii="Arial" w:hAnsi="Arial" w:cs="Arial"/>
        <w:b/>
        <w:i/>
        <w:sz w:val="16"/>
        <w:szCs w:val="16"/>
      </w:rPr>
      <w:t xml:space="preserve"> of </w:t>
    </w:r>
    <w:r w:rsidR="00463AF8" w:rsidRPr="006230FA">
      <w:rPr>
        <w:rFonts w:ascii="Arial" w:hAnsi="Arial" w:cs="Arial"/>
        <w:b/>
        <w:i/>
        <w:sz w:val="16"/>
        <w:szCs w:val="16"/>
      </w:rPr>
      <w:fldChar w:fldCharType="begin"/>
    </w:r>
    <w:r w:rsidR="00636A0E" w:rsidRPr="006230FA">
      <w:rPr>
        <w:rFonts w:ascii="Arial" w:hAnsi="Arial" w:cs="Arial"/>
        <w:b/>
        <w:i/>
        <w:sz w:val="16"/>
        <w:szCs w:val="16"/>
      </w:rPr>
      <w:instrText xml:space="preserve"> NUMPAGES  </w:instrText>
    </w:r>
    <w:r w:rsidR="00463AF8" w:rsidRPr="006230FA">
      <w:rPr>
        <w:rFonts w:ascii="Arial" w:hAnsi="Arial" w:cs="Arial"/>
        <w:b/>
        <w:i/>
        <w:sz w:val="16"/>
        <w:szCs w:val="16"/>
      </w:rPr>
      <w:fldChar w:fldCharType="separate"/>
    </w:r>
    <w:r w:rsidR="00F321C8">
      <w:rPr>
        <w:rFonts w:ascii="Arial" w:hAnsi="Arial" w:cs="Arial"/>
        <w:b/>
        <w:i/>
        <w:noProof/>
        <w:sz w:val="16"/>
        <w:szCs w:val="16"/>
      </w:rPr>
      <w:t>3</w:t>
    </w:r>
    <w:r w:rsidR="00463AF8" w:rsidRPr="006230FA">
      <w:rPr>
        <w:rFonts w:ascii="Arial" w:hAnsi="Arial" w:cs="Arial"/>
        <w:b/>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A7D" w:rsidRDefault="00A16A7D">
      <w:r>
        <w:separator/>
      </w:r>
    </w:p>
  </w:footnote>
  <w:footnote w:type="continuationSeparator" w:id="0">
    <w:p w:rsidR="00A16A7D" w:rsidRDefault="00A16A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A0E" w:rsidRDefault="00636A0E">
    <w:pPr>
      <w:pStyle w:val="Header"/>
    </w:pPr>
    <w:r>
      <w:rPr>
        <w:noProof/>
        <w:lang w:eastAsia="en-US"/>
      </w:rPr>
      <w:drawing>
        <wp:anchor distT="0" distB="0" distL="114300" distR="114300" simplePos="0" relativeHeight="251658752" behindDoc="1" locked="0" layoutInCell="1" allowOverlap="1">
          <wp:simplePos x="0" y="0"/>
          <wp:positionH relativeFrom="column">
            <wp:posOffset>15240</wp:posOffset>
          </wp:positionH>
          <wp:positionV relativeFrom="paragraph">
            <wp:posOffset>-342609</wp:posOffset>
          </wp:positionV>
          <wp:extent cx="2330450" cy="545809"/>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45809"/>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upperLetter"/>
      <w:lvlText w:val="%1)"/>
      <w:lvlJc w:val="left"/>
      <w:pPr>
        <w:tabs>
          <w:tab w:val="num" w:pos="720"/>
        </w:tabs>
        <w:ind w:left="720" w:hanging="360"/>
      </w:pPr>
      <w:rPr>
        <w:rFonts w:ascii="Calibri Light" w:hAnsi="Calibri Light" w:cs="Calibri Light"/>
        <w:sz w:val="18"/>
        <w:szCs w:val="18"/>
      </w:rPr>
    </w:lvl>
  </w:abstractNum>
  <w:abstractNum w:abstractNumId="2">
    <w:nsid w:val="00000003"/>
    <w:multiLevelType w:val="singleLevel"/>
    <w:tmpl w:val="00000003"/>
    <w:name w:val="WW8Num11"/>
    <w:lvl w:ilvl="0">
      <w:start w:val="1"/>
      <w:numFmt w:val="bullet"/>
      <w:lvlText w:val=""/>
      <w:lvlJc w:val="left"/>
      <w:pPr>
        <w:tabs>
          <w:tab w:val="num" w:pos="0"/>
        </w:tabs>
        <w:ind w:left="720" w:hanging="360"/>
      </w:pPr>
      <w:rPr>
        <w:rFonts w:ascii="Symbol" w:hAnsi="Symbol" w:cs="Symbol" w:hint="default"/>
        <w:sz w:val="18"/>
        <w:szCs w:val="18"/>
      </w:rPr>
    </w:lvl>
  </w:abstractNum>
  <w:abstractNum w:abstractNumId="3">
    <w:nsid w:val="00000004"/>
    <w:multiLevelType w:val="singleLevel"/>
    <w:tmpl w:val="00000004"/>
    <w:name w:val="WW8Num14"/>
    <w:lvl w:ilvl="0">
      <w:start w:val="10"/>
      <w:numFmt w:val="bullet"/>
      <w:lvlText w:val=""/>
      <w:lvlJc w:val="left"/>
      <w:pPr>
        <w:tabs>
          <w:tab w:val="num" w:pos="0"/>
        </w:tabs>
        <w:ind w:left="720" w:hanging="360"/>
      </w:pPr>
      <w:rPr>
        <w:rFonts w:ascii="Symbol" w:hAnsi="Symbol" w:cs="Arial" w:hint="default"/>
        <w:sz w:val="18"/>
        <w:szCs w:val="18"/>
      </w:rPr>
    </w:lvl>
  </w:abstractNum>
  <w:abstractNum w:abstractNumId="4">
    <w:nsid w:val="145C3F85"/>
    <w:multiLevelType w:val="hybridMultilevel"/>
    <w:tmpl w:val="3B28DD8C"/>
    <w:lvl w:ilvl="0" w:tplc="265880D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225483"/>
    <w:multiLevelType w:val="hybridMultilevel"/>
    <w:tmpl w:val="B4C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6B5C7D"/>
    <w:multiLevelType w:val="hybridMultilevel"/>
    <w:tmpl w:val="DB1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1F5429"/>
    <w:multiLevelType w:val="hybridMultilevel"/>
    <w:tmpl w:val="A50097BA"/>
    <w:lvl w:ilvl="0" w:tplc="0EECE40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C57A6E"/>
    <w:multiLevelType w:val="hybridMultilevel"/>
    <w:tmpl w:val="263A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8"/>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BD"/>
    <w:rsid w:val="00005721"/>
    <w:rsid w:val="0000697E"/>
    <w:rsid w:val="00010D99"/>
    <w:rsid w:val="00017270"/>
    <w:rsid w:val="000226FD"/>
    <w:rsid w:val="00030372"/>
    <w:rsid w:val="0005179E"/>
    <w:rsid w:val="00051B3F"/>
    <w:rsid w:val="00063429"/>
    <w:rsid w:val="000644F4"/>
    <w:rsid w:val="00070D92"/>
    <w:rsid w:val="000852BB"/>
    <w:rsid w:val="00094C1D"/>
    <w:rsid w:val="00096117"/>
    <w:rsid w:val="000A4E8C"/>
    <w:rsid w:val="000A5C44"/>
    <w:rsid w:val="000A7F7A"/>
    <w:rsid w:val="000B2A1A"/>
    <w:rsid w:val="000B402B"/>
    <w:rsid w:val="000B5A06"/>
    <w:rsid w:val="000C19F4"/>
    <w:rsid w:val="000E2ADC"/>
    <w:rsid w:val="000F39E4"/>
    <w:rsid w:val="00112EF0"/>
    <w:rsid w:val="00131086"/>
    <w:rsid w:val="00161AC3"/>
    <w:rsid w:val="00163C22"/>
    <w:rsid w:val="00175006"/>
    <w:rsid w:val="001763BE"/>
    <w:rsid w:val="00176DCC"/>
    <w:rsid w:val="00177473"/>
    <w:rsid w:val="00180AE6"/>
    <w:rsid w:val="00192AAE"/>
    <w:rsid w:val="00197ABF"/>
    <w:rsid w:val="001A4FBC"/>
    <w:rsid w:val="001B4D3C"/>
    <w:rsid w:val="001C3BDB"/>
    <w:rsid w:val="001C5CEB"/>
    <w:rsid w:val="001D46BA"/>
    <w:rsid w:val="001D7BEC"/>
    <w:rsid w:val="001E1FB3"/>
    <w:rsid w:val="00201377"/>
    <w:rsid w:val="00202E73"/>
    <w:rsid w:val="00207878"/>
    <w:rsid w:val="00207FEC"/>
    <w:rsid w:val="00217D5B"/>
    <w:rsid w:val="0022488C"/>
    <w:rsid w:val="00233243"/>
    <w:rsid w:val="00237080"/>
    <w:rsid w:val="00237B56"/>
    <w:rsid w:val="002416EE"/>
    <w:rsid w:val="0025273E"/>
    <w:rsid w:val="0026154B"/>
    <w:rsid w:val="00283EC3"/>
    <w:rsid w:val="00285370"/>
    <w:rsid w:val="0029307E"/>
    <w:rsid w:val="00294A28"/>
    <w:rsid w:val="002A0390"/>
    <w:rsid w:val="002A2572"/>
    <w:rsid w:val="002B3FD8"/>
    <w:rsid w:val="002C154F"/>
    <w:rsid w:val="002D41D1"/>
    <w:rsid w:val="002F2C69"/>
    <w:rsid w:val="002F4DFA"/>
    <w:rsid w:val="0030765A"/>
    <w:rsid w:val="00322286"/>
    <w:rsid w:val="003277B2"/>
    <w:rsid w:val="003301AE"/>
    <w:rsid w:val="00351394"/>
    <w:rsid w:val="003536C0"/>
    <w:rsid w:val="00354CAF"/>
    <w:rsid w:val="00355CFD"/>
    <w:rsid w:val="00360AF0"/>
    <w:rsid w:val="0036119E"/>
    <w:rsid w:val="0036284C"/>
    <w:rsid w:val="00373F88"/>
    <w:rsid w:val="00375C69"/>
    <w:rsid w:val="00391BC8"/>
    <w:rsid w:val="003B4853"/>
    <w:rsid w:val="003D4120"/>
    <w:rsid w:val="00401396"/>
    <w:rsid w:val="00420714"/>
    <w:rsid w:val="00422CDD"/>
    <w:rsid w:val="00441080"/>
    <w:rsid w:val="00442817"/>
    <w:rsid w:val="00446E7C"/>
    <w:rsid w:val="00450DA8"/>
    <w:rsid w:val="004573BD"/>
    <w:rsid w:val="0046085A"/>
    <w:rsid w:val="00463AF8"/>
    <w:rsid w:val="0048503F"/>
    <w:rsid w:val="00493414"/>
    <w:rsid w:val="0049741E"/>
    <w:rsid w:val="004B53E7"/>
    <w:rsid w:val="004B5D64"/>
    <w:rsid w:val="004B72EA"/>
    <w:rsid w:val="004B75B8"/>
    <w:rsid w:val="004C063C"/>
    <w:rsid w:val="004C2031"/>
    <w:rsid w:val="004C4339"/>
    <w:rsid w:val="004F0CC2"/>
    <w:rsid w:val="004F1114"/>
    <w:rsid w:val="005014FE"/>
    <w:rsid w:val="005116A5"/>
    <w:rsid w:val="005335DB"/>
    <w:rsid w:val="00535C1F"/>
    <w:rsid w:val="00552AFF"/>
    <w:rsid w:val="00576CA1"/>
    <w:rsid w:val="005A6921"/>
    <w:rsid w:val="005E368B"/>
    <w:rsid w:val="005F02F0"/>
    <w:rsid w:val="005F3C42"/>
    <w:rsid w:val="00600477"/>
    <w:rsid w:val="00612E02"/>
    <w:rsid w:val="00634550"/>
    <w:rsid w:val="00636A0E"/>
    <w:rsid w:val="0064095D"/>
    <w:rsid w:val="0065050B"/>
    <w:rsid w:val="00652858"/>
    <w:rsid w:val="00656B06"/>
    <w:rsid w:val="00666495"/>
    <w:rsid w:val="0067353E"/>
    <w:rsid w:val="006769DB"/>
    <w:rsid w:val="00686FA7"/>
    <w:rsid w:val="00693B45"/>
    <w:rsid w:val="006A1033"/>
    <w:rsid w:val="006A5DAE"/>
    <w:rsid w:val="006B4F1B"/>
    <w:rsid w:val="006C1640"/>
    <w:rsid w:val="006E7561"/>
    <w:rsid w:val="00702B30"/>
    <w:rsid w:val="007155E1"/>
    <w:rsid w:val="007248DA"/>
    <w:rsid w:val="00727323"/>
    <w:rsid w:val="007329D7"/>
    <w:rsid w:val="00733086"/>
    <w:rsid w:val="0073754F"/>
    <w:rsid w:val="00740E5B"/>
    <w:rsid w:val="00750900"/>
    <w:rsid w:val="007559BD"/>
    <w:rsid w:val="007627D2"/>
    <w:rsid w:val="0077055F"/>
    <w:rsid w:val="0077473B"/>
    <w:rsid w:val="00781068"/>
    <w:rsid w:val="00791A42"/>
    <w:rsid w:val="007B2727"/>
    <w:rsid w:val="007B2CA3"/>
    <w:rsid w:val="007B5786"/>
    <w:rsid w:val="007C688F"/>
    <w:rsid w:val="007D2EC2"/>
    <w:rsid w:val="007D3B66"/>
    <w:rsid w:val="007F0C4C"/>
    <w:rsid w:val="008013C5"/>
    <w:rsid w:val="00803135"/>
    <w:rsid w:val="008357B5"/>
    <w:rsid w:val="00841BCD"/>
    <w:rsid w:val="00842EA8"/>
    <w:rsid w:val="00852124"/>
    <w:rsid w:val="00871E2E"/>
    <w:rsid w:val="008878E0"/>
    <w:rsid w:val="00892E92"/>
    <w:rsid w:val="00896A0D"/>
    <w:rsid w:val="008A518B"/>
    <w:rsid w:val="008A705C"/>
    <w:rsid w:val="008B6D52"/>
    <w:rsid w:val="008B75DA"/>
    <w:rsid w:val="008C56B1"/>
    <w:rsid w:val="008D0230"/>
    <w:rsid w:val="008D391A"/>
    <w:rsid w:val="008D48A6"/>
    <w:rsid w:val="008D74E8"/>
    <w:rsid w:val="008E0762"/>
    <w:rsid w:val="00901A66"/>
    <w:rsid w:val="00910CD3"/>
    <w:rsid w:val="009208BF"/>
    <w:rsid w:val="00947D21"/>
    <w:rsid w:val="009579A0"/>
    <w:rsid w:val="0098115A"/>
    <w:rsid w:val="009965DC"/>
    <w:rsid w:val="00996B93"/>
    <w:rsid w:val="009B19C1"/>
    <w:rsid w:val="009B650D"/>
    <w:rsid w:val="009D2901"/>
    <w:rsid w:val="009D7116"/>
    <w:rsid w:val="009E13E4"/>
    <w:rsid w:val="009F00C5"/>
    <w:rsid w:val="009F41A8"/>
    <w:rsid w:val="00A0706A"/>
    <w:rsid w:val="00A1679F"/>
    <w:rsid w:val="00A16A7D"/>
    <w:rsid w:val="00A22493"/>
    <w:rsid w:val="00A310CD"/>
    <w:rsid w:val="00A328C6"/>
    <w:rsid w:val="00A37CAC"/>
    <w:rsid w:val="00A56011"/>
    <w:rsid w:val="00A63E10"/>
    <w:rsid w:val="00A64D17"/>
    <w:rsid w:val="00A657EC"/>
    <w:rsid w:val="00A71204"/>
    <w:rsid w:val="00A735D7"/>
    <w:rsid w:val="00A83F31"/>
    <w:rsid w:val="00A8454D"/>
    <w:rsid w:val="00A858E4"/>
    <w:rsid w:val="00A94338"/>
    <w:rsid w:val="00A96A0A"/>
    <w:rsid w:val="00AA4C68"/>
    <w:rsid w:val="00AA6B73"/>
    <w:rsid w:val="00AB2682"/>
    <w:rsid w:val="00AB4DB3"/>
    <w:rsid w:val="00AC645B"/>
    <w:rsid w:val="00AC7291"/>
    <w:rsid w:val="00AD791A"/>
    <w:rsid w:val="00AE570E"/>
    <w:rsid w:val="00B04E1F"/>
    <w:rsid w:val="00B059FA"/>
    <w:rsid w:val="00B07321"/>
    <w:rsid w:val="00B16584"/>
    <w:rsid w:val="00B366BC"/>
    <w:rsid w:val="00B44850"/>
    <w:rsid w:val="00B53A30"/>
    <w:rsid w:val="00B72A4D"/>
    <w:rsid w:val="00BB07C8"/>
    <w:rsid w:val="00BB461B"/>
    <w:rsid w:val="00BC2E68"/>
    <w:rsid w:val="00BD06FE"/>
    <w:rsid w:val="00BD53BB"/>
    <w:rsid w:val="00BE677D"/>
    <w:rsid w:val="00BE7B38"/>
    <w:rsid w:val="00C00B12"/>
    <w:rsid w:val="00C155F7"/>
    <w:rsid w:val="00C53BB3"/>
    <w:rsid w:val="00C55280"/>
    <w:rsid w:val="00C57687"/>
    <w:rsid w:val="00C57C77"/>
    <w:rsid w:val="00C61442"/>
    <w:rsid w:val="00C624B5"/>
    <w:rsid w:val="00C648AE"/>
    <w:rsid w:val="00C96B9F"/>
    <w:rsid w:val="00CB0A30"/>
    <w:rsid w:val="00CB4360"/>
    <w:rsid w:val="00CC4277"/>
    <w:rsid w:val="00CC590E"/>
    <w:rsid w:val="00CD11C9"/>
    <w:rsid w:val="00CD6394"/>
    <w:rsid w:val="00CE00EB"/>
    <w:rsid w:val="00CE282B"/>
    <w:rsid w:val="00CE3977"/>
    <w:rsid w:val="00CE4BC3"/>
    <w:rsid w:val="00CE50CC"/>
    <w:rsid w:val="00D055F6"/>
    <w:rsid w:val="00D07435"/>
    <w:rsid w:val="00D1034F"/>
    <w:rsid w:val="00D17383"/>
    <w:rsid w:val="00D20B1E"/>
    <w:rsid w:val="00D27C1F"/>
    <w:rsid w:val="00D6667C"/>
    <w:rsid w:val="00D7643C"/>
    <w:rsid w:val="00D84EC5"/>
    <w:rsid w:val="00D8597B"/>
    <w:rsid w:val="00D952D7"/>
    <w:rsid w:val="00DA21B7"/>
    <w:rsid w:val="00DA3E68"/>
    <w:rsid w:val="00DA41FA"/>
    <w:rsid w:val="00DB3B07"/>
    <w:rsid w:val="00DB5325"/>
    <w:rsid w:val="00DC0860"/>
    <w:rsid w:val="00DC3C41"/>
    <w:rsid w:val="00DC3D93"/>
    <w:rsid w:val="00E037AB"/>
    <w:rsid w:val="00E07234"/>
    <w:rsid w:val="00E21730"/>
    <w:rsid w:val="00E22F37"/>
    <w:rsid w:val="00E256EF"/>
    <w:rsid w:val="00E26AD9"/>
    <w:rsid w:val="00E46556"/>
    <w:rsid w:val="00E71D31"/>
    <w:rsid w:val="00E760E3"/>
    <w:rsid w:val="00E77F0F"/>
    <w:rsid w:val="00E83A1A"/>
    <w:rsid w:val="00E863E6"/>
    <w:rsid w:val="00EA2DCF"/>
    <w:rsid w:val="00EB425F"/>
    <w:rsid w:val="00EB4D57"/>
    <w:rsid w:val="00ED20F6"/>
    <w:rsid w:val="00EE7443"/>
    <w:rsid w:val="00EF5307"/>
    <w:rsid w:val="00EF797E"/>
    <w:rsid w:val="00F06CC4"/>
    <w:rsid w:val="00F14529"/>
    <w:rsid w:val="00F24FD1"/>
    <w:rsid w:val="00F30E34"/>
    <w:rsid w:val="00F321C8"/>
    <w:rsid w:val="00F7196A"/>
    <w:rsid w:val="00F81417"/>
    <w:rsid w:val="00F92222"/>
    <w:rsid w:val="00FA0354"/>
    <w:rsid w:val="00FA4BF6"/>
    <w:rsid w:val="00FB51E6"/>
    <w:rsid w:val="00FB7F59"/>
    <w:rsid w:val="00FC1A59"/>
    <w:rsid w:val="00FC584E"/>
    <w:rsid w:val="00FF0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1C199CD6-F117-4389-BB05-0E7F964A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1A"/>
    <w:pPr>
      <w:suppressAutoHyphens/>
    </w:pPr>
    <w:rPr>
      <w:sz w:val="24"/>
      <w:szCs w:val="24"/>
      <w:lang w:eastAsia="ar-SA"/>
    </w:rPr>
  </w:style>
  <w:style w:type="paragraph" w:styleId="Heading1">
    <w:name w:val="heading 1"/>
    <w:basedOn w:val="Normal"/>
    <w:next w:val="Normal"/>
    <w:qFormat/>
    <w:rsid w:val="00AD791A"/>
    <w:pPr>
      <w:keepNext/>
      <w:numPr>
        <w:numId w:val="1"/>
      </w:numPr>
      <w:jc w:val="center"/>
      <w:outlineLvl w:val="0"/>
    </w:pPr>
    <w:rPr>
      <w:b/>
      <w:bCs/>
    </w:rPr>
  </w:style>
  <w:style w:type="paragraph" w:styleId="Heading2">
    <w:name w:val="heading 2"/>
    <w:basedOn w:val="Normal"/>
    <w:next w:val="Normal"/>
    <w:qFormat/>
    <w:rsid w:val="00AD791A"/>
    <w:pPr>
      <w:keepNext/>
      <w:numPr>
        <w:ilvl w:val="1"/>
        <w:numId w:val="1"/>
      </w:numPr>
      <w:jc w:val="center"/>
      <w:outlineLvl w:val="1"/>
    </w:pPr>
    <w:rPr>
      <w:b/>
      <w:bCs/>
      <w:sz w:val="40"/>
    </w:rPr>
  </w:style>
  <w:style w:type="paragraph" w:styleId="Heading3">
    <w:name w:val="heading 3"/>
    <w:basedOn w:val="Normal"/>
    <w:next w:val="Normal"/>
    <w:qFormat/>
    <w:rsid w:val="00AD791A"/>
    <w:pPr>
      <w:keepNext/>
      <w:numPr>
        <w:ilvl w:val="2"/>
        <w:numId w:val="1"/>
      </w:numPr>
      <w:outlineLvl w:val="2"/>
    </w:pPr>
    <w:rPr>
      <w:b/>
      <w:bCs/>
    </w:rPr>
  </w:style>
  <w:style w:type="paragraph" w:styleId="Heading4">
    <w:name w:val="heading 4"/>
    <w:basedOn w:val="Normal"/>
    <w:next w:val="Normal"/>
    <w:qFormat/>
    <w:rsid w:val="00AD791A"/>
    <w:pPr>
      <w:keepNext/>
      <w:numPr>
        <w:ilvl w:val="3"/>
        <w:numId w:val="1"/>
      </w:numPr>
      <w:outlineLvl w:val="3"/>
    </w:pPr>
    <w:rPr>
      <w:b/>
      <w:bCs/>
      <w:sz w:val="32"/>
    </w:rPr>
  </w:style>
  <w:style w:type="paragraph" w:styleId="Heading5">
    <w:name w:val="heading 5"/>
    <w:basedOn w:val="Normal"/>
    <w:next w:val="Normal"/>
    <w:qFormat/>
    <w:rsid w:val="00AD791A"/>
    <w:pPr>
      <w:keepNext/>
      <w:numPr>
        <w:ilvl w:val="4"/>
        <w:numId w:val="1"/>
      </w:numPr>
      <w:jc w:val="center"/>
      <w:outlineLvl w:val="4"/>
    </w:pPr>
    <w:rPr>
      <w:rFonts w:ascii="Arial" w:hAnsi="Arial" w:cs="Arial"/>
      <w:b/>
      <w:bCs/>
      <w:color w:val="FF0000"/>
      <w:sz w:val="16"/>
    </w:rPr>
  </w:style>
  <w:style w:type="paragraph" w:styleId="Heading6">
    <w:name w:val="heading 6"/>
    <w:basedOn w:val="Normal"/>
    <w:next w:val="Normal"/>
    <w:qFormat/>
    <w:rsid w:val="00AD791A"/>
    <w:pPr>
      <w:keepNext/>
      <w:numPr>
        <w:ilvl w:val="5"/>
        <w:numId w:val="1"/>
      </w:numPr>
      <w:spacing w:line="240" w:lineRule="atLeast"/>
      <w:outlineLvl w:val="5"/>
    </w:pPr>
    <w:rPr>
      <w:rFonts w:ascii="Arial" w:hAnsi="Arial" w:cs="Arial"/>
      <w:b/>
      <w:bCs/>
      <w:color w:val="000000"/>
      <w:sz w:val="18"/>
      <w:szCs w:val="20"/>
    </w:rPr>
  </w:style>
  <w:style w:type="paragraph" w:styleId="Heading7">
    <w:name w:val="heading 7"/>
    <w:basedOn w:val="Normal"/>
    <w:next w:val="Normal"/>
    <w:qFormat/>
    <w:rsid w:val="00AD791A"/>
    <w:pPr>
      <w:keepNext/>
      <w:numPr>
        <w:ilvl w:val="6"/>
        <w:numId w:val="1"/>
      </w:numPr>
      <w:spacing w:line="240" w:lineRule="atLeast"/>
      <w:jc w:val="both"/>
      <w:outlineLvl w:val="6"/>
    </w:pPr>
    <w:rPr>
      <w:rFonts w:ascii="Arial" w:hAnsi="Arial" w:cs="Arial"/>
      <w:b/>
      <w:bCs/>
      <w:color w:val="000000"/>
      <w:sz w:val="16"/>
    </w:rPr>
  </w:style>
  <w:style w:type="paragraph" w:styleId="Heading8">
    <w:name w:val="heading 8"/>
    <w:basedOn w:val="Normal"/>
    <w:next w:val="Normal"/>
    <w:qFormat/>
    <w:rsid w:val="00AD791A"/>
    <w:pPr>
      <w:numPr>
        <w:ilvl w:val="7"/>
        <w:numId w:val="1"/>
      </w:numPr>
      <w:spacing w:before="240" w:after="60"/>
      <w:outlineLvl w:val="7"/>
    </w:pPr>
    <w:rPr>
      <w:i/>
      <w:iCs/>
    </w:rPr>
  </w:style>
  <w:style w:type="paragraph" w:styleId="Heading9">
    <w:name w:val="heading 9"/>
    <w:basedOn w:val="Normal"/>
    <w:next w:val="Normal"/>
    <w:qFormat/>
    <w:rsid w:val="00AD791A"/>
    <w:pPr>
      <w:keepNext/>
      <w:numPr>
        <w:ilvl w:val="8"/>
        <w:numId w:val="1"/>
      </w:numPr>
      <w:spacing w:line="240" w:lineRule="atLeast"/>
      <w:jc w:val="center"/>
      <w:outlineLvl w:val="8"/>
    </w:pPr>
    <w:rPr>
      <w:rFonts w:ascii="Arial" w:hAnsi="Arial" w:cs="Arial"/>
      <w:b/>
      <w:bCs/>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D791A"/>
    <w:rPr>
      <w:rFonts w:ascii="Calibri Light" w:hAnsi="Calibri Light" w:cs="Calibri Light"/>
      <w:sz w:val="18"/>
      <w:szCs w:val="18"/>
    </w:rPr>
  </w:style>
  <w:style w:type="character" w:customStyle="1" w:styleId="WW8Num2z0">
    <w:name w:val="WW8Num2z0"/>
    <w:rsid w:val="00AD791A"/>
  </w:style>
  <w:style w:type="character" w:customStyle="1" w:styleId="WW8Num2z1">
    <w:name w:val="WW8Num2z1"/>
    <w:rsid w:val="00AD791A"/>
  </w:style>
  <w:style w:type="character" w:customStyle="1" w:styleId="WW8Num2z2">
    <w:name w:val="WW8Num2z2"/>
    <w:rsid w:val="00AD791A"/>
  </w:style>
  <w:style w:type="character" w:customStyle="1" w:styleId="WW8Num2z3">
    <w:name w:val="WW8Num2z3"/>
    <w:rsid w:val="00AD791A"/>
  </w:style>
  <w:style w:type="character" w:customStyle="1" w:styleId="WW8Num2z4">
    <w:name w:val="WW8Num2z4"/>
    <w:rsid w:val="00AD791A"/>
  </w:style>
  <w:style w:type="character" w:customStyle="1" w:styleId="WW8Num2z5">
    <w:name w:val="WW8Num2z5"/>
    <w:rsid w:val="00AD791A"/>
  </w:style>
  <w:style w:type="character" w:customStyle="1" w:styleId="WW8Num2z6">
    <w:name w:val="WW8Num2z6"/>
    <w:rsid w:val="00AD791A"/>
  </w:style>
  <w:style w:type="character" w:customStyle="1" w:styleId="WW8Num2z7">
    <w:name w:val="WW8Num2z7"/>
    <w:rsid w:val="00AD791A"/>
  </w:style>
  <w:style w:type="character" w:customStyle="1" w:styleId="WW8Num2z8">
    <w:name w:val="WW8Num2z8"/>
    <w:rsid w:val="00AD791A"/>
  </w:style>
  <w:style w:type="character" w:customStyle="1" w:styleId="WW8Num3z0">
    <w:name w:val="WW8Num3z0"/>
    <w:rsid w:val="00AD791A"/>
    <w:rPr>
      <w:rFonts w:ascii="Symbol" w:hAnsi="Symbol" w:cs="Symbol" w:hint="default"/>
    </w:rPr>
  </w:style>
  <w:style w:type="character" w:customStyle="1" w:styleId="WW8Num3z1">
    <w:name w:val="WW8Num3z1"/>
    <w:rsid w:val="00AD791A"/>
    <w:rPr>
      <w:rFonts w:ascii="Courier New" w:hAnsi="Courier New" w:cs="Courier New" w:hint="default"/>
    </w:rPr>
  </w:style>
  <w:style w:type="character" w:customStyle="1" w:styleId="WW8Num3z2">
    <w:name w:val="WW8Num3z2"/>
    <w:rsid w:val="00AD791A"/>
    <w:rPr>
      <w:rFonts w:ascii="Wingdings" w:hAnsi="Wingdings" w:cs="Wingdings" w:hint="default"/>
    </w:rPr>
  </w:style>
  <w:style w:type="character" w:customStyle="1" w:styleId="WW8Num4z0">
    <w:name w:val="WW8Num4z0"/>
    <w:rsid w:val="00AD791A"/>
  </w:style>
  <w:style w:type="character" w:customStyle="1" w:styleId="WW8Num4z1">
    <w:name w:val="WW8Num4z1"/>
    <w:rsid w:val="00AD791A"/>
  </w:style>
  <w:style w:type="character" w:customStyle="1" w:styleId="WW8Num4z2">
    <w:name w:val="WW8Num4z2"/>
    <w:rsid w:val="00AD791A"/>
  </w:style>
  <w:style w:type="character" w:customStyle="1" w:styleId="WW8Num4z3">
    <w:name w:val="WW8Num4z3"/>
    <w:rsid w:val="00AD791A"/>
  </w:style>
  <w:style w:type="character" w:customStyle="1" w:styleId="WW8Num4z4">
    <w:name w:val="WW8Num4z4"/>
    <w:rsid w:val="00AD791A"/>
  </w:style>
  <w:style w:type="character" w:customStyle="1" w:styleId="WW8Num4z5">
    <w:name w:val="WW8Num4z5"/>
    <w:rsid w:val="00AD791A"/>
  </w:style>
  <w:style w:type="character" w:customStyle="1" w:styleId="WW8Num4z6">
    <w:name w:val="WW8Num4z6"/>
    <w:rsid w:val="00AD791A"/>
  </w:style>
  <w:style w:type="character" w:customStyle="1" w:styleId="WW8Num4z7">
    <w:name w:val="WW8Num4z7"/>
    <w:rsid w:val="00AD791A"/>
  </w:style>
  <w:style w:type="character" w:customStyle="1" w:styleId="WW8Num4z8">
    <w:name w:val="WW8Num4z8"/>
    <w:rsid w:val="00AD791A"/>
  </w:style>
  <w:style w:type="character" w:customStyle="1" w:styleId="WW8Num5z0">
    <w:name w:val="WW8Num5z0"/>
    <w:rsid w:val="00AD791A"/>
    <w:rPr>
      <w:rFonts w:hint="default"/>
      <w:b w:val="0"/>
      <w:sz w:val="21"/>
      <w:szCs w:val="21"/>
    </w:rPr>
  </w:style>
  <w:style w:type="character" w:customStyle="1" w:styleId="WW8Num5z1">
    <w:name w:val="WW8Num5z1"/>
    <w:rsid w:val="00AD791A"/>
    <w:rPr>
      <w:rFonts w:hint="default"/>
    </w:rPr>
  </w:style>
  <w:style w:type="character" w:customStyle="1" w:styleId="WW8Num5z2">
    <w:name w:val="WW8Num5z2"/>
    <w:rsid w:val="00AD791A"/>
    <w:rPr>
      <w:b w:val="0"/>
    </w:rPr>
  </w:style>
  <w:style w:type="character" w:customStyle="1" w:styleId="WW8Num5z4">
    <w:name w:val="WW8Num5z4"/>
    <w:rsid w:val="00AD791A"/>
  </w:style>
  <w:style w:type="character" w:customStyle="1" w:styleId="WW8Num5z5">
    <w:name w:val="WW8Num5z5"/>
    <w:rsid w:val="00AD791A"/>
  </w:style>
  <w:style w:type="character" w:customStyle="1" w:styleId="WW8Num5z6">
    <w:name w:val="WW8Num5z6"/>
    <w:rsid w:val="00AD791A"/>
  </w:style>
  <w:style w:type="character" w:customStyle="1" w:styleId="WW8Num5z7">
    <w:name w:val="WW8Num5z7"/>
    <w:rsid w:val="00AD791A"/>
  </w:style>
  <w:style w:type="character" w:customStyle="1" w:styleId="WW8Num5z8">
    <w:name w:val="WW8Num5z8"/>
    <w:rsid w:val="00AD791A"/>
  </w:style>
  <w:style w:type="character" w:customStyle="1" w:styleId="WW8Num6z0">
    <w:name w:val="WW8Num6z0"/>
    <w:rsid w:val="00AD791A"/>
  </w:style>
  <w:style w:type="character" w:customStyle="1" w:styleId="WW8Num6z1">
    <w:name w:val="WW8Num6z1"/>
    <w:rsid w:val="00AD791A"/>
  </w:style>
  <w:style w:type="character" w:customStyle="1" w:styleId="WW8Num6z2">
    <w:name w:val="WW8Num6z2"/>
    <w:rsid w:val="00AD791A"/>
  </w:style>
  <w:style w:type="character" w:customStyle="1" w:styleId="WW8Num6z3">
    <w:name w:val="WW8Num6z3"/>
    <w:rsid w:val="00AD791A"/>
  </w:style>
  <w:style w:type="character" w:customStyle="1" w:styleId="WW8Num6z4">
    <w:name w:val="WW8Num6z4"/>
    <w:rsid w:val="00AD791A"/>
  </w:style>
  <w:style w:type="character" w:customStyle="1" w:styleId="WW8Num6z5">
    <w:name w:val="WW8Num6z5"/>
    <w:rsid w:val="00AD791A"/>
  </w:style>
  <w:style w:type="character" w:customStyle="1" w:styleId="WW8Num6z6">
    <w:name w:val="WW8Num6z6"/>
    <w:rsid w:val="00AD791A"/>
  </w:style>
  <w:style w:type="character" w:customStyle="1" w:styleId="WW8Num6z7">
    <w:name w:val="WW8Num6z7"/>
    <w:rsid w:val="00AD791A"/>
  </w:style>
  <w:style w:type="character" w:customStyle="1" w:styleId="WW8Num6z8">
    <w:name w:val="WW8Num6z8"/>
    <w:rsid w:val="00AD791A"/>
  </w:style>
  <w:style w:type="character" w:customStyle="1" w:styleId="WW8Num7z0">
    <w:name w:val="WW8Num7z0"/>
    <w:rsid w:val="00AD791A"/>
    <w:rPr>
      <w:rFonts w:ascii="Cambria" w:eastAsia="Times New Roman" w:hAnsi="Cambria" w:cs="Arial"/>
    </w:rPr>
  </w:style>
  <w:style w:type="character" w:customStyle="1" w:styleId="WW8Num7z1">
    <w:name w:val="WW8Num7z1"/>
    <w:rsid w:val="00AD791A"/>
  </w:style>
  <w:style w:type="character" w:customStyle="1" w:styleId="WW8Num7z2">
    <w:name w:val="WW8Num7z2"/>
    <w:rsid w:val="00AD791A"/>
  </w:style>
  <w:style w:type="character" w:customStyle="1" w:styleId="WW8Num7z3">
    <w:name w:val="WW8Num7z3"/>
    <w:rsid w:val="00AD791A"/>
  </w:style>
  <w:style w:type="character" w:customStyle="1" w:styleId="WW8Num7z4">
    <w:name w:val="WW8Num7z4"/>
    <w:rsid w:val="00AD791A"/>
  </w:style>
  <w:style w:type="character" w:customStyle="1" w:styleId="WW8Num7z5">
    <w:name w:val="WW8Num7z5"/>
    <w:rsid w:val="00AD791A"/>
  </w:style>
  <w:style w:type="character" w:customStyle="1" w:styleId="WW8Num7z6">
    <w:name w:val="WW8Num7z6"/>
    <w:rsid w:val="00AD791A"/>
  </w:style>
  <w:style w:type="character" w:customStyle="1" w:styleId="WW8Num7z7">
    <w:name w:val="WW8Num7z7"/>
    <w:rsid w:val="00AD791A"/>
  </w:style>
  <w:style w:type="character" w:customStyle="1" w:styleId="WW8Num7z8">
    <w:name w:val="WW8Num7z8"/>
    <w:rsid w:val="00AD791A"/>
  </w:style>
  <w:style w:type="character" w:customStyle="1" w:styleId="WW8Num8z0">
    <w:name w:val="WW8Num8z0"/>
    <w:rsid w:val="00AD791A"/>
    <w:rPr>
      <w:rFonts w:ascii="Cambria" w:eastAsia="Times New Roman" w:hAnsi="Cambria" w:cs="Arial"/>
    </w:rPr>
  </w:style>
  <w:style w:type="character" w:customStyle="1" w:styleId="WW8Num8z1">
    <w:name w:val="WW8Num8z1"/>
    <w:rsid w:val="00AD791A"/>
  </w:style>
  <w:style w:type="character" w:customStyle="1" w:styleId="WW8Num8z2">
    <w:name w:val="WW8Num8z2"/>
    <w:rsid w:val="00AD791A"/>
  </w:style>
  <w:style w:type="character" w:customStyle="1" w:styleId="WW8Num8z3">
    <w:name w:val="WW8Num8z3"/>
    <w:rsid w:val="00AD791A"/>
  </w:style>
  <w:style w:type="character" w:customStyle="1" w:styleId="WW8Num8z4">
    <w:name w:val="WW8Num8z4"/>
    <w:rsid w:val="00AD791A"/>
  </w:style>
  <w:style w:type="character" w:customStyle="1" w:styleId="WW8Num8z5">
    <w:name w:val="WW8Num8z5"/>
    <w:rsid w:val="00AD791A"/>
  </w:style>
  <w:style w:type="character" w:customStyle="1" w:styleId="WW8Num8z6">
    <w:name w:val="WW8Num8z6"/>
    <w:rsid w:val="00AD791A"/>
  </w:style>
  <w:style w:type="character" w:customStyle="1" w:styleId="WW8Num8z7">
    <w:name w:val="WW8Num8z7"/>
    <w:rsid w:val="00AD791A"/>
  </w:style>
  <w:style w:type="character" w:customStyle="1" w:styleId="WW8Num8z8">
    <w:name w:val="WW8Num8z8"/>
    <w:rsid w:val="00AD791A"/>
  </w:style>
  <w:style w:type="character" w:customStyle="1" w:styleId="WW8Num9z0">
    <w:name w:val="WW8Num9z0"/>
    <w:rsid w:val="00AD791A"/>
    <w:rPr>
      <w:rFonts w:ascii="Wingdings" w:hAnsi="Wingdings" w:cs="Wingdings" w:hint="default"/>
    </w:rPr>
  </w:style>
  <w:style w:type="character" w:customStyle="1" w:styleId="WW8Num10z0">
    <w:name w:val="WW8Num10z0"/>
    <w:rsid w:val="00AD791A"/>
  </w:style>
  <w:style w:type="character" w:customStyle="1" w:styleId="WW8Num10z1">
    <w:name w:val="WW8Num10z1"/>
    <w:rsid w:val="00AD791A"/>
  </w:style>
  <w:style w:type="character" w:customStyle="1" w:styleId="WW8Num10z2">
    <w:name w:val="WW8Num10z2"/>
    <w:rsid w:val="00AD791A"/>
  </w:style>
  <w:style w:type="character" w:customStyle="1" w:styleId="WW8Num10z3">
    <w:name w:val="WW8Num10z3"/>
    <w:rsid w:val="00AD791A"/>
  </w:style>
  <w:style w:type="character" w:customStyle="1" w:styleId="WW8Num10z4">
    <w:name w:val="WW8Num10z4"/>
    <w:rsid w:val="00AD791A"/>
  </w:style>
  <w:style w:type="character" w:customStyle="1" w:styleId="WW8Num10z5">
    <w:name w:val="WW8Num10z5"/>
    <w:rsid w:val="00AD791A"/>
  </w:style>
  <w:style w:type="character" w:customStyle="1" w:styleId="WW8Num10z6">
    <w:name w:val="WW8Num10z6"/>
    <w:rsid w:val="00AD791A"/>
  </w:style>
  <w:style w:type="character" w:customStyle="1" w:styleId="WW8Num10z7">
    <w:name w:val="WW8Num10z7"/>
    <w:rsid w:val="00AD791A"/>
  </w:style>
  <w:style w:type="character" w:customStyle="1" w:styleId="WW8Num10z8">
    <w:name w:val="WW8Num10z8"/>
    <w:rsid w:val="00AD791A"/>
  </w:style>
  <w:style w:type="character" w:customStyle="1" w:styleId="WW8Num11z0">
    <w:name w:val="WW8Num11z0"/>
    <w:rsid w:val="00AD791A"/>
    <w:rPr>
      <w:rFonts w:ascii="Symbol" w:hAnsi="Symbol" w:cs="Symbol" w:hint="default"/>
      <w:sz w:val="18"/>
      <w:szCs w:val="18"/>
    </w:rPr>
  </w:style>
  <w:style w:type="character" w:customStyle="1" w:styleId="WW8Num11z1">
    <w:name w:val="WW8Num11z1"/>
    <w:rsid w:val="00AD791A"/>
    <w:rPr>
      <w:rFonts w:ascii="Courier New" w:hAnsi="Courier New" w:cs="Courier New" w:hint="default"/>
    </w:rPr>
  </w:style>
  <w:style w:type="character" w:customStyle="1" w:styleId="WW8Num11z2">
    <w:name w:val="WW8Num11z2"/>
    <w:rsid w:val="00AD791A"/>
    <w:rPr>
      <w:rFonts w:ascii="Wingdings" w:hAnsi="Wingdings" w:cs="Wingdings" w:hint="default"/>
    </w:rPr>
  </w:style>
  <w:style w:type="character" w:customStyle="1" w:styleId="WW8Num12z0">
    <w:name w:val="WW8Num12z0"/>
    <w:rsid w:val="00AD791A"/>
    <w:rPr>
      <w:rFonts w:ascii="Times New Roman" w:eastAsia="Times New Roman" w:hAnsi="Times New Roman" w:cs="Times New Roman"/>
    </w:rPr>
  </w:style>
  <w:style w:type="character" w:customStyle="1" w:styleId="WW8Num12z1">
    <w:name w:val="WW8Num12z1"/>
    <w:rsid w:val="00AD791A"/>
  </w:style>
  <w:style w:type="character" w:customStyle="1" w:styleId="WW8Num12z2">
    <w:name w:val="WW8Num12z2"/>
    <w:rsid w:val="00AD791A"/>
  </w:style>
  <w:style w:type="character" w:customStyle="1" w:styleId="WW8Num12z3">
    <w:name w:val="WW8Num12z3"/>
    <w:rsid w:val="00AD791A"/>
  </w:style>
  <w:style w:type="character" w:customStyle="1" w:styleId="WW8Num12z4">
    <w:name w:val="WW8Num12z4"/>
    <w:rsid w:val="00AD791A"/>
  </w:style>
  <w:style w:type="character" w:customStyle="1" w:styleId="WW8Num12z5">
    <w:name w:val="WW8Num12z5"/>
    <w:rsid w:val="00AD791A"/>
  </w:style>
  <w:style w:type="character" w:customStyle="1" w:styleId="WW8Num12z6">
    <w:name w:val="WW8Num12z6"/>
    <w:rsid w:val="00AD791A"/>
  </w:style>
  <w:style w:type="character" w:customStyle="1" w:styleId="WW8Num12z7">
    <w:name w:val="WW8Num12z7"/>
    <w:rsid w:val="00AD791A"/>
  </w:style>
  <w:style w:type="character" w:customStyle="1" w:styleId="WW8Num12z8">
    <w:name w:val="WW8Num12z8"/>
    <w:rsid w:val="00AD791A"/>
  </w:style>
  <w:style w:type="character" w:customStyle="1" w:styleId="WW8Num13z0">
    <w:name w:val="WW8Num13z0"/>
    <w:rsid w:val="00AD791A"/>
  </w:style>
  <w:style w:type="character" w:customStyle="1" w:styleId="WW8Num13z1">
    <w:name w:val="WW8Num13z1"/>
    <w:rsid w:val="00AD791A"/>
  </w:style>
  <w:style w:type="character" w:customStyle="1" w:styleId="WW8Num13z2">
    <w:name w:val="WW8Num13z2"/>
    <w:rsid w:val="00AD791A"/>
  </w:style>
  <w:style w:type="character" w:customStyle="1" w:styleId="WW8Num13z3">
    <w:name w:val="WW8Num13z3"/>
    <w:rsid w:val="00AD791A"/>
  </w:style>
  <w:style w:type="character" w:customStyle="1" w:styleId="WW8Num13z4">
    <w:name w:val="WW8Num13z4"/>
    <w:rsid w:val="00AD791A"/>
  </w:style>
  <w:style w:type="character" w:customStyle="1" w:styleId="WW8Num13z5">
    <w:name w:val="WW8Num13z5"/>
    <w:rsid w:val="00AD791A"/>
  </w:style>
  <w:style w:type="character" w:customStyle="1" w:styleId="WW8Num13z6">
    <w:name w:val="WW8Num13z6"/>
    <w:rsid w:val="00AD791A"/>
  </w:style>
  <w:style w:type="character" w:customStyle="1" w:styleId="WW8Num13z7">
    <w:name w:val="WW8Num13z7"/>
    <w:rsid w:val="00AD791A"/>
  </w:style>
  <w:style w:type="character" w:customStyle="1" w:styleId="WW8Num13z8">
    <w:name w:val="WW8Num13z8"/>
    <w:rsid w:val="00AD791A"/>
  </w:style>
  <w:style w:type="character" w:customStyle="1" w:styleId="WW8Num14z0">
    <w:name w:val="WW8Num14z0"/>
    <w:rsid w:val="00AD791A"/>
    <w:rPr>
      <w:rFonts w:ascii="Symbol" w:eastAsia="Times New Roman" w:hAnsi="Symbol" w:cs="Arial" w:hint="default"/>
      <w:sz w:val="18"/>
      <w:szCs w:val="18"/>
    </w:rPr>
  </w:style>
  <w:style w:type="character" w:customStyle="1" w:styleId="WW8Num14z1">
    <w:name w:val="WW8Num14z1"/>
    <w:rsid w:val="00AD791A"/>
    <w:rPr>
      <w:rFonts w:ascii="Courier New" w:hAnsi="Courier New" w:cs="Courier New" w:hint="default"/>
    </w:rPr>
  </w:style>
  <w:style w:type="character" w:customStyle="1" w:styleId="WW8Num14z2">
    <w:name w:val="WW8Num14z2"/>
    <w:rsid w:val="00AD791A"/>
    <w:rPr>
      <w:rFonts w:ascii="Wingdings" w:hAnsi="Wingdings" w:cs="Wingdings" w:hint="default"/>
    </w:rPr>
  </w:style>
  <w:style w:type="character" w:customStyle="1" w:styleId="WW8Num14z3">
    <w:name w:val="WW8Num14z3"/>
    <w:rsid w:val="00AD791A"/>
    <w:rPr>
      <w:rFonts w:ascii="Symbol" w:hAnsi="Symbol" w:cs="Symbol" w:hint="default"/>
    </w:rPr>
  </w:style>
  <w:style w:type="character" w:customStyle="1" w:styleId="WW8Num15z0">
    <w:name w:val="WW8Num15z0"/>
    <w:rsid w:val="00AD791A"/>
  </w:style>
  <w:style w:type="character" w:customStyle="1" w:styleId="WW8Num15z1">
    <w:name w:val="WW8Num15z1"/>
    <w:rsid w:val="00AD791A"/>
  </w:style>
  <w:style w:type="character" w:customStyle="1" w:styleId="WW8Num15z2">
    <w:name w:val="WW8Num15z2"/>
    <w:rsid w:val="00AD791A"/>
  </w:style>
  <w:style w:type="character" w:customStyle="1" w:styleId="WW8Num15z3">
    <w:name w:val="WW8Num15z3"/>
    <w:rsid w:val="00AD791A"/>
  </w:style>
  <w:style w:type="character" w:customStyle="1" w:styleId="WW8Num15z4">
    <w:name w:val="WW8Num15z4"/>
    <w:rsid w:val="00AD791A"/>
  </w:style>
  <w:style w:type="character" w:customStyle="1" w:styleId="WW8Num15z5">
    <w:name w:val="WW8Num15z5"/>
    <w:rsid w:val="00AD791A"/>
  </w:style>
  <w:style w:type="character" w:customStyle="1" w:styleId="WW8Num15z6">
    <w:name w:val="WW8Num15z6"/>
    <w:rsid w:val="00AD791A"/>
  </w:style>
  <w:style w:type="character" w:customStyle="1" w:styleId="WW8Num15z7">
    <w:name w:val="WW8Num15z7"/>
    <w:rsid w:val="00AD791A"/>
  </w:style>
  <w:style w:type="character" w:customStyle="1" w:styleId="WW8Num15z8">
    <w:name w:val="WW8Num15z8"/>
    <w:rsid w:val="00AD791A"/>
  </w:style>
  <w:style w:type="character" w:customStyle="1" w:styleId="WW8Num16z0">
    <w:name w:val="WW8Num16z0"/>
    <w:rsid w:val="00AD791A"/>
    <w:rPr>
      <w:rFonts w:ascii="Symbol" w:hAnsi="Symbol" w:cs="Symbol" w:hint="default"/>
    </w:rPr>
  </w:style>
  <w:style w:type="character" w:customStyle="1" w:styleId="WW8Num16z1">
    <w:name w:val="WW8Num16z1"/>
    <w:rsid w:val="00AD791A"/>
    <w:rPr>
      <w:rFonts w:ascii="Courier New" w:hAnsi="Courier New" w:cs="Courier New" w:hint="default"/>
    </w:rPr>
  </w:style>
  <w:style w:type="character" w:customStyle="1" w:styleId="WW8Num16z2">
    <w:name w:val="WW8Num16z2"/>
    <w:rsid w:val="00AD791A"/>
    <w:rPr>
      <w:rFonts w:ascii="Wingdings" w:hAnsi="Wingdings" w:cs="Wingdings" w:hint="default"/>
    </w:rPr>
  </w:style>
  <w:style w:type="character" w:customStyle="1" w:styleId="WW8Num17z0">
    <w:name w:val="WW8Num17z0"/>
    <w:rsid w:val="00AD791A"/>
    <w:rPr>
      <w:rFonts w:hint="default"/>
    </w:rPr>
  </w:style>
  <w:style w:type="character" w:customStyle="1" w:styleId="WW8Num17z1">
    <w:name w:val="WW8Num17z1"/>
    <w:rsid w:val="00AD791A"/>
  </w:style>
  <w:style w:type="character" w:customStyle="1" w:styleId="WW8Num17z2">
    <w:name w:val="WW8Num17z2"/>
    <w:rsid w:val="00AD791A"/>
  </w:style>
  <w:style w:type="character" w:customStyle="1" w:styleId="WW8Num17z3">
    <w:name w:val="WW8Num17z3"/>
    <w:rsid w:val="00AD791A"/>
  </w:style>
  <w:style w:type="character" w:customStyle="1" w:styleId="WW8Num17z4">
    <w:name w:val="WW8Num17z4"/>
    <w:rsid w:val="00AD791A"/>
  </w:style>
  <w:style w:type="character" w:customStyle="1" w:styleId="WW8Num17z5">
    <w:name w:val="WW8Num17z5"/>
    <w:rsid w:val="00AD791A"/>
  </w:style>
  <w:style w:type="character" w:customStyle="1" w:styleId="WW8Num17z6">
    <w:name w:val="WW8Num17z6"/>
    <w:rsid w:val="00AD791A"/>
  </w:style>
  <w:style w:type="character" w:customStyle="1" w:styleId="WW8Num17z7">
    <w:name w:val="WW8Num17z7"/>
    <w:rsid w:val="00AD791A"/>
  </w:style>
  <w:style w:type="character" w:customStyle="1" w:styleId="WW8Num17z8">
    <w:name w:val="WW8Num17z8"/>
    <w:rsid w:val="00AD791A"/>
  </w:style>
  <w:style w:type="character" w:customStyle="1" w:styleId="WW8Num18z0">
    <w:name w:val="WW8Num18z0"/>
    <w:rsid w:val="00AD791A"/>
    <w:rPr>
      <w:rFonts w:hint="default"/>
    </w:rPr>
  </w:style>
  <w:style w:type="character" w:customStyle="1" w:styleId="WW8Num18z1">
    <w:name w:val="WW8Num18z1"/>
    <w:rsid w:val="00AD791A"/>
  </w:style>
  <w:style w:type="character" w:customStyle="1" w:styleId="WW8Num18z2">
    <w:name w:val="WW8Num18z2"/>
    <w:rsid w:val="00AD791A"/>
  </w:style>
  <w:style w:type="character" w:customStyle="1" w:styleId="WW8Num18z3">
    <w:name w:val="WW8Num18z3"/>
    <w:rsid w:val="00AD791A"/>
  </w:style>
  <w:style w:type="character" w:customStyle="1" w:styleId="WW8Num18z4">
    <w:name w:val="WW8Num18z4"/>
    <w:rsid w:val="00AD791A"/>
  </w:style>
  <w:style w:type="character" w:customStyle="1" w:styleId="WW8Num18z5">
    <w:name w:val="WW8Num18z5"/>
    <w:rsid w:val="00AD791A"/>
  </w:style>
  <w:style w:type="character" w:customStyle="1" w:styleId="WW8Num18z6">
    <w:name w:val="WW8Num18z6"/>
    <w:rsid w:val="00AD791A"/>
  </w:style>
  <w:style w:type="character" w:customStyle="1" w:styleId="WW8Num18z7">
    <w:name w:val="WW8Num18z7"/>
    <w:rsid w:val="00AD791A"/>
  </w:style>
  <w:style w:type="character" w:customStyle="1" w:styleId="WW8Num18z8">
    <w:name w:val="WW8Num18z8"/>
    <w:rsid w:val="00AD791A"/>
  </w:style>
  <w:style w:type="character" w:customStyle="1" w:styleId="WW8Num19z0">
    <w:name w:val="WW8Num19z0"/>
    <w:rsid w:val="00AD791A"/>
    <w:rPr>
      <w:rFonts w:hint="default"/>
    </w:rPr>
  </w:style>
  <w:style w:type="character" w:customStyle="1" w:styleId="WW8Num19z1">
    <w:name w:val="WW8Num19z1"/>
    <w:rsid w:val="00AD791A"/>
  </w:style>
  <w:style w:type="character" w:customStyle="1" w:styleId="WW8Num19z2">
    <w:name w:val="WW8Num19z2"/>
    <w:rsid w:val="00AD791A"/>
  </w:style>
  <w:style w:type="character" w:customStyle="1" w:styleId="WW8Num19z3">
    <w:name w:val="WW8Num19z3"/>
    <w:rsid w:val="00AD791A"/>
  </w:style>
  <w:style w:type="character" w:customStyle="1" w:styleId="WW8Num19z4">
    <w:name w:val="WW8Num19z4"/>
    <w:rsid w:val="00AD791A"/>
  </w:style>
  <w:style w:type="character" w:customStyle="1" w:styleId="WW8Num19z5">
    <w:name w:val="WW8Num19z5"/>
    <w:rsid w:val="00AD791A"/>
  </w:style>
  <w:style w:type="character" w:customStyle="1" w:styleId="WW8Num19z6">
    <w:name w:val="WW8Num19z6"/>
    <w:rsid w:val="00AD791A"/>
  </w:style>
  <w:style w:type="character" w:customStyle="1" w:styleId="WW8Num19z7">
    <w:name w:val="WW8Num19z7"/>
    <w:rsid w:val="00AD791A"/>
  </w:style>
  <w:style w:type="character" w:customStyle="1" w:styleId="WW8Num19z8">
    <w:name w:val="WW8Num19z8"/>
    <w:rsid w:val="00AD791A"/>
  </w:style>
  <w:style w:type="character" w:customStyle="1" w:styleId="WW8Num20z0">
    <w:name w:val="WW8Num20z0"/>
    <w:rsid w:val="00AD791A"/>
    <w:rPr>
      <w:rFonts w:hint="default"/>
    </w:rPr>
  </w:style>
  <w:style w:type="character" w:customStyle="1" w:styleId="WW8Num20z1">
    <w:name w:val="WW8Num20z1"/>
    <w:rsid w:val="00AD791A"/>
  </w:style>
  <w:style w:type="character" w:customStyle="1" w:styleId="WW8Num20z2">
    <w:name w:val="WW8Num20z2"/>
    <w:rsid w:val="00AD791A"/>
  </w:style>
  <w:style w:type="character" w:customStyle="1" w:styleId="WW8Num20z3">
    <w:name w:val="WW8Num20z3"/>
    <w:rsid w:val="00AD791A"/>
  </w:style>
  <w:style w:type="character" w:customStyle="1" w:styleId="WW8Num20z4">
    <w:name w:val="WW8Num20z4"/>
    <w:rsid w:val="00AD791A"/>
  </w:style>
  <w:style w:type="character" w:customStyle="1" w:styleId="WW8Num20z5">
    <w:name w:val="WW8Num20z5"/>
    <w:rsid w:val="00AD791A"/>
  </w:style>
  <w:style w:type="character" w:customStyle="1" w:styleId="WW8Num20z6">
    <w:name w:val="WW8Num20z6"/>
    <w:rsid w:val="00AD791A"/>
  </w:style>
  <w:style w:type="character" w:customStyle="1" w:styleId="WW8Num20z7">
    <w:name w:val="WW8Num20z7"/>
    <w:rsid w:val="00AD791A"/>
  </w:style>
  <w:style w:type="character" w:customStyle="1" w:styleId="WW8Num20z8">
    <w:name w:val="WW8Num20z8"/>
    <w:rsid w:val="00AD791A"/>
  </w:style>
  <w:style w:type="character" w:customStyle="1" w:styleId="WW8Num21z0">
    <w:name w:val="WW8Num21z0"/>
    <w:rsid w:val="00AD791A"/>
    <w:rPr>
      <w:rFonts w:hint="default"/>
    </w:rPr>
  </w:style>
  <w:style w:type="character" w:customStyle="1" w:styleId="WW8Num21z1">
    <w:name w:val="WW8Num21z1"/>
    <w:rsid w:val="00AD791A"/>
  </w:style>
  <w:style w:type="character" w:customStyle="1" w:styleId="WW8Num21z2">
    <w:name w:val="WW8Num21z2"/>
    <w:rsid w:val="00AD791A"/>
  </w:style>
  <w:style w:type="character" w:customStyle="1" w:styleId="WW8Num21z3">
    <w:name w:val="WW8Num21z3"/>
    <w:rsid w:val="00AD791A"/>
  </w:style>
  <w:style w:type="character" w:customStyle="1" w:styleId="WW8Num21z4">
    <w:name w:val="WW8Num21z4"/>
    <w:rsid w:val="00AD791A"/>
  </w:style>
  <w:style w:type="character" w:customStyle="1" w:styleId="WW8Num21z5">
    <w:name w:val="WW8Num21z5"/>
    <w:rsid w:val="00AD791A"/>
  </w:style>
  <w:style w:type="character" w:customStyle="1" w:styleId="WW8Num21z6">
    <w:name w:val="WW8Num21z6"/>
    <w:rsid w:val="00AD791A"/>
  </w:style>
  <w:style w:type="character" w:customStyle="1" w:styleId="WW8Num21z7">
    <w:name w:val="WW8Num21z7"/>
    <w:rsid w:val="00AD791A"/>
  </w:style>
  <w:style w:type="character" w:customStyle="1" w:styleId="WW8Num21z8">
    <w:name w:val="WW8Num21z8"/>
    <w:rsid w:val="00AD791A"/>
  </w:style>
  <w:style w:type="character" w:customStyle="1" w:styleId="WW8Num22z0">
    <w:name w:val="WW8Num22z0"/>
    <w:rsid w:val="00AD791A"/>
  </w:style>
  <w:style w:type="character" w:customStyle="1" w:styleId="WW8Num22z1">
    <w:name w:val="WW8Num22z1"/>
    <w:rsid w:val="00AD791A"/>
  </w:style>
  <w:style w:type="character" w:customStyle="1" w:styleId="WW8Num22z2">
    <w:name w:val="WW8Num22z2"/>
    <w:rsid w:val="00AD791A"/>
  </w:style>
  <w:style w:type="character" w:customStyle="1" w:styleId="WW8Num22z3">
    <w:name w:val="WW8Num22z3"/>
    <w:rsid w:val="00AD791A"/>
  </w:style>
  <w:style w:type="character" w:customStyle="1" w:styleId="WW8Num22z4">
    <w:name w:val="WW8Num22z4"/>
    <w:rsid w:val="00AD791A"/>
  </w:style>
  <w:style w:type="character" w:customStyle="1" w:styleId="WW8Num22z5">
    <w:name w:val="WW8Num22z5"/>
    <w:rsid w:val="00AD791A"/>
  </w:style>
  <w:style w:type="character" w:customStyle="1" w:styleId="WW8Num22z6">
    <w:name w:val="WW8Num22z6"/>
    <w:rsid w:val="00AD791A"/>
  </w:style>
  <w:style w:type="character" w:customStyle="1" w:styleId="WW8Num22z7">
    <w:name w:val="WW8Num22z7"/>
    <w:rsid w:val="00AD791A"/>
  </w:style>
  <w:style w:type="character" w:customStyle="1" w:styleId="WW8Num22z8">
    <w:name w:val="WW8Num22z8"/>
    <w:rsid w:val="00AD791A"/>
  </w:style>
  <w:style w:type="character" w:customStyle="1" w:styleId="WW8Num23z0">
    <w:name w:val="WW8Num23z0"/>
    <w:rsid w:val="00AD791A"/>
    <w:rPr>
      <w:rFonts w:hint="default"/>
    </w:rPr>
  </w:style>
  <w:style w:type="character" w:customStyle="1" w:styleId="WW8Num23z1">
    <w:name w:val="WW8Num23z1"/>
    <w:rsid w:val="00AD791A"/>
  </w:style>
  <w:style w:type="character" w:customStyle="1" w:styleId="WW8Num23z2">
    <w:name w:val="WW8Num23z2"/>
    <w:rsid w:val="00AD791A"/>
  </w:style>
  <w:style w:type="character" w:customStyle="1" w:styleId="WW8Num23z3">
    <w:name w:val="WW8Num23z3"/>
    <w:rsid w:val="00AD791A"/>
  </w:style>
  <w:style w:type="character" w:customStyle="1" w:styleId="WW8Num23z4">
    <w:name w:val="WW8Num23z4"/>
    <w:rsid w:val="00AD791A"/>
  </w:style>
  <w:style w:type="character" w:customStyle="1" w:styleId="WW8Num23z5">
    <w:name w:val="WW8Num23z5"/>
    <w:rsid w:val="00AD791A"/>
  </w:style>
  <w:style w:type="character" w:customStyle="1" w:styleId="WW8Num23z6">
    <w:name w:val="WW8Num23z6"/>
    <w:rsid w:val="00AD791A"/>
  </w:style>
  <w:style w:type="character" w:customStyle="1" w:styleId="WW8Num23z7">
    <w:name w:val="WW8Num23z7"/>
    <w:rsid w:val="00AD791A"/>
  </w:style>
  <w:style w:type="character" w:customStyle="1" w:styleId="WW8Num23z8">
    <w:name w:val="WW8Num23z8"/>
    <w:rsid w:val="00AD791A"/>
  </w:style>
  <w:style w:type="character" w:styleId="PageNumber">
    <w:name w:val="page number"/>
    <w:basedOn w:val="DefaultParagraphFont"/>
    <w:rsid w:val="00AD791A"/>
  </w:style>
  <w:style w:type="paragraph" w:customStyle="1" w:styleId="Heading">
    <w:name w:val="Heading"/>
    <w:basedOn w:val="Normal"/>
    <w:next w:val="BodyText"/>
    <w:rsid w:val="00AD791A"/>
    <w:pPr>
      <w:keepNext/>
      <w:spacing w:before="240" w:after="120"/>
    </w:pPr>
    <w:rPr>
      <w:rFonts w:ascii="Arial" w:eastAsia="Microsoft YaHei" w:hAnsi="Arial" w:cs="Lucida Sans"/>
      <w:sz w:val="28"/>
      <w:szCs w:val="28"/>
    </w:rPr>
  </w:style>
  <w:style w:type="paragraph" w:styleId="BodyText">
    <w:name w:val="Body Text"/>
    <w:basedOn w:val="Normal"/>
    <w:rsid w:val="00AD791A"/>
    <w:pPr>
      <w:spacing w:line="240" w:lineRule="atLeast"/>
    </w:pPr>
    <w:rPr>
      <w:rFonts w:ascii="Arial" w:hAnsi="Arial" w:cs="Arial"/>
      <w:color w:val="000000"/>
      <w:sz w:val="18"/>
      <w:szCs w:val="20"/>
    </w:rPr>
  </w:style>
  <w:style w:type="paragraph" w:styleId="List">
    <w:name w:val="List"/>
    <w:basedOn w:val="BodyText"/>
    <w:rsid w:val="00AD791A"/>
    <w:rPr>
      <w:rFonts w:cs="Lucida Sans"/>
    </w:rPr>
  </w:style>
  <w:style w:type="paragraph" w:styleId="Caption">
    <w:name w:val="caption"/>
    <w:basedOn w:val="Normal"/>
    <w:qFormat/>
    <w:rsid w:val="00AD791A"/>
    <w:pPr>
      <w:suppressLineNumbers/>
      <w:spacing w:before="120" w:after="120"/>
    </w:pPr>
    <w:rPr>
      <w:rFonts w:cs="Lucida Sans"/>
      <w:i/>
      <w:iCs/>
    </w:rPr>
  </w:style>
  <w:style w:type="paragraph" w:customStyle="1" w:styleId="Index">
    <w:name w:val="Index"/>
    <w:basedOn w:val="Normal"/>
    <w:rsid w:val="00AD791A"/>
    <w:pPr>
      <w:suppressLineNumbers/>
    </w:pPr>
    <w:rPr>
      <w:rFonts w:cs="Lucida Sans"/>
    </w:rPr>
  </w:style>
  <w:style w:type="paragraph" w:styleId="Title">
    <w:name w:val="Title"/>
    <w:basedOn w:val="Normal"/>
    <w:next w:val="Subtitle"/>
    <w:qFormat/>
    <w:rsid w:val="00AD791A"/>
    <w:pPr>
      <w:jc w:val="center"/>
    </w:pPr>
    <w:rPr>
      <w:b/>
      <w:bCs/>
      <w:sz w:val="40"/>
    </w:rPr>
  </w:style>
  <w:style w:type="paragraph" w:styleId="Subtitle">
    <w:name w:val="Subtitle"/>
    <w:basedOn w:val="Normal"/>
    <w:next w:val="BodyText"/>
    <w:qFormat/>
    <w:rsid w:val="00AD791A"/>
    <w:pPr>
      <w:jc w:val="center"/>
    </w:pPr>
    <w:rPr>
      <w:rFonts w:ascii="Arial" w:hAnsi="Arial" w:cs="Arial"/>
      <w:b/>
      <w:bCs/>
      <w:sz w:val="20"/>
      <w:szCs w:val="20"/>
    </w:rPr>
  </w:style>
  <w:style w:type="paragraph" w:styleId="BodyTextIndent">
    <w:name w:val="Body Text Indent"/>
    <w:basedOn w:val="Normal"/>
    <w:rsid w:val="00AD791A"/>
    <w:pPr>
      <w:spacing w:line="360" w:lineRule="auto"/>
      <w:ind w:left="-142"/>
      <w:jc w:val="both"/>
    </w:pPr>
    <w:rPr>
      <w:szCs w:val="20"/>
    </w:rPr>
  </w:style>
  <w:style w:type="paragraph" w:styleId="Footer">
    <w:name w:val="footer"/>
    <w:basedOn w:val="Normal"/>
    <w:rsid w:val="00AD791A"/>
    <w:pPr>
      <w:tabs>
        <w:tab w:val="center" w:pos="4320"/>
        <w:tab w:val="right" w:pos="8640"/>
      </w:tabs>
    </w:pPr>
    <w:rPr>
      <w:sz w:val="20"/>
      <w:szCs w:val="20"/>
    </w:rPr>
  </w:style>
  <w:style w:type="paragraph" w:styleId="BodyText2">
    <w:name w:val="Body Text 2"/>
    <w:basedOn w:val="Normal"/>
    <w:rsid w:val="00AD791A"/>
    <w:pPr>
      <w:spacing w:after="120" w:line="480" w:lineRule="auto"/>
    </w:pPr>
  </w:style>
  <w:style w:type="paragraph" w:styleId="BlockText">
    <w:name w:val="Block Text"/>
    <w:basedOn w:val="Normal"/>
    <w:rsid w:val="00AD791A"/>
    <w:pPr>
      <w:ind w:left="270" w:right="-954" w:hanging="270"/>
    </w:pPr>
    <w:rPr>
      <w:szCs w:val="20"/>
    </w:rPr>
  </w:style>
  <w:style w:type="paragraph" w:styleId="BodyText3">
    <w:name w:val="Body Text 3"/>
    <w:basedOn w:val="Normal"/>
    <w:rsid w:val="00AD791A"/>
    <w:pPr>
      <w:spacing w:line="360" w:lineRule="auto"/>
      <w:jc w:val="both"/>
    </w:pPr>
    <w:rPr>
      <w:rFonts w:ascii="Arial" w:hAnsi="Arial" w:cs="Arial"/>
      <w:color w:val="000000"/>
      <w:sz w:val="18"/>
      <w:szCs w:val="20"/>
    </w:rPr>
  </w:style>
  <w:style w:type="paragraph" w:styleId="BalloonText">
    <w:name w:val="Balloon Text"/>
    <w:basedOn w:val="Normal"/>
    <w:rsid w:val="00AD791A"/>
    <w:rPr>
      <w:rFonts w:ascii="Tahoma" w:hAnsi="Tahoma" w:cs="Tahoma"/>
      <w:sz w:val="16"/>
      <w:szCs w:val="16"/>
    </w:rPr>
  </w:style>
  <w:style w:type="paragraph" w:styleId="ListParagraph">
    <w:name w:val="List Paragraph"/>
    <w:basedOn w:val="Normal"/>
    <w:qFormat/>
    <w:rsid w:val="00AD791A"/>
    <w:pPr>
      <w:ind w:left="720"/>
    </w:pPr>
    <w:rPr>
      <w:rFonts w:ascii="Arial" w:hAnsi="Arial" w:cs="Arial"/>
      <w:b/>
      <w:sz w:val="20"/>
      <w:szCs w:val="20"/>
    </w:rPr>
  </w:style>
  <w:style w:type="paragraph" w:customStyle="1" w:styleId="TableContents">
    <w:name w:val="Table Contents"/>
    <w:basedOn w:val="Normal"/>
    <w:rsid w:val="00AD791A"/>
    <w:pPr>
      <w:suppressLineNumbers/>
    </w:pPr>
  </w:style>
  <w:style w:type="paragraph" w:customStyle="1" w:styleId="TableHeading">
    <w:name w:val="Table Heading"/>
    <w:basedOn w:val="TableContents"/>
    <w:rsid w:val="00AD791A"/>
    <w:pPr>
      <w:jc w:val="center"/>
    </w:pPr>
    <w:rPr>
      <w:b/>
      <w:bCs/>
    </w:rPr>
  </w:style>
  <w:style w:type="paragraph" w:customStyle="1" w:styleId="Framecontents">
    <w:name w:val="Frame contents"/>
    <w:basedOn w:val="BodyText"/>
    <w:rsid w:val="00AD791A"/>
  </w:style>
  <w:style w:type="paragraph" w:styleId="Header">
    <w:name w:val="header"/>
    <w:basedOn w:val="Normal"/>
    <w:rsid w:val="00AD791A"/>
    <w:pPr>
      <w:suppressLineNumbers/>
      <w:tabs>
        <w:tab w:val="center" w:pos="4986"/>
        <w:tab w:val="right" w:pos="9972"/>
      </w:tabs>
    </w:pPr>
  </w:style>
  <w:style w:type="paragraph" w:styleId="NormalWeb">
    <w:name w:val="Normal (Web)"/>
    <w:basedOn w:val="Normal"/>
    <w:uiPriority w:val="99"/>
    <w:semiHidden/>
    <w:unhideWhenUsed/>
    <w:rsid w:val="005E368B"/>
    <w:pPr>
      <w:suppressAutoHyphens w:val="0"/>
    </w:pPr>
    <w:rPr>
      <w:rFonts w:eastAsia="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2685">
      <w:bodyDiv w:val="1"/>
      <w:marLeft w:val="0"/>
      <w:marRight w:val="0"/>
      <w:marTop w:val="0"/>
      <w:marBottom w:val="0"/>
      <w:divBdr>
        <w:top w:val="none" w:sz="0" w:space="0" w:color="auto"/>
        <w:left w:val="none" w:sz="0" w:space="0" w:color="auto"/>
        <w:bottom w:val="none" w:sz="0" w:space="0" w:color="auto"/>
        <w:right w:val="none" w:sz="0" w:space="0" w:color="auto"/>
      </w:divBdr>
    </w:div>
    <w:div w:id="808474510">
      <w:bodyDiv w:val="1"/>
      <w:marLeft w:val="0"/>
      <w:marRight w:val="0"/>
      <w:marTop w:val="0"/>
      <w:marBottom w:val="0"/>
      <w:divBdr>
        <w:top w:val="none" w:sz="0" w:space="0" w:color="auto"/>
        <w:left w:val="none" w:sz="0" w:space="0" w:color="auto"/>
        <w:bottom w:val="none" w:sz="0" w:space="0" w:color="auto"/>
        <w:right w:val="none" w:sz="0" w:space="0" w:color="auto"/>
      </w:divBdr>
    </w:div>
    <w:div w:id="1018119655">
      <w:bodyDiv w:val="1"/>
      <w:marLeft w:val="0"/>
      <w:marRight w:val="0"/>
      <w:marTop w:val="0"/>
      <w:marBottom w:val="0"/>
      <w:divBdr>
        <w:top w:val="none" w:sz="0" w:space="0" w:color="auto"/>
        <w:left w:val="none" w:sz="0" w:space="0" w:color="auto"/>
        <w:bottom w:val="none" w:sz="0" w:space="0" w:color="auto"/>
        <w:right w:val="none" w:sz="0" w:space="0" w:color="auto"/>
      </w:divBdr>
    </w:div>
    <w:div w:id="1373847262">
      <w:bodyDiv w:val="1"/>
      <w:marLeft w:val="0"/>
      <w:marRight w:val="0"/>
      <w:marTop w:val="0"/>
      <w:marBottom w:val="0"/>
      <w:divBdr>
        <w:top w:val="none" w:sz="0" w:space="0" w:color="auto"/>
        <w:left w:val="none" w:sz="0" w:space="0" w:color="auto"/>
        <w:bottom w:val="none" w:sz="0" w:space="0" w:color="auto"/>
        <w:right w:val="none" w:sz="0" w:space="0" w:color="auto"/>
      </w:divBdr>
    </w:div>
    <w:div w:id="1815677246">
      <w:bodyDiv w:val="1"/>
      <w:marLeft w:val="0"/>
      <w:marRight w:val="0"/>
      <w:marTop w:val="0"/>
      <w:marBottom w:val="0"/>
      <w:divBdr>
        <w:top w:val="none" w:sz="0" w:space="0" w:color="auto"/>
        <w:left w:val="none" w:sz="0" w:space="0" w:color="auto"/>
        <w:bottom w:val="none" w:sz="0" w:space="0" w:color="auto"/>
        <w:right w:val="none" w:sz="0" w:space="0" w:color="auto"/>
      </w:divBdr>
      <w:divsChild>
        <w:div w:id="923876015">
          <w:marLeft w:val="0"/>
          <w:marRight w:val="0"/>
          <w:marTop w:val="0"/>
          <w:marBottom w:val="0"/>
          <w:divBdr>
            <w:top w:val="none" w:sz="0" w:space="0" w:color="auto"/>
            <w:left w:val="none" w:sz="0" w:space="0" w:color="auto"/>
            <w:bottom w:val="none" w:sz="0" w:space="0" w:color="auto"/>
            <w:right w:val="none" w:sz="0" w:space="0" w:color="auto"/>
          </w:divBdr>
          <w:divsChild>
            <w:div w:id="36005826">
              <w:marLeft w:val="0"/>
              <w:marRight w:val="0"/>
              <w:marTop w:val="0"/>
              <w:marBottom w:val="0"/>
              <w:divBdr>
                <w:top w:val="single" w:sz="6" w:space="0" w:color="A6C9E2"/>
                <w:left w:val="single" w:sz="6" w:space="0" w:color="A6C9E2"/>
                <w:bottom w:val="single" w:sz="6" w:space="0" w:color="A6C9E2"/>
                <w:right w:val="single" w:sz="6" w:space="0" w:color="A6C9E2"/>
              </w:divBdr>
              <w:divsChild>
                <w:div w:id="7497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D166-9594-41D5-AA27-442A4E12F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BRAC BANK LIMITED</vt:lpstr>
    </vt:vector>
  </TitlesOfParts>
  <Company>Microsoft</Company>
  <LinksUpToDate>false</LinksUpToDate>
  <CharactersWithSpaces>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BRAC BANK LIMITED</dc:title>
  <dc:creator>mhasan</dc:creator>
  <cp:lastModifiedBy>Wasie Farhan Khan</cp:lastModifiedBy>
  <cp:revision>10</cp:revision>
  <cp:lastPrinted>2018-10-16T05:37:00Z</cp:lastPrinted>
  <dcterms:created xsi:type="dcterms:W3CDTF">2018-10-14T05:00:00Z</dcterms:created>
  <dcterms:modified xsi:type="dcterms:W3CDTF">2019-07-18T05:07:00Z</dcterms:modified>
</cp:coreProperties>
</file>